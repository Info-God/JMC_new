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628A" w14:textId="77777777" w:rsidR="00CA11B9" w:rsidRDefault="00000000" w:rsidP="005E60F8">
      <w:pPr>
        <w:spacing w:before="16"/>
        <w:ind w:left="391"/>
        <w:jc w:val="both"/>
        <w:rPr>
          <w:sz w:val="48"/>
          <w:szCs w:val="48"/>
        </w:rPr>
      </w:pPr>
      <w:r>
        <w:rPr>
          <w:w w:val="99"/>
          <w:sz w:val="48"/>
          <w:szCs w:val="48"/>
        </w:rPr>
        <w:t>ML</w:t>
      </w:r>
      <w:r>
        <w:rPr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BASED</w:t>
      </w:r>
      <w:r>
        <w:rPr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HAND</w:t>
      </w:r>
      <w:r>
        <w:rPr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GESTURE</w:t>
      </w:r>
      <w:r>
        <w:rPr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RECOGNITION</w:t>
      </w:r>
    </w:p>
    <w:p w14:paraId="5E031469" w14:textId="77777777" w:rsidR="00CA11B9" w:rsidRDefault="00CA11B9" w:rsidP="005E60F8">
      <w:pPr>
        <w:spacing w:before="7" w:line="260" w:lineRule="exact"/>
        <w:jc w:val="both"/>
        <w:rPr>
          <w:sz w:val="26"/>
          <w:szCs w:val="26"/>
        </w:rPr>
        <w:sectPr w:rsidR="00CA11B9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3732D68A" w14:textId="77777777" w:rsidR="00CA11B9" w:rsidRDefault="00000000" w:rsidP="005E60F8">
      <w:pPr>
        <w:spacing w:before="36"/>
        <w:ind w:left="2046" w:right="1272"/>
        <w:jc w:val="both"/>
        <w:rPr>
          <w:sz w:val="22"/>
          <w:szCs w:val="22"/>
        </w:rPr>
      </w:pPr>
      <w:r>
        <w:rPr>
          <w:w w:val="99"/>
          <w:sz w:val="22"/>
          <w:szCs w:val="22"/>
        </w:rPr>
        <w:t>1</w:t>
      </w:r>
      <w:proofErr w:type="spellStart"/>
      <w:r>
        <w:rPr>
          <w:w w:val="102"/>
          <w:position w:val="8"/>
          <w:sz w:val="15"/>
          <w:szCs w:val="15"/>
        </w:rPr>
        <w:t>st</w:t>
      </w:r>
      <w:proofErr w:type="spellEnd"/>
      <w:r>
        <w:rPr>
          <w:position w:val="8"/>
          <w:sz w:val="15"/>
          <w:szCs w:val="15"/>
        </w:rPr>
        <w:t xml:space="preserve">  </w:t>
      </w:r>
      <w:proofErr w:type="spellStart"/>
      <w:r>
        <w:rPr>
          <w:w w:val="99"/>
          <w:sz w:val="22"/>
          <w:szCs w:val="22"/>
        </w:rPr>
        <w:t>Nivedha</w:t>
      </w:r>
      <w:proofErr w:type="spellEnd"/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V</w:t>
      </w:r>
      <w:r>
        <w:rPr>
          <w:sz w:val="22"/>
          <w:szCs w:val="22"/>
        </w:rPr>
        <w:t xml:space="preserve"> </w:t>
      </w:r>
      <w:proofErr w:type="spellStart"/>
      <w:r>
        <w:rPr>
          <w:w w:val="99"/>
          <w:sz w:val="22"/>
          <w:szCs w:val="22"/>
        </w:rPr>
        <w:t>V</w:t>
      </w:r>
      <w:proofErr w:type="spellEnd"/>
    </w:p>
    <w:p w14:paraId="345D302B" w14:textId="77777777" w:rsidR="00CA11B9" w:rsidRPr="005E60F8" w:rsidRDefault="00000000" w:rsidP="005E60F8">
      <w:pPr>
        <w:spacing w:before="15" w:line="257" w:lineRule="auto"/>
        <w:ind w:left="1671" w:right="-34" w:hanging="967"/>
        <w:jc w:val="center"/>
        <w:rPr>
          <w:i/>
          <w:iCs/>
        </w:rPr>
      </w:pPr>
      <w:r w:rsidRPr="005E60F8">
        <w:rPr>
          <w:i/>
          <w:iCs/>
          <w:w w:val="99"/>
        </w:rPr>
        <w:t>Department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of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Computer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Science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and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Engineering, KCG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College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of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Technology,</w:t>
      </w:r>
    </w:p>
    <w:p w14:paraId="760DB8C2" w14:textId="77777777" w:rsidR="00CA11B9" w:rsidRPr="005E60F8" w:rsidRDefault="00000000" w:rsidP="005E60F8">
      <w:pPr>
        <w:spacing w:line="257" w:lineRule="auto"/>
        <w:ind w:left="1390" w:right="616" w:hanging="70"/>
        <w:jc w:val="center"/>
        <w:rPr>
          <w:i/>
          <w:iCs/>
        </w:rPr>
      </w:pPr>
      <w:r w:rsidRPr="005E60F8">
        <w:rPr>
          <w:i/>
          <w:iCs/>
          <w:w w:val="99"/>
        </w:rPr>
        <w:t>Chennai,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India</w:t>
      </w:r>
      <w:hyperlink r:id="rId5">
        <w:r w:rsidRPr="005E60F8">
          <w:rPr>
            <w:i/>
            <w:iCs/>
            <w:w w:val="99"/>
          </w:rPr>
          <w:t xml:space="preserve"> </w:t>
        </w:r>
        <w:r w:rsidRPr="005E60F8">
          <w:rPr>
            <w:w w:val="99"/>
          </w:rPr>
          <w:t>nivedhavijayaraghavan@gmail.com</w:t>
        </w:r>
      </w:hyperlink>
    </w:p>
    <w:p w14:paraId="0775F433" w14:textId="77777777" w:rsidR="00CA11B9" w:rsidRDefault="00000000" w:rsidP="005E60F8">
      <w:pPr>
        <w:spacing w:before="36"/>
        <w:ind w:left="1325" w:right="2030"/>
        <w:jc w:val="both"/>
        <w:rPr>
          <w:sz w:val="22"/>
          <w:szCs w:val="22"/>
        </w:rPr>
      </w:pPr>
      <w:r>
        <w:br w:type="column"/>
      </w:r>
      <w:r>
        <w:rPr>
          <w:w w:val="99"/>
          <w:sz w:val="22"/>
          <w:szCs w:val="22"/>
        </w:rPr>
        <w:t>2</w:t>
      </w:r>
      <w:proofErr w:type="spellStart"/>
      <w:r>
        <w:rPr>
          <w:w w:val="102"/>
          <w:position w:val="8"/>
          <w:sz w:val="15"/>
          <w:szCs w:val="15"/>
        </w:rPr>
        <w:t>nd</w:t>
      </w:r>
      <w:proofErr w:type="spellEnd"/>
      <w:r>
        <w:rPr>
          <w:position w:val="8"/>
          <w:sz w:val="15"/>
          <w:szCs w:val="15"/>
        </w:rPr>
        <w:t xml:space="preserve">  </w:t>
      </w:r>
      <w:r>
        <w:rPr>
          <w:w w:val="99"/>
          <w:sz w:val="22"/>
          <w:szCs w:val="22"/>
        </w:rPr>
        <w:t>K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proofErr w:type="spellStart"/>
      <w:r>
        <w:rPr>
          <w:w w:val="99"/>
          <w:sz w:val="22"/>
          <w:szCs w:val="22"/>
        </w:rPr>
        <w:t>Suganya</w:t>
      </w:r>
      <w:proofErr w:type="spellEnd"/>
    </w:p>
    <w:p w14:paraId="5325F69B" w14:textId="77777777" w:rsidR="00CA11B9" w:rsidRPr="005E60F8" w:rsidRDefault="00000000" w:rsidP="005E60F8">
      <w:pPr>
        <w:spacing w:before="3"/>
        <w:ind w:left="1249" w:right="1959"/>
        <w:jc w:val="center"/>
        <w:rPr>
          <w:i/>
          <w:iCs/>
          <w:sz w:val="22"/>
          <w:szCs w:val="22"/>
        </w:rPr>
      </w:pPr>
      <w:r w:rsidRPr="005E60F8">
        <w:rPr>
          <w:i/>
          <w:iCs/>
          <w:w w:val="99"/>
          <w:sz w:val="22"/>
          <w:szCs w:val="22"/>
        </w:rPr>
        <w:t>Assistant</w:t>
      </w:r>
      <w:r w:rsidRPr="005E60F8">
        <w:rPr>
          <w:i/>
          <w:iCs/>
          <w:sz w:val="22"/>
          <w:szCs w:val="22"/>
        </w:rPr>
        <w:t xml:space="preserve"> </w:t>
      </w:r>
      <w:r w:rsidRPr="005E60F8">
        <w:rPr>
          <w:i/>
          <w:iCs/>
          <w:w w:val="99"/>
          <w:sz w:val="22"/>
          <w:szCs w:val="22"/>
        </w:rPr>
        <w:t>professor</w:t>
      </w:r>
    </w:p>
    <w:p w14:paraId="72728D58" w14:textId="77777777" w:rsidR="00CA11B9" w:rsidRPr="005E60F8" w:rsidRDefault="00000000" w:rsidP="005E60F8">
      <w:pPr>
        <w:spacing w:before="15" w:line="257" w:lineRule="auto"/>
        <w:ind w:left="967" w:right="740" w:hanging="967"/>
        <w:jc w:val="center"/>
        <w:rPr>
          <w:i/>
          <w:iCs/>
        </w:rPr>
      </w:pPr>
      <w:r w:rsidRPr="005E60F8">
        <w:rPr>
          <w:i/>
          <w:iCs/>
          <w:w w:val="99"/>
        </w:rPr>
        <w:t>Department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of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Computer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Science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and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Engineering, KCG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College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of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Technology,</w:t>
      </w:r>
    </w:p>
    <w:p w14:paraId="2FA55E88" w14:textId="77777777" w:rsidR="00CA11B9" w:rsidRPr="005E60F8" w:rsidRDefault="00000000" w:rsidP="005E60F8">
      <w:pPr>
        <w:spacing w:line="257" w:lineRule="auto"/>
        <w:ind w:left="867" w:right="1572"/>
        <w:jc w:val="center"/>
        <w:rPr>
          <w:i/>
          <w:iCs/>
        </w:rPr>
        <w:sectPr w:rsidR="00CA11B9" w:rsidRPr="005E60F8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4898" w:space="655"/>
            <w:col w:w="4967"/>
          </w:cols>
        </w:sectPr>
      </w:pPr>
      <w:r w:rsidRPr="005E60F8">
        <w:rPr>
          <w:i/>
          <w:iCs/>
          <w:w w:val="99"/>
        </w:rPr>
        <w:t>Chennai,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India</w:t>
      </w:r>
      <w:hyperlink r:id="rId6">
        <w:r w:rsidRPr="005E60F8">
          <w:rPr>
            <w:i/>
            <w:iCs/>
            <w:w w:val="99"/>
          </w:rPr>
          <w:t xml:space="preserve"> </w:t>
        </w:r>
        <w:r w:rsidRPr="005E60F8">
          <w:rPr>
            <w:w w:val="99"/>
          </w:rPr>
          <w:t>suganyaselvaraj06@gmail.com</w:t>
        </w:r>
      </w:hyperlink>
    </w:p>
    <w:p w14:paraId="76286118" w14:textId="77777777" w:rsidR="00CA11B9" w:rsidRDefault="00CA11B9" w:rsidP="005E60F8">
      <w:pPr>
        <w:spacing w:line="200" w:lineRule="exact"/>
        <w:jc w:val="both"/>
      </w:pPr>
    </w:p>
    <w:p w14:paraId="0621BFD2" w14:textId="77777777" w:rsidR="00CA11B9" w:rsidRDefault="00CA11B9" w:rsidP="005E60F8">
      <w:pPr>
        <w:spacing w:before="16" w:line="260" w:lineRule="exact"/>
        <w:jc w:val="both"/>
        <w:rPr>
          <w:sz w:val="26"/>
          <w:szCs w:val="26"/>
        </w:rPr>
        <w:sectPr w:rsidR="00CA11B9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57C8968E" w14:textId="77777777" w:rsidR="00CA11B9" w:rsidRPr="005E60F8" w:rsidRDefault="00000000" w:rsidP="005E60F8">
      <w:pPr>
        <w:spacing w:before="54" w:line="200" w:lineRule="exact"/>
        <w:ind w:left="119" w:right="-31" w:firstLine="199"/>
        <w:jc w:val="both"/>
        <w:rPr>
          <w:b/>
          <w:bCs/>
          <w:sz w:val="18"/>
          <w:szCs w:val="18"/>
        </w:rPr>
      </w:pPr>
      <w:r w:rsidRPr="005E60F8">
        <w:rPr>
          <w:b/>
          <w:bCs/>
          <w:w w:val="99"/>
          <w:sz w:val="18"/>
          <w:szCs w:val="18"/>
        </w:rPr>
        <w:t>Abstract—The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projects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focus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on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Gesture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recognition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using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 xml:space="preserve">the </w:t>
      </w:r>
      <w:proofErr w:type="spellStart"/>
      <w:r w:rsidRPr="005E60F8">
        <w:rPr>
          <w:b/>
          <w:bCs/>
          <w:w w:val="99"/>
          <w:sz w:val="18"/>
          <w:szCs w:val="18"/>
        </w:rPr>
        <w:t>mediapipe</w:t>
      </w:r>
      <w:proofErr w:type="spellEnd"/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hands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Lite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framework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where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the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custom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dataset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of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10 gesture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Images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is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trained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with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an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inbuilt</w:t>
      </w:r>
      <w:r w:rsidRPr="005E60F8">
        <w:rPr>
          <w:b/>
          <w:bCs/>
          <w:sz w:val="18"/>
          <w:szCs w:val="18"/>
        </w:rPr>
        <w:t xml:space="preserve"> </w:t>
      </w:r>
      <w:proofErr w:type="spellStart"/>
      <w:r w:rsidRPr="005E60F8">
        <w:rPr>
          <w:b/>
          <w:bCs/>
          <w:w w:val="99"/>
          <w:sz w:val="18"/>
          <w:szCs w:val="18"/>
        </w:rPr>
        <w:t>mediapipe</w:t>
      </w:r>
      <w:proofErr w:type="spellEnd"/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hands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model which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contains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2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CNN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models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-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A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palm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detection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model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running on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single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Shot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detection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architecture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and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a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hand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landmark generator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running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on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regression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model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architecture.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The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dataset is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successfully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trained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and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tested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with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the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proposed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method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and an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accuracy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of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98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percent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is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obtained.</w:t>
      </w:r>
    </w:p>
    <w:p w14:paraId="4544B96D" w14:textId="77777777" w:rsidR="00CA11B9" w:rsidRPr="005E60F8" w:rsidRDefault="00000000" w:rsidP="005E60F8">
      <w:pPr>
        <w:spacing w:line="180" w:lineRule="exact"/>
        <w:ind w:left="285" w:right="-34"/>
        <w:jc w:val="both"/>
        <w:rPr>
          <w:b/>
          <w:bCs/>
          <w:sz w:val="18"/>
          <w:szCs w:val="18"/>
        </w:rPr>
      </w:pPr>
      <w:r w:rsidRPr="005E60F8">
        <w:rPr>
          <w:b/>
          <w:bCs/>
          <w:w w:val="99"/>
          <w:sz w:val="18"/>
          <w:szCs w:val="18"/>
        </w:rPr>
        <w:t>Index</w:t>
      </w:r>
      <w:r w:rsidRPr="005E60F8">
        <w:rPr>
          <w:b/>
          <w:bCs/>
          <w:sz w:val="18"/>
          <w:szCs w:val="18"/>
        </w:rPr>
        <w:t xml:space="preserve">   </w:t>
      </w:r>
      <w:r w:rsidRPr="005E60F8">
        <w:rPr>
          <w:b/>
          <w:bCs/>
          <w:w w:val="99"/>
          <w:sz w:val="18"/>
          <w:szCs w:val="18"/>
        </w:rPr>
        <w:t>Terms—Gesture</w:t>
      </w:r>
      <w:r w:rsidRPr="005E60F8">
        <w:rPr>
          <w:b/>
          <w:bCs/>
          <w:sz w:val="18"/>
          <w:szCs w:val="18"/>
        </w:rPr>
        <w:t xml:space="preserve">   </w:t>
      </w:r>
      <w:r w:rsidRPr="005E60F8">
        <w:rPr>
          <w:b/>
          <w:bCs/>
          <w:w w:val="99"/>
          <w:sz w:val="18"/>
          <w:szCs w:val="18"/>
        </w:rPr>
        <w:t>Recognition,</w:t>
      </w:r>
      <w:r w:rsidRPr="005E60F8">
        <w:rPr>
          <w:b/>
          <w:bCs/>
          <w:sz w:val="18"/>
          <w:szCs w:val="18"/>
        </w:rPr>
        <w:t xml:space="preserve">   </w:t>
      </w:r>
      <w:proofErr w:type="spellStart"/>
      <w:r w:rsidRPr="005E60F8">
        <w:rPr>
          <w:b/>
          <w:bCs/>
          <w:w w:val="99"/>
          <w:sz w:val="18"/>
          <w:szCs w:val="18"/>
        </w:rPr>
        <w:t>Mediapipe</w:t>
      </w:r>
      <w:proofErr w:type="spellEnd"/>
      <w:r w:rsidRPr="005E60F8">
        <w:rPr>
          <w:b/>
          <w:bCs/>
          <w:w w:val="99"/>
          <w:sz w:val="18"/>
          <w:szCs w:val="18"/>
        </w:rPr>
        <w:t>,</w:t>
      </w:r>
      <w:r w:rsidRPr="005E60F8">
        <w:rPr>
          <w:b/>
          <w:bCs/>
          <w:sz w:val="18"/>
          <w:szCs w:val="18"/>
        </w:rPr>
        <w:t xml:space="preserve">   </w:t>
      </w:r>
      <w:r w:rsidRPr="005E60F8">
        <w:rPr>
          <w:b/>
          <w:bCs/>
          <w:w w:val="99"/>
          <w:sz w:val="18"/>
          <w:szCs w:val="18"/>
        </w:rPr>
        <w:t>Hands</w:t>
      </w:r>
      <w:r w:rsidRPr="005E60F8">
        <w:rPr>
          <w:b/>
          <w:bCs/>
          <w:sz w:val="18"/>
          <w:szCs w:val="18"/>
        </w:rPr>
        <w:t xml:space="preserve">   </w:t>
      </w:r>
      <w:r w:rsidRPr="005E60F8">
        <w:rPr>
          <w:b/>
          <w:bCs/>
          <w:w w:val="99"/>
          <w:sz w:val="18"/>
          <w:szCs w:val="18"/>
        </w:rPr>
        <w:t>De-</w:t>
      </w:r>
    </w:p>
    <w:p w14:paraId="788A5D64" w14:textId="77777777" w:rsidR="00CA11B9" w:rsidRPr="005E60F8" w:rsidRDefault="00000000" w:rsidP="005E60F8">
      <w:pPr>
        <w:spacing w:line="200" w:lineRule="exact"/>
        <w:ind w:left="119" w:right="-31"/>
        <w:jc w:val="both"/>
        <w:rPr>
          <w:b/>
          <w:bCs/>
          <w:sz w:val="18"/>
          <w:szCs w:val="18"/>
        </w:rPr>
      </w:pPr>
      <w:proofErr w:type="spellStart"/>
      <w:r w:rsidRPr="005E60F8">
        <w:rPr>
          <w:b/>
          <w:bCs/>
          <w:w w:val="99"/>
          <w:sz w:val="18"/>
          <w:szCs w:val="18"/>
        </w:rPr>
        <w:t>tection</w:t>
      </w:r>
      <w:proofErr w:type="spellEnd"/>
      <w:r w:rsidRPr="005E60F8">
        <w:rPr>
          <w:b/>
          <w:bCs/>
          <w:w w:val="99"/>
          <w:sz w:val="18"/>
          <w:szCs w:val="18"/>
        </w:rPr>
        <w:t>,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CNN,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Regression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Model,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Hand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Landmark</w:t>
      </w:r>
      <w:r w:rsidRPr="005E60F8">
        <w:rPr>
          <w:b/>
          <w:bCs/>
          <w:sz w:val="18"/>
          <w:szCs w:val="18"/>
        </w:rPr>
        <w:t xml:space="preserve">  </w:t>
      </w:r>
      <w:r w:rsidRPr="005E60F8">
        <w:rPr>
          <w:b/>
          <w:bCs/>
          <w:w w:val="99"/>
          <w:sz w:val="18"/>
          <w:szCs w:val="18"/>
        </w:rPr>
        <w:t>Detection, Machine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Learning,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Image</w:t>
      </w:r>
      <w:r w:rsidRPr="005E60F8">
        <w:rPr>
          <w:b/>
          <w:bCs/>
          <w:sz w:val="18"/>
          <w:szCs w:val="18"/>
        </w:rPr>
        <w:t xml:space="preserve"> </w:t>
      </w:r>
      <w:r w:rsidRPr="005E60F8">
        <w:rPr>
          <w:b/>
          <w:bCs/>
          <w:w w:val="99"/>
          <w:sz w:val="18"/>
          <w:szCs w:val="18"/>
        </w:rPr>
        <w:t>Processing.</w:t>
      </w:r>
    </w:p>
    <w:p w14:paraId="6F2DBA83" w14:textId="77777777" w:rsidR="00CA11B9" w:rsidRDefault="00CA11B9" w:rsidP="005E60F8">
      <w:pPr>
        <w:spacing w:before="4" w:line="180" w:lineRule="exact"/>
        <w:jc w:val="both"/>
        <w:rPr>
          <w:sz w:val="18"/>
          <w:szCs w:val="18"/>
        </w:rPr>
      </w:pPr>
    </w:p>
    <w:p w14:paraId="48593717" w14:textId="77777777" w:rsidR="00CA11B9" w:rsidRDefault="00000000" w:rsidP="005E60F8">
      <w:pPr>
        <w:ind w:left="1817" w:right="1698"/>
        <w:jc w:val="both"/>
        <w:rPr>
          <w:sz w:val="16"/>
          <w:szCs w:val="16"/>
        </w:rPr>
      </w:pPr>
      <w:r>
        <w:rPr>
          <w:w w:val="99"/>
        </w:rPr>
        <w:t>I.</w:t>
      </w:r>
      <w:r>
        <w:t xml:space="preserve">  </w:t>
      </w:r>
      <w:r>
        <w:rPr>
          <w:w w:val="99"/>
        </w:rPr>
        <w:t>I</w:t>
      </w:r>
      <w:r>
        <w:rPr>
          <w:w w:val="99"/>
          <w:sz w:val="16"/>
          <w:szCs w:val="16"/>
        </w:rPr>
        <w:t>NTRODUCTION</w:t>
      </w:r>
    </w:p>
    <w:p w14:paraId="21A33ECE" w14:textId="56AAEFA7" w:rsidR="00CA11B9" w:rsidRDefault="001A0962" w:rsidP="005E60F8">
      <w:pPr>
        <w:spacing w:before="69" w:line="249" w:lineRule="auto"/>
        <w:ind w:left="119" w:right="-34" w:firstLine="199"/>
        <w:jc w:val="both"/>
      </w:pPr>
      <w:r>
        <w:rPr>
          <w:w w:val="99"/>
        </w:rPr>
        <w:t>In</w:t>
      </w:r>
      <w:r>
        <w:t xml:space="preserve"> today’s</w:t>
      </w:r>
      <w:r w:rsidR="00000000">
        <w:t xml:space="preserve">  </w:t>
      </w:r>
      <w:r w:rsidR="00000000">
        <w:rPr>
          <w:w w:val="99"/>
        </w:rPr>
        <w:t>world,</w:t>
      </w:r>
      <w:r w:rsidR="00000000">
        <w:t xml:space="preserve">  </w:t>
      </w:r>
      <w:r w:rsidR="00000000">
        <w:rPr>
          <w:w w:val="99"/>
        </w:rPr>
        <w:t>being</w:t>
      </w:r>
      <w:r w:rsidR="00000000">
        <w:t xml:space="preserve">  </w:t>
      </w:r>
      <w:r w:rsidR="00000000">
        <w:rPr>
          <w:w w:val="99"/>
        </w:rPr>
        <w:t>part</w:t>
      </w:r>
      <w:r w:rsidR="00000000">
        <w:t xml:space="preserve">  </w:t>
      </w:r>
      <w:r w:rsidR="00000000">
        <w:rPr>
          <w:w w:val="99"/>
        </w:rPr>
        <w:t>of</w:t>
      </w:r>
      <w:r w:rsidR="00000000">
        <w:t xml:space="preserve">  </w:t>
      </w:r>
      <w:r w:rsidR="00000000">
        <w:rPr>
          <w:w w:val="99"/>
        </w:rPr>
        <w:t>something</w:t>
      </w:r>
      <w:r w:rsidR="00000000">
        <w:t xml:space="preserve">  </w:t>
      </w:r>
      <w:r w:rsidR="00000000">
        <w:rPr>
          <w:w w:val="99"/>
        </w:rPr>
        <w:t>that</w:t>
      </w:r>
      <w:r w:rsidR="00000000">
        <w:t xml:space="preserve">  </w:t>
      </w:r>
      <w:r w:rsidR="00000000">
        <w:rPr>
          <w:w w:val="99"/>
        </w:rPr>
        <w:t>constantly has</w:t>
      </w:r>
      <w:r w:rsidR="00000000">
        <w:t xml:space="preserve"> </w:t>
      </w:r>
      <w:r w:rsidR="00000000">
        <w:rPr>
          <w:w w:val="99"/>
        </w:rPr>
        <w:t>an</w:t>
      </w:r>
      <w:r w:rsidR="00000000">
        <w:t xml:space="preserve"> </w:t>
      </w:r>
      <w:r w:rsidR="00000000">
        <w:rPr>
          <w:w w:val="99"/>
        </w:rPr>
        <w:t>upgrade</w:t>
      </w:r>
      <w:r w:rsidR="00000000">
        <w:t xml:space="preserve"> </w:t>
      </w:r>
      <w:r w:rsidR="00000000">
        <w:rPr>
          <w:w w:val="99"/>
        </w:rPr>
        <w:t>in</w:t>
      </w:r>
      <w:r w:rsidR="00000000">
        <w:t xml:space="preserve"> </w:t>
      </w:r>
      <w:r w:rsidR="00000000">
        <w:rPr>
          <w:w w:val="99"/>
        </w:rPr>
        <w:t>life</w:t>
      </w:r>
      <w:r w:rsidR="00000000">
        <w:t xml:space="preserve"> </w:t>
      </w:r>
      <w:r w:rsidR="00000000">
        <w:rPr>
          <w:w w:val="99"/>
        </w:rPr>
        <w:t>,</w:t>
      </w:r>
      <w:r w:rsidR="00000000">
        <w:t xml:space="preserve"> </w:t>
      </w:r>
      <w:r w:rsidR="00000000">
        <w:rPr>
          <w:w w:val="99"/>
        </w:rPr>
        <w:t>something</w:t>
      </w:r>
      <w:r w:rsidR="00000000">
        <w:t xml:space="preserve"> </w:t>
      </w:r>
      <w:r w:rsidR="00000000">
        <w:rPr>
          <w:w w:val="99"/>
        </w:rPr>
        <w:t>to</w:t>
      </w:r>
      <w:r w:rsidR="00000000">
        <w:t xml:space="preserve"> </w:t>
      </w:r>
      <w:r w:rsidR="00000000">
        <w:rPr>
          <w:w w:val="99"/>
        </w:rPr>
        <w:t>always</w:t>
      </w:r>
      <w:r w:rsidR="00000000">
        <w:t xml:space="preserve"> </w:t>
      </w:r>
      <w:r w:rsidR="00000000">
        <w:rPr>
          <w:w w:val="99"/>
        </w:rPr>
        <w:t>Update</w:t>
      </w:r>
      <w:r w:rsidR="00000000">
        <w:t xml:space="preserve"> </w:t>
      </w:r>
      <w:r w:rsidR="00000000">
        <w:rPr>
          <w:w w:val="99"/>
        </w:rPr>
        <w:t>yourself on,</w:t>
      </w:r>
      <w:r w:rsidR="00000000">
        <w:t xml:space="preserve">  </w:t>
      </w:r>
      <w:r w:rsidR="00000000">
        <w:rPr>
          <w:w w:val="99"/>
        </w:rPr>
        <w:t>and</w:t>
      </w:r>
      <w:r w:rsidR="00000000">
        <w:t xml:space="preserve">  </w:t>
      </w:r>
      <w:r w:rsidR="00000000">
        <w:rPr>
          <w:w w:val="99"/>
        </w:rPr>
        <w:t>most</w:t>
      </w:r>
      <w:r w:rsidR="00000000">
        <w:t xml:space="preserve">  </w:t>
      </w:r>
      <w:r w:rsidR="00000000">
        <w:rPr>
          <w:w w:val="99"/>
        </w:rPr>
        <w:t>importantly</w:t>
      </w:r>
      <w:r w:rsidR="00000000">
        <w:t xml:space="preserve">  </w:t>
      </w:r>
      <w:r w:rsidR="00000000">
        <w:rPr>
          <w:w w:val="99"/>
        </w:rPr>
        <w:t>the</w:t>
      </w:r>
      <w:r w:rsidR="00000000">
        <w:t xml:space="preserve">  </w:t>
      </w:r>
      <w:r w:rsidR="00000000">
        <w:rPr>
          <w:w w:val="99"/>
        </w:rPr>
        <w:t>impact</w:t>
      </w:r>
      <w:r w:rsidR="00000000">
        <w:t xml:space="preserve">  </w:t>
      </w:r>
      <w:r w:rsidR="00000000">
        <w:rPr>
          <w:w w:val="99"/>
        </w:rPr>
        <w:t>technology</w:t>
      </w:r>
      <w:r w:rsidR="00000000">
        <w:t xml:space="preserve">  </w:t>
      </w:r>
      <w:r w:rsidR="00000000">
        <w:rPr>
          <w:w w:val="99"/>
        </w:rPr>
        <w:t>has</w:t>
      </w:r>
      <w:r w:rsidR="00000000">
        <w:t xml:space="preserve">  </w:t>
      </w:r>
      <w:r w:rsidR="00000000">
        <w:rPr>
          <w:w w:val="99"/>
        </w:rPr>
        <w:t>on</w:t>
      </w:r>
      <w:r w:rsidR="00000000">
        <w:t xml:space="preserve">  </w:t>
      </w:r>
      <w:r w:rsidR="00000000">
        <w:rPr>
          <w:w w:val="99"/>
        </w:rPr>
        <w:t>our everyday</w:t>
      </w:r>
      <w:r w:rsidR="00000000">
        <w:t xml:space="preserve">  </w:t>
      </w:r>
      <w:r w:rsidR="00000000">
        <w:rPr>
          <w:w w:val="99"/>
        </w:rPr>
        <w:t>life</w:t>
      </w:r>
      <w:r w:rsidR="00000000">
        <w:t xml:space="preserve">  </w:t>
      </w:r>
      <w:r w:rsidR="00000000">
        <w:rPr>
          <w:w w:val="99"/>
        </w:rPr>
        <w:t>is</w:t>
      </w:r>
      <w:r w:rsidR="00000000">
        <w:t xml:space="preserve">  </w:t>
      </w:r>
      <w:r w:rsidR="00000000">
        <w:rPr>
          <w:w w:val="99"/>
        </w:rPr>
        <w:t>just</w:t>
      </w:r>
      <w:r w:rsidR="00000000">
        <w:t xml:space="preserve">  </w:t>
      </w:r>
      <w:r w:rsidR="00000000">
        <w:rPr>
          <w:w w:val="99"/>
        </w:rPr>
        <w:t>absolutely</w:t>
      </w:r>
      <w:r w:rsidR="00000000">
        <w:t xml:space="preserve">  </w:t>
      </w:r>
      <w:r w:rsidR="00000000">
        <w:rPr>
          <w:w w:val="99"/>
        </w:rPr>
        <w:t>ecstatic.</w:t>
      </w:r>
      <w:r w:rsidR="00000000">
        <w:t xml:space="preserve">  </w:t>
      </w:r>
      <w:r>
        <w:rPr>
          <w:w w:val="99"/>
        </w:rPr>
        <w:t>I</w:t>
      </w:r>
      <w:r>
        <w:t xml:space="preserve"> have</w:t>
      </w:r>
      <w:r w:rsidR="00000000">
        <w:t xml:space="preserve">  </w:t>
      </w:r>
      <w:r w:rsidR="00000000">
        <w:rPr>
          <w:w w:val="99"/>
        </w:rPr>
        <w:t>always</w:t>
      </w:r>
      <w:r w:rsidR="00000000">
        <w:t xml:space="preserve">  </w:t>
      </w:r>
      <w:r w:rsidR="00000000">
        <w:rPr>
          <w:w w:val="99"/>
        </w:rPr>
        <w:t>been amused</w:t>
      </w:r>
      <w:r w:rsidR="00000000">
        <w:t xml:space="preserve">  </w:t>
      </w:r>
      <w:r w:rsidR="00000000">
        <w:rPr>
          <w:w w:val="99"/>
        </w:rPr>
        <w:t>of</w:t>
      </w:r>
      <w:r w:rsidR="00000000">
        <w:t xml:space="preserve">  </w:t>
      </w:r>
      <w:r w:rsidR="00000000">
        <w:rPr>
          <w:w w:val="99"/>
        </w:rPr>
        <w:t>how</w:t>
      </w:r>
      <w:r w:rsidR="00000000">
        <w:t xml:space="preserve">  </w:t>
      </w:r>
      <w:r w:rsidR="00000000">
        <w:rPr>
          <w:w w:val="99"/>
        </w:rPr>
        <w:t>useful</w:t>
      </w:r>
      <w:r w:rsidR="00000000">
        <w:t xml:space="preserve">  </w:t>
      </w:r>
      <w:r w:rsidR="00000000">
        <w:rPr>
          <w:w w:val="99"/>
        </w:rPr>
        <w:t>technology</w:t>
      </w:r>
      <w:r w:rsidR="00000000">
        <w:t xml:space="preserve">  </w:t>
      </w:r>
      <w:r w:rsidR="00000000">
        <w:rPr>
          <w:w w:val="99"/>
        </w:rPr>
        <w:t>can</w:t>
      </w:r>
      <w:r w:rsidR="00000000">
        <w:t xml:space="preserve">  </w:t>
      </w:r>
      <w:r w:rsidR="00000000">
        <w:rPr>
          <w:w w:val="99"/>
        </w:rPr>
        <w:t>be</w:t>
      </w:r>
      <w:r w:rsidR="00000000">
        <w:t xml:space="preserve">  </w:t>
      </w:r>
      <w:r w:rsidR="00000000">
        <w:rPr>
          <w:w w:val="99"/>
        </w:rPr>
        <w:t>in</w:t>
      </w:r>
      <w:r w:rsidR="00000000">
        <w:t xml:space="preserve">  </w:t>
      </w:r>
      <w:r w:rsidR="00000000">
        <w:rPr>
          <w:w w:val="99"/>
        </w:rPr>
        <w:t>Our</w:t>
      </w:r>
      <w:r w:rsidR="00000000">
        <w:t xml:space="preserve">  </w:t>
      </w:r>
      <w:r w:rsidR="00000000">
        <w:rPr>
          <w:w w:val="99"/>
        </w:rPr>
        <w:t>day</w:t>
      </w:r>
      <w:r w:rsidR="00000000">
        <w:t xml:space="preserve">  </w:t>
      </w:r>
      <w:r w:rsidR="00000000">
        <w:rPr>
          <w:w w:val="99"/>
        </w:rPr>
        <w:t>to</w:t>
      </w:r>
      <w:r w:rsidR="00000000">
        <w:t xml:space="preserve">  </w:t>
      </w:r>
      <w:r w:rsidR="00000000">
        <w:rPr>
          <w:w w:val="99"/>
        </w:rPr>
        <w:t>day lives.</w:t>
      </w:r>
      <w:r w:rsidR="00000000">
        <w:t xml:space="preserve">  </w:t>
      </w:r>
      <w:r>
        <w:rPr>
          <w:w w:val="99"/>
        </w:rPr>
        <w:t>Machine</w:t>
      </w:r>
      <w:r>
        <w:t xml:space="preserve"> learning</w:t>
      </w:r>
      <w:r w:rsidR="00000000">
        <w:t xml:space="preserve">  </w:t>
      </w:r>
      <w:r w:rsidR="00000000">
        <w:rPr>
          <w:w w:val="99"/>
        </w:rPr>
        <w:t>is</w:t>
      </w:r>
      <w:r w:rsidR="00000000">
        <w:t xml:space="preserve">  </w:t>
      </w:r>
      <w:r w:rsidR="00000000">
        <w:rPr>
          <w:w w:val="99"/>
        </w:rPr>
        <w:t>one</w:t>
      </w:r>
      <w:r w:rsidR="00000000">
        <w:t xml:space="preserve">  </w:t>
      </w:r>
      <w:r w:rsidR="00000000">
        <w:rPr>
          <w:w w:val="99"/>
        </w:rPr>
        <w:t>such</w:t>
      </w:r>
      <w:r w:rsidR="00000000">
        <w:t xml:space="preserve">  </w:t>
      </w:r>
      <w:r w:rsidR="00000000">
        <w:rPr>
          <w:w w:val="99"/>
        </w:rPr>
        <w:t>Boone</w:t>
      </w:r>
      <w:r w:rsidR="00000000">
        <w:t xml:space="preserve">  </w:t>
      </w:r>
      <w:r w:rsidR="00000000">
        <w:rPr>
          <w:w w:val="99"/>
        </w:rPr>
        <w:t>in</w:t>
      </w:r>
      <w:r w:rsidR="00000000">
        <w:t xml:space="preserve">  </w:t>
      </w:r>
      <w:r w:rsidR="00000000">
        <w:rPr>
          <w:w w:val="99"/>
        </w:rPr>
        <w:t>the</w:t>
      </w:r>
      <w:r w:rsidR="00000000">
        <w:t xml:space="preserve">  </w:t>
      </w:r>
      <w:r w:rsidR="00000000">
        <w:rPr>
          <w:w w:val="99"/>
        </w:rPr>
        <w:t>field</w:t>
      </w:r>
      <w:r w:rsidR="00000000">
        <w:t xml:space="preserve">  </w:t>
      </w:r>
      <w:r w:rsidR="00000000">
        <w:rPr>
          <w:w w:val="99"/>
        </w:rPr>
        <w:t>of technology.</w:t>
      </w:r>
      <w:r w:rsidR="00000000">
        <w:t xml:space="preserve"> </w:t>
      </w:r>
      <w:r w:rsidR="00000000">
        <w:rPr>
          <w:w w:val="99"/>
        </w:rPr>
        <w:t>In</w:t>
      </w:r>
      <w:r w:rsidR="00000000">
        <w:t xml:space="preserve"> </w:t>
      </w:r>
      <w:r w:rsidR="00000000">
        <w:rPr>
          <w:w w:val="99"/>
        </w:rPr>
        <w:t>this</w:t>
      </w:r>
      <w:r w:rsidR="00000000">
        <w:t xml:space="preserve"> </w:t>
      </w:r>
      <w:r w:rsidR="00000000">
        <w:rPr>
          <w:w w:val="99"/>
        </w:rPr>
        <w:t>project,</w:t>
      </w:r>
      <w:r w:rsidR="00000000">
        <w:t xml:space="preserve"> </w:t>
      </w:r>
      <w:r w:rsidR="00000000">
        <w:rPr>
          <w:w w:val="99"/>
        </w:rPr>
        <w:t>we</w:t>
      </w:r>
      <w:r w:rsidR="00000000">
        <w:t xml:space="preserve"> </w:t>
      </w:r>
      <w:r w:rsidR="00000000">
        <w:rPr>
          <w:w w:val="99"/>
        </w:rPr>
        <w:t>would</w:t>
      </w:r>
      <w:r w:rsidR="00000000">
        <w:t xml:space="preserve"> </w:t>
      </w:r>
      <w:r w:rsidR="00000000">
        <w:rPr>
          <w:w w:val="99"/>
        </w:rPr>
        <w:t>be</w:t>
      </w:r>
      <w:r w:rsidR="00000000">
        <w:t xml:space="preserve"> </w:t>
      </w:r>
      <w:r w:rsidR="00000000">
        <w:rPr>
          <w:w w:val="99"/>
        </w:rPr>
        <w:t>implementing</w:t>
      </w:r>
      <w:r w:rsidR="00000000">
        <w:t xml:space="preserve"> </w:t>
      </w:r>
      <w:r w:rsidR="00000000">
        <w:rPr>
          <w:w w:val="99"/>
        </w:rPr>
        <w:t>gesture recognition-</w:t>
      </w:r>
      <w:r w:rsidR="00000000">
        <w:t xml:space="preserve">  </w:t>
      </w:r>
      <w:r w:rsidR="00000000">
        <w:rPr>
          <w:w w:val="99"/>
        </w:rPr>
        <w:t>a</w:t>
      </w:r>
      <w:r w:rsidR="00000000">
        <w:t xml:space="preserve">  </w:t>
      </w:r>
      <w:r w:rsidR="00000000">
        <w:rPr>
          <w:w w:val="99"/>
        </w:rPr>
        <w:t>highly</w:t>
      </w:r>
      <w:r w:rsidR="00000000">
        <w:t xml:space="preserve">  </w:t>
      </w:r>
      <w:r w:rsidR="00000000">
        <w:rPr>
          <w:w w:val="99"/>
        </w:rPr>
        <w:t>interesting</w:t>
      </w:r>
      <w:r w:rsidR="00000000">
        <w:t xml:space="preserve">  </w:t>
      </w:r>
      <w:r w:rsidR="00000000">
        <w:rPr>
          <w:w w:val="99"/>
        </w:rPr>
        <w:t>and</w:t>
      </w:r>
      <w:r w:rsidR="00000000">
        <w:t xml:space="preserve">  </w:t>
      </w:r>
      <w:r w:rsidR="00000000">
        <w:rPr>
          <w:w w:val="99"/>
        </w:rPr>
        <w:t>important</w:t>
      </w:r>
      <w:r w:rsidR="00000000">
        <w:t xml:space="preserve">  </w:t>
      </w:r>
      <w:r w:rsidR="00000000">
        <w:rPr>
          <w:w w:val="99"/>
        </w:rPr>
        <w:t>topic.</w:t>
      </w:r>
      <w:r w:rsidR="00000000">
        <w:t xml:space="preserve">  </w:t>
      </w:r>
      <w:r w:rsidR="00000000">
        <w:rPr>
          <w:w w:val="99"/>
        </w:rPr>
        <w:t>There have</w:t>
      </w:r>
      <w:r w:rsidR="00000000">
        <w:t xml:space="preserve"> </w:t>
      </w:r>
      <w:r w:rsidR="00000000">
        <w:rPr>
          <w:w w:val="99"/>
        </w:rPr>
        <w:t>been</w:t>
      </w:r>
      <w:r w:rsidR="00000000">
        <w:t xml:space="preserve"> </w:t>
      </w:r>
      <w:r w:rsidR="00000000">
        <w:rPr>
          <w:w w:val="99"/>
        </w:rPr>
        <w:t>various</w:t>
      </w:r>
      <w:r w:rsidR="00000000">
        <w:t xml:space="preserve"> </w:t>
      </w:r>
      <w:r w:rsidR="00000000">
        <w:rPr>
          <w:w w:val="99"/>
        </w:rPr>
        <w:t>research</w:t>
      </w:r>
      <w:r w:rsidR="00000000">
        <w:t xml:space="preserve"> </w:t>
      </w:r>
      <w:r w:rsidR="00000000">
        <w:rPr>
          <w:w w:val="99"/>
        </w:rPr>
        <w:t>methods</w:t>
      </w:r>
      <w:r w:rsidR="00000000">
        <w:t xml:space="preserve"> </w:t>
      </w:r>
      <w:r w:rsidR="00000000">
        <w:rPr>
          <w:w w:val="99"/>
        </w:rPr>
        <w:t>and</w:t>
      </w:r>
      <w:r w:rsidR="00000000">
        <w:t xml:space="preserve"> </w:t>
      </w:r>
      <w:r w:rsidR="00000000">
        <w:rPr>
          <w:w w:val="99"/>
        </w:rPr>
        <w:t>algorithms</w:t>
      </w:r>
      <w:r w:rsidR="00000000">
        <w:t xml:space="preserve"> </w:t>
      </w:r>
      <w:r w:rsidR="00000000">
        <w:rPr>
          <w:w w:val="99"/>
        </w:rPr>
        <w:t>proposed to</w:t>
      </w:r>
      <w:r w:rsidR="00000000">
        <w:t xml:space="preserve">  </w:t>
      </w:r>
      <w:proofErr w:type="spellStart"/>
      <w:r w:rsidR="00000000">
        <w:rPr>
          <w:w w:val="99"/>
        </w:rPr>
        <w:t>recognise</w:t>
      </w:r>
      <w:proofErr w:type="spellEnd"/>
      <w:r w:rsidR="00000000">
        <w:t xml:space="preserve">  </w:t>
      </w:r>
      <w:r w:rsidR="00000000">
        <w:rPr>
          <w:w w:val="99"/>
        </w:rPr>
        <w:t>gestures</w:t>
      </w:r>
      <w:r w:rsidR="00000000">
        <w:t xml:space="preserve">  </w:t>
      </w:r>
      <w:r w:rsidR="00000000">
        <w:rPr>
          <w:w w:val="99"/>
        </w:rPr>
        <w:t>using</w:t>
      </w:r>
      <w:r w:rsidR="00000000">
        <w:t xml:space="preserve">  </w:t>
      </w:r>
      <w:r w:rsidR="00000000">
        <w:rPr>
          <w:w w:val="99"/>
        </w:rPr>
        <w:t>machine</w:t>
      </w:r>
      <w:r w:rsidR="00000000">
        <w:t xml:space="preserve">  </w:t>
      </w:r>
      <w:r w:rsidR="00000000">
        <w:rPr>
          <w:w w:val="99"/>
        </w:rPr>
        <w:t>learning.</w:t>
      </w:r>
      <w:r w:rsidR="00000000">
        <w:t xml:space="preserve">  </w:t>
      </w:r>
      <w:r w:rsidR="00000000">
        <w:rPr>
          <w:w w:val="99"/>
        </w:rPr>
        <w:t>We</w:t>
      </w:r>
      <w:r w:rsidR="00000000">
        <w:t xml:space="preserve">  </w:t>
      </w:r>
      <w:r w:rsidR="00000000">
        <w:rPr>
          <w:w w:val="99"/>
        </w:rPr>
        <w:t>will</w:t>
      </w:r>
      <w:r w:rsidR="00000000">
        <w:t xml:space="preserve">  </w:t>
      </w:r>
      <w:r w:rsidR="00000000">
        <w:rPr>
          <w:w w:val="99"/>
        </w:rPr>
        <w:t>be looking</w:t>
      </w:r>
      <w:r w:rsidR="00000000">
        <w:t xml:space="preserve"> </w:t>
      </w:r>
      <w:r w:rsidR="00000000">
        <w:rPr>
          <w:w w:val="99"/>
        </w:rPr>
        <w:t>at</w:t>
      </w:r>
      <w:r w:rsidR="00000000">
        <w:t xml:space="preserve"> </w:t>
      </w:r>
      <w:r w:rsidR="00000000">
        <w:rPr>
          <w:w w:val="99"/>
        </w:rPr>
        <w:t>one</w:t>
      </w:r>
      <w:r w:rsidR="00000000">
        <w:t xml:space="preserve"> </w:t>
      </w:r>
      <w:r w:rsidR="00000000">
        <w:rPr>
          <w:w w:val="99"/>
        </w:rPr>
        <w:t>such</w:t>
      </w:r>
      <w:r w:rsidR="00000000">
        <w:t xml:space="preserve"> </w:t>
      </w:r>
      <w:r w:rsidR="00000000">
        <w:rPr>
          <w:w w:val="99"/>
        </w:rPr>
        <w:t>method</w:t>
      </w:r>
      <w:r w:rsidR="00000000">
        <w:t xml:space="preserve"> </w:t>
      </w:r>
      <w:r w:rsidR="00000000">
        <w:rPr>
          <w:w w:val="99"/>
        </w:rPr>
        <w:t>in</w:t>
      </w:r>
      <w:r w:rsidR="00000000">
        <w:t xml:space="preserve"> </w:t>
      </w:r>
      <w:r w:rsidR="00000000">
        <w:rPr>
          <w:w w:val="99"/>
        </w:rPr>
        <w:t>this</w:t>
      </w:r>
      <w:r w:rsidR="00000000">
        <w:t xml:space="preserve"> </w:t>
      </w:r>
      <w:r w:rsidR="00000000">
        <w:rPr>
          <w:w w:val="99"/>
        </w:rPr>
        <w:t>paper,</w:t>
      </w:r>
      <w:r w:rsidR="00000000">
        <w:t xml:space="preserve"> </w:t>
      </w:r>
      <w:r w:rsidR="00000000">
        <w:rPr>
          <w:w w:val="99"/>
        </w:rPr>
        <w:t>gesture</w:t>
      </w:r>
      <w:r w:rsidR="00000000">
        <w:t xml:space="preserve"> </w:t>
      </w:r>
      <w:r w:rsidR="00000000">
        <w:rPr>
          <w:w w:val="99"/>
        </w:rPr>
        <w:t>recognition using</w:t>
      </w:r>
      <w:r w:rsidR="00000000">
        <w:t xml:space="preserve">  </w:t>
      </w:r>
      <w:r w:rsidR="00000000">
        <w:rPr>
          <w:w w:val="99"/>
        </w:rPr>
        <w:t>the</w:t>
      </w:r>
      <w:r w:rsidR="00000000">
        <w:t xml:space="preserve">  </w:t>
      </w:r>
      <w:r w:rsidR="00000000">
        <w:rPr>
          <w:w w:val="99"/>
        </w:rPr>
        <w:t>framework</w:t>
      </w:r>
      <w:r w:rsidR="00000000">
        <w:t xml:space="preserve">  </w:t>
      </w:r>
      <w:proofErr w:type="spellStart"/>
      <w:r w:rsidR="00000000">
        <w:rPr>
          <w:w w:val="99"/>
        </w:rPr>
        <w:t>mediapipe</w:t>
      </w:r>
      <w:proofErr w:type="spellEnd"/>
      <w:r w:rsidR="00000000">
        <w:rPr>
          <w:w w:val="99"/>
        </w:rPr>
        <w:t>.</w:t>
      </w:r>
      <w:r w:rsidR="00000000">
        <w:t xml:space="preserve">  </w:t>
      </w:r>
      <w:r w:rsidR="00000000">
        <w:rPr>
          <w:w w:val="99"/>
        </w:rPr>
        <w:t>We</w:t>
      </w:r>
      <w:r w:rsidR="00000000">
        <w:t xml:space="preserve">  </w:t>
      </w:r>
      <w:r w:rsidR="00000000">
        <w:rPr>
          <w:w w:val="99"/>
        </w:rPr>
        <w:t>would</w:t>
      </w:r>
      <w:r w:rsidR="00000000">
        <w:t xml:space="preserve">  </w:t>
      </w:r>
      <w:r w:rsidR="00000000">
        <w:rPr>
          <w:w w:val="99"/>
        </w:rPr>
        <w:t>be</w:t>
      </w:r>
      <w:r w:rsidR="00000000">
        <w:t xml:space="preserve">  </w:t>
      </w:r>
      <w:r w:rsidR="00000000">
        <w:rPr>
          <w:w w:val="99"/>
        </w:rPr>
        <w:t>preparing</w:t>
      </w:r>
      <w:r w:rsidR="00000000">
        <w:t xml:space="preserve">  </w:t>
      </w:r>
      <w:r w:rsidR="00000000">
        <w:rPr>
          <w:w w:val="99"/>
        </w:rPr>
        <w:t>a custom</w:t>
      </w:r>
      <w:r w:rsidR="00000000">
        <w:t xml:space="preserve">  </w:t>
      </w:r>
      <w:r w:rsidR="00000000">
        <w:rPr>
          <w:w w:val="99"/>
        </w:rPr>
        <w:t>hand</w:t>
      </w:r>
      <w:r w:rsidR="00000000">
        <w:t xml:space="preserve">  </w:t>
      </w:r>
      <w:r w:rsidR="00000000">
        <w:rPr>
          <w:w w:val="99"/>
        </w:rPr>
        <w:t>gesture</w:t>
      </w:r>
      <w:r w:rsidR="00000000">
        <w:t xml:space="preserve">  </w:t>
      </w:r>
      <w:r w:rsidR="00000000">
        <w:rPr>
          <w:w w:val="99"/>
        </w:rPr>
        <w:t>dataset</w:t>
      </w:r>
      <w:r w:rsidR="00000000">
        <w:t xml:space="preserve">  </w:t>
      </w:r>
      <w:r w:rsidR="00000000">
        <w:rPr>
          <w:w w:val="99"/>
        </w:rPr>
        <w:t>and</w:t>
      </w:r>
      <w:r w:rsidR="00000000">
        <w:t xml:space="preserve">  </w:t>
      </w:r>
      <w:r w:rsidR="00000000">
        <w:rPr>
          <w:w w:val="99"/>
        </w:rPr>
        <w:t>then</w:t>
      </w:r>
      <w:r w:rsidR="00000000">
        <w:t xml:space="preserve">  </w:t>
      </w:r>
      <w:r w:rsidR="00000000">
        <w:rPr>
          <w:w w:val="99"/>
        </w:rPr>
        <w:t>train</w:t>
      </w:r>
      <w:r w:rsidR="00000000">
        <w:t xml:space="preserve">  </w:t>
      </w:r>
      <w:r w:rsidR="00000000">
        <w:rPr>
          <w:w w:val="99"/>
        </w:rPr>
        <w:t>the</w:t>
      </w:r>
      <w:r w:rsidR="00000000">
        <w:t xml:space="preserve">  </w:t>
      </w:r>
      <w:proofErr w:type="spellStart"/>
      <w:r w:rsidR="00000000">
        <w:rPr>
          <w:w w:val="99"/>
        </w:rPr>
        <w:t>mediapipe</w:t>
      </w:r>
      <w:proofErr w:type="spellEnd"/>
      <w:r w:rsidR="00000000">
        <w:rPr>
          <w:w w:val="99"/>
        </w:rPr>
        <w:t xml:space="preserve"> hands</w:t>
      </w:r>
      <w:r w:rsidR="00000000">
        <w:t xml:space="preserve">  </w:t>
      </w:r>
      <w:r w:rsidR="00000000">
        <w:rPr>
          <w:w w:val="99"/>
        </w:rPr>
        <w:t>model</w:t>
      </w:r>
      <w:r w:rsidR="00000000">
        <w:t xml:space="preserve">  </w:t>
      </w:r>
      <w:r w:rsidR="00000000">
        <w:rPr>
          <w:w w:val="99"/>
        </w:rPr>
        <w:t>to</w:t>
      </w:r>
      <w:r w:rsidR="00000000">
        <w:t xml:space="preserve">  </w:t>
      </w:r>
      <w:r w:rsidR="00000000">
        <w:rPr>
          <w:w w:val="99"/>
        </w:rPr>
        <w:t>give</w:t>
      </w:r>
      <w:r w:rsidR="00000000">
        <w:t xml:space="preserve">  </w:t>
      </w:r>
      <w:r w:rsidR="00000000">
        <w:rPr>
          <w:w w:val="99"/>
        </w:rPr>
        <w:t>us</w:t>
      </w:r>
      <w:r w:rsidR="00000000">
        <w:t xml:space="preserve">  </w:t>
      </w:r>
      <w:proofErr w:type="spellStart"/>
      <w:r w:rsidR="00000000">
        <w:rPr>
          <w:w w:val="99"/>
        </w:rPr>
        <w:t>recognised</w:t>
      </w:r>
      <w:proofErr w:type="spellEnd"/>
      <w:r w:rsidR="00000000">
        <w:t xml:space="preserve">  </w:t>
      </w:r>
      <w:r w:rsidR="00000000">
        <w:rPr>
          <w:w w:val="99"/>
        </w:rPr>
        <w:t>gestures.</w:t>
      </w:r>
      <w:r w:rsidR="00000000">
        <w:t xml:space="preserve">  </w:t>
      </w:r>
      <w:r w:rsidR="00000000">
        <w:rPr>
          <w:w w:val="99"/>
        </w:rPr>
        <w:t>This</w:t>
      </w:r>
      <w:r w:rsidR="00000000">
        <w:t xml:space="preserve">  </w:t>
      </w:r>
      <w:r w:rsidR="00000000">
        <w:rPr>
          <w:w w:val="99"/>
        </w:rPr>
        <w:t>project helps</w:t>
      </w:r>
      <w:r w:rsidR="00000000">
        <w:t xml:space="preserve">  </w:t>
      </w:r>
      <w:r w:rsidR="00000000">
        <w:rPr>
          <w:w w:val="99"/>
        </w:rPr>
        <w:t>the</w:t>
      </w:r>
      <w:r w:rsidR="00000000">
        <w:t xml:space="preserve">  </w:t>
      </w:r>
      <w:r w:rsidR="00000000">
        <w:rPr>
          <w:w w:val="99"/>
        </w:rPr>
        <w:t>hearing</w:t>
      </w:r>
      <w:r w:rsidR="00000000">
        <w:t xml:space="preserve">  </w:t>
      </w:r>
      <w:r w:rsidR="00000000">
        <w:rPr>
          <w:w w:val="99"/>
        </w:rPr>
        <w:t>and</w:t>
      </w:r>
      <w:r w:rsidR="00000000">
        <w:t xml:space="preserve">  </w:t>
      </w:r>
      <w:r w:rsidR="00000000">
        <w:rPr>
          <w:w w:val="99"/>
        </w:rPr>
        <w:t>speech</w:t>
      </w:r>
      <w:r w:rsidR="00000000">
        <w:t xml:space="preserve">  </w:t>
      </w:r>
      <w:r w:rsidR="00000000">
        <w:rPr>
          <w:w w:val="99"/>
        </w:rPr>
        <w:t>impaired</w:t>
      </w:r>
      <w:r w:rsidR="00000000">
        <w:t xml:space="preserve">  </w:t>
      </w:r>
      <w:r w:rsidR="00000000">
        <w:rPr>
          <w:w w:val="99"/>
        </w:rPr>
        <w:t>people</w:t>
      </w:r>
      <w:r w:rsidR="00000000">
        <w:t xml:space="preserve">  </w:t>
      </w:r>
      <w:r w:rsidR="00000000">
        <w:rPr>
          <w:w w:val="99"/>
        </w:rPr>
        <w:t>communicate effectively</w:t>
      </w:r>
      <w:r w:rsidR="00000000">
        <w:t xml:space="preserve">  </w:t>
      </w:r>
      <w:r w:rsidR="00000000">
        <w:rPr>
          <w:w w:val="99"/>
        </w:rPr>
        <w:t>with</w:t>
      </w:r>
      <w:r w:rsidR="00000000">
        <w:t xml:space="preserve">  </w:t>
      </w:r>
      <w:r w:rsidR="00000000">
        <w:rPr>
          <w:w w:val="99"/>
        </w:rPr>
        <w:t>others</w:t>
      </w:r>
      <w:r w:rsidR="00000000">
        <w:t xml:space="preserve">  </w:t>
      </w:r>
      <w:r w:rsidR="00000000">
        <w:rPr>
          <w:w w:val="99"/>
        </w:rPr>
        <w:t>by</w:t>
      </w:r>
      <w:r w:rsidR="00000000">
        <w:t xml:space="preserve">  </w:t>
      </w:r>
      <w:r w:rsidR="00000000">
        <w:rPr>
          <w:w w:val="99"/>
        </w:rPr>
        <w:t>showing</w:t>
      </w:r>
      <w:r w:rsidR="00000000">
        <w:t xml:space="preserve">  </w:t>
      </w:r>
      <w:r w:rsidR="00000000">
        <w:rPr>
          <w:w w:val="99"/>
        </w:rPr>
        <w:t>the</w:t>
      </w:r>
      <w:r w:rsidR="00000000">
        <w:t xml:space="preserve">  </w:t>
      </w:r>
      <w:r w:rsidR="00000000">
        <w:rPr>
          <w:w w:val="99"/>
        </w:rPr>
        <w:t>gestures</w:t>
      </w:r>
      <w:r w:rsidR="00000000">
        <w:t xml:space="preserve">  </w:t>
      </w:r>
      <w:r w:rsidR="00000000">
        <w:rPr>
          <w:w w:val="99"/>
        </w:rPr>
        <w:t>in</w:t>
      </w:r>
      <w:r w:rsidR="00000000">
        <w:t xml:space="preserve">  </w:t>
      </w:r>
      <w:r w:rsidR="00000000">
        <w:rPr>
          <w:w w:val="99"/>
        </w:rPr>
        <w:t>front</w:t>
      </w:r>
      <w:r w:rsidR="00000000">
        <w:t xml:space="preserve">  </w:t>
      </w:r>
      <w:r w:rsidR="00000000">
        <w:rPr>
          <w:w w:val="99"/>
        </w:rPr>
        <w:t>of the</w:t>
      </w:r>
      <w:r w:rsidR="00000000">
        <w:t xml:space="preserve"> </w:t>
      </w:r>
      <w:r w:rsidR="00000000">
        <w:rPr>
          <w:w w:val="99"/>
        </w:rPr>
        <w:t>webcam</w:t>
      </w:r>
      <w:r w:rsidR="00000000">
        <w:t xml:space="preserve"> </w:t>
      </w:r>
      <w:r w:rsidR="00000000">
        <w:rPr>
          <w:w w:val="99"/>
        </w:rPr>
        <w:t>when</w:t>
      </w:r>
      <w:r w:rsidR="00000000">
        <w:t xml:space="preserve"> </w:t>
      </w:r>
      <w:r w:rsidR="00000000">
        <w:rPr>
          <w:w w:val="99"/>
        </w:rPr>
        <w:t>the</w:t>
      </w:r>
      <w:r w:rsidR="00000000">
        <w:t xml:space="preserve"> </w:t>
      </w:r>
      <w:r w:rsidR="00000000">
        <w:rPr>
          <w:w w:val="99"/>
        </w:rPr>
        <w:t>code</w:t>
      </w:r>
      <w:r w:rsidR="00000000">
        <w:t xml:space="preserve"> </w:t>
      </w:r>
      <w:r w:rsidR="00000000">
        <w:rPr>
          <w:w w:val="99"/>
        </w:rPr>
        <w:t>is</w:t>
      </w:r>
      <w:r w:rsidR="00000000">
        <w:t xml:space="preserve"> </w:t>
      </w:r>
      <w:r w:rsidR="00000000">
        <w:rPr>
          <w:w w:val="99"/>
        </w:rPr>
        <w:t>being</w:t>
      </w:r>
      <w:r w:rsidR="00000000">
        <w:t xml:space="preserve"> </w:t>
      </w:r>
      <w:r w:rsidR="00000000">
        <w:rPr>
          <w:w w:val="99"/>
        </w:rPr>
        <w:t>run.</w:t>
      </w:r>
      <w:r w:rsidR="00000000">
        <w:t xml:space="preserve"> </w:t>
      </w:r>
      <w:r w:rsidR="00000000">
        <w:rPr>
          <w:w w:val="99"/>
        </w:rPr>
        <w:t>This</w:t>
      </w:r>
      <w:r w:rsidR="00000000">
        <w:t xml:space="preserve"> </w:t>
      </w:r>
      <w:r w:rsidR="00000000">
        <w:rPr>
          <w:w w:val="99"/>
        </w:rPr>
        <w:t>in</w:t>
      </w:r>
      <w:r w:rsidR="00000000">
        <w:t xml:space="preserve"> </w:t>
      </w:r>
      <w:r w:rsidR="00000000">
        <w:rPr>
          <w:w w:val="99"/>
        </w:rPr>
        <w:t>turn</w:t>
      </w:r>
      <w:r w:rsidR="00000000">
        <w:t xml:space="preserve"> </w:t>
      </w:r>
      <w:r w:rsidR="00000000">
        <w:rPr>
          <w:w w:val="99"/>
        </w:rPr>
        <w:t>enables the</w:t>
      </w:r>
      <w:r w:rsidR="00000000">
        <w:t xml:space="preserve"> </w:t>
      </w:r>
      <w:r w:rsidR="00000000">
        <w:rPr>
          <w:w w:val="99"/>
        </w:rPr>
        <w:t>non-speech</w:t>
      </w:r>
      <w:r w:rsidR="00000000">
        <w:t xml:space="preserve"> </w:t>
      </w:r>
      <w:r w:rsidR="00000000">
        <w:rPr>
          <w:w w:val="99"/>
        </w:rPr>
        <w:t>/</w:t>
      </w:r>
      <w:r w:rsidR="00000000">
        <w:t xml:space="preserve"> </w:t>
      </w:r>
      <w:r w:rsidR="00000000">
        <w:rPr>
          <w:w w:val="99"/>
        </w:rPr>
        <w:t>hearing</w:t>
      </w:r>
      <w:r w:rsidR="00000000">
        <w:t xml:space="preserve"> </w:t>
      </w:r>
      <w:r w:rsidR="00000000">
        <w:rPr>
          <w:w w:val="99"/>
        </w:rPr>
        <w:t>impaired</w:t>
      </w:r>
      <w:r w:rsidR="00000000">
        <w:t xml:space="preserve"> </w:t>
      </w:r>
      <w:r w:rsidR="00000000">
        <w:rPr>
          <w:w w:val="99"/>
        </w:rPr>
        <w:t>person</w:t>
      </w:r>
      <w:r w:rsidR="00000000">
        <w:t xml:space="preserve"> </w:t>
      </w:r>
      <w:r w:rsidR="00000000">
        <w:rPr>
          <w:w w:val="99"/>
        </w:rPr>
        <w:t>to</w:t>
      </w:r>
      <w:r w:rsidR="00000000">
        <w:t xml:space="preserve"> </w:t>
      </w:r>
      <w:r w:rsidR="00000000">
        <w:rPr>
          <w:w w:val="99"/>
        </w:rPr>
        <w:t>communicate</w:t>
      </w:r>
      <w:r w:rsidR="00000000">
        <w:t xml:space="preserve"> </w:t>
      </w:r>
      <w:r w:rsidR="00000000">
        <w:rPr>
          <w:w w:val="99"/>
        </w:rPr>
        <w:t>and understand</w:t>
      </w:r>
      <w:r w:rsidR="00000000">
        <w:t xml:space="preserve">  </w:t>
      </w:r>
      <w:r w:rsidR="00000000">
        <w:rPr>
          <w:w w:val="99"/>
        </w:rPr>
        <w:t>with</w:t>
      </w:r>
      <w:r w:rsidR="00000000">
        <w:t xml:space="preserve">  </w:t>
      </w:r>
      <w:r w:rsidR="00000000">
        <w:rPr>
          <w:w w:val="99"/>
        </w:rPr>
        <w:t>more</w:t>
      </w:r>
      <w:r w:rsidR="00000000">
        <w:t xml:space="preserve">  </w:t>
      </w:r>
      <w:r w:rsidR="00000000">
        <w:rPr>
          <w:w w:val="99"/>
        </w:rPr>
        <w:t>clarity</w:t>
      </w:r>
      <w:r w:rsidR="00000000">
        <w:t xml:space="preserve">  </w:t>
      </w:r>
      <w:r w:rsidR="00000000">
        <w:rPr>
          <w:w w:val="99"/>
        </w:rPr>
        <w:t>and</w:t>
      </w:r>
      <w:r w:rsidR="00000000">
        <w:t xml:space="preserve">  </w:t>
      </w:r>
      <w:r w:rsidR="00000000">
        <w:rPr>
          <w:w w:val="99"/>
        </w:rPr>
        <w:t>precision.</w:t>
      </w:r>
      <w:r w:rsidR="00000000">
        <w:t xml:space="preserve">  </w:t>
      </w:r>
      <w:r w:rsidR="00000000">
        <w:rPr>
          <w:w w:val="99"/>
        </w:rPr>
        <w:t>Although</w:t>
      </w:r>
      <w:r w:rsidR="00000000">
        <w:t xml:space="preserve">  </w:t>
      </w:r>
      <w:r w:rsidR="00000000">
        <w:rPr>
          <w:w w:val="99"/>
        </w:rPr>
        <w:t>a</w:t>
      </w:r>
      <w:r w:rsidR="00000000">
        <w:t xml:space="preserve">  </w:t>
      </w:r>
      <w:r w:rsidR="00000000">
        <w:rPr>
          <w:w w:val="99"/>
        </w:rPr>
        <w:t>lot of</w:t>
      </w:r>
      <w:r w:rsidR="00000000">
        <w:t xml:space="preserve">  </w:t>
      </w:r>
      <w:r w:rsidR="00000000">
        <w:rPr>
          <w:w w:val="99"/>
        </w:rPr>
        <w:t>methods</w:t>
      </w:r>
      <w:r w:rsidR="00000000">
        <w:t xml:space="preserve">  </w:t>
      </w:r>
      <w:r w:rsidR="00000000">
        <w:rPr>
          <w:w w:val="99"/>
        </w:rPr>
        <w:t>have</w:t>
      </w:r>
      <w:r w:rsidR="00000000">
        <w:t xml:space="preserve">  </w:t>
      </w:r>
      <w:r w:rsidR="00000000">
        <w:rPr>
          <w:w w:val="99"/>
        </w:rPr>
        <w:t>been</w:t>
      </w:r>
      <w:r w:rsidR="00000000">
        <w:t xml:space="preserve">  </w:t>
      </w:r>
      <w:r w:rsidR="00000000">
        <w:rPr>
          <w:w w:val="99"/>
        </w:rPr>
        <w:t>proposed</w:t>
      </w:r>
      <w:r w:rsidR="00000000">
        <w:t xml:space="preserve">  </w:t>
      </w:r>
      <w:r w:rsidR="00000000">
        <w:rPr>
          <w:w w:val="99"/>
        </w:rPr>
        <w:t>to</w:t>
      </w:r>
      <w:r w:rsidR="00000000">
        <w:t xml:space="preserve">  </w:t>
      </w:r>
      <w:r w:rsidR="00000000">
        <w:rPr>
          <w:w w:val="99"/>
        </w:rPr>
        <w:t>enable</w:t>
      </w:r>
      <w:r w:rsidR="00000000">
        <w:t xml:space="preserve">  </w:t>
      </w:r>
      <w:r w:rsidR="00000000">
        <w:rPr>
          <w:w w:val="99"/>
        </w:rPr>
        <w:t>the</w:t>
      </w:r>
      <w:r w:rsidR="00000000">
        <w:t xml:space="preserve">  </w:t>
      </w:r>
      <w:r w:rsidR="00000000">
        <w:rPr>
          <w:w w:val="99"/>
        </w:rPr>
        <w:t>sign</w:t>
      </w:r>
      <w:r w:rsidR="00000000">
        <w:t xml:space="preserve">  </w:t>
      </w:r>
      <w:r w:rsidR="00000000">
        <w:rPr>
          <w:w w:val="99"/>
        </w:rPr>
        <w:t>language recognition,</w:t>
      </w:r>
      <w:r w:rsidR="00000000">
        <w:t xml:space="preserve"> </w:t>
      </w:r>
      <w:r w:rsidR="00000000">
        <w:rPr>
          <w:w w:val="99"/>
        </w:rPr>
        <w:t>there</w:t>
      </w:r>
      <w:r w:rsidR="00000000">
        <w:t xml:space="preserve"> </w:t>
      </w:r>
      <w:r w:rsidR="00000000">
        <w:rPr>
          <w:w w:val="99"/>
        </w:rPr>
        <w:t>are</w:t>
      </w:r>
      <w:r w:rsidR="00000000">
        <w:t xml:space="preserve"> </w:t>
      </w:r>
      <w:r w:rsidR="00000000">
        <w:rPr>
          <w:w w:val="99"/>
        </w:rPr>
        <w:t>not</w:t>
      </w:r>
      <w:r w:rsidR="00000000">
        <w:t xml:space="preserve"> </w:t>
      </w:r>
      <w:r w:rsidR="00000000">
        <w:rPr>
          <w:w w:val="99"/>
        </w:rPr>
        <w:t>many</w:t>
      </w:r>
      <w:r w:rsidR="00000000">
        <w:t xml:space="preserve"> </w:t>
      </w:r>
      <w:r w:rsidR="00000000">
        <w:rPr>
          <w:w w:val="99"/>
        </w:rPr>
        <w:t>in</w:t>
      </w:r>
      <w:r w:rsidR="00000000">
        <w:t xml:space="preserve"> </w:t>
      </w:r>
      <w:r w:rsidR="00000000">
        <w:rPr>
          <w:w w:val="99"/>
        </w:rPr>
        <w:t>terms</w:t>
      </w:r>
      <w:r w:rsidR="00000000">
        <w:t xml:space="preserve"> </w:t>
      </w:r>
      <w:r w:rsidR="00000000">
        <w:rPr>
          <w:w w:val="99"/>
        </w:rPr>
        <w:t>of</w:t>
      </w:r>
      <w:r w:rsidR="00000000">
        <w:t xml:space="preserve"> </w:t>
      </w:r>
      <w:r w:rsidR="00000000">
        <w:rPr>
          <w:w w:val="99"/>
        </w:rPr>
        <w:t>emotions</w:t>
      </w:r>
      <w:r w:rsidR="00000000">
        <w:t xml:space="preserve"> </w:t>
      </w:r>
      <w:r w:rsidR="00000000">
        <w:rPr>
          <w:w w:val="99"/>
        </w:rPr>
        <w:t>-</w:t>
      </w:r>
      <w:r w:rsidR="00000000">
        <w:t xml:space="preserve"> </w:t>
      </w:r>
      <w:r w:rsidR="00000000">
        <w:rPr>
          <w:w w:val="99"/>
        </w:rPr>
        <w:t>gesture recognition.</w:t>
      </w:r>
    </w:p>
    <w:p w14:paraId="0EAD2953" w14:textId="77777777" w:rsidR="00CA11B9" w:rsidRDefault="00CA11B9" w:rsidP="005E60F8">
      <w:pPr>
        <w:spacing w:before="7" w:line="100" w:lineRule="exact"/>
        <w:jc w:val="both"/>
        <w:rPr>
          <w:sz w:val="11"/>
          <w:szCs w:val="11"/>
        </w:rPr>
      </w:pPr>
    </w:p>
    <w:p w14:paraId="24170961" w14:textId="77777777" w:rsidR="00CA11B9" w:rsidRDefault="00000000" w:rsidP="005E60F8">
      <w:pPr>
        <w:ind w:left="1618" w:right="1499"/>
        <w:jc w:val="both"/>
      </w:pPr>
      <w:r>
        <w:rPr>
          <w:w w:val="99"/>
        </w:rPr>
        <w:t>II.</w:t>
      </w:r>
      <w:r>
        <w:t xml:space="preserve">  </w:t>
      </w:r>
      <w:r>
        <w:rPr>
          <w:w w:val="99"/>
        </w:rPr>
        <w:t>RELATED</w:t>
      </w:r>
      <w:r>
        <w:t xml:space="preserve"> </w:t>
      </w:r>
      <w:r>
        <w:rPr>
          <w:w w:val="99"/>
        </w:rPr>
        <w:t>WORK</w:t>
      </w:r>
    </w:p>
    <w:p w14:paraId="22CF98DE" w14:textId="77777777" w:rsidR="00CA11B9" w:rsidRDefault="00000000" w:rsidP="005E60F8">
      <w:pPr>
        <w:spacing w:before="69" w:line="249" w:lineRule="auto"/>
        <w:ind w:left="119" w:right="-34" w:firstLine="199"/>
        <w:jc w:val="both"/>
      </w:pPr>
      <w:r>
        <w:rPr>
          <w:w w:val="99"/>
        </w:rPr>
        <w:t>In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pursuit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gaining</w:t>
      </w:r>
      <w:r>
        <w:t xml:space="preserve"> </w:t>
      </w:r>
      <w:r>
        <w:rPr>
          <w:w w:val="99"/>
        </w:rPr>
        <w:t>comprehensive</w:t>
      </w:r>
      <w:r>
        <w:t xml:space="preserve"> </w:t>
      </w:r>
      <w:r>
        <w:rPr>
          <w:w w:val="99"/>
        </w:rPr>
        <w:t>insights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Sign Language</w:t>
      </w:r>
      <w:r>
        <w:t xml:space="preserve">  </w:t>
      </w:r>
      <w:r>
        <w:rPr>
          <w:w w:val="99"/>
        </w:rPr>
        <w:t>Recognition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various</w:t>
      </w:r>
      <w:r>
        <w:t xml:space="preserve">  </w:t>
      </w:r>
      <w:r>
        <w:rPr>
          <w:w w:val="99"/>
        </w:rPr>
        <w:t>techniques</w:t>
      </w:r>
      <w:r>
        <w:t xml:space="preserve">  </w:t>
      </w:r>
      <w:r>
        <w:rPr>
          <w:w w:val="99"/>
        </w:rPr>
        <w:t>employed in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domain,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conducted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thorough</w:t>
      </w:r>
      <w:r>
        <w:t xml:space="preserve">  </w:t>
      </w:r>
      <w:r>
        <w:rPr>
          <w:w w:val="99"/>
        </w:rPr>
        <w:t>review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several research</w:t>
      </w:r>
      <w:r>
        <w:t xml:space="preserve">  </w:t>
      </w:r>
      <w:r>
        <w:rPr>
          <w:w w:val="99"/>
        </w:rPr>
        <w:t>papers.</w:t>
      </w:r>
      <w:r>
        <w:t xml:space="preserve">  </w:t>
      </w:r>
      <w:r>
        <w:rPr>
          <w:w w:val="99"/>
        </w:rPr>
        <w:t>These</w:t>
      </w:r>
      <w:r>
        <w:t xml:space="preserve">  </w:t>
      </w:r>
      <w:r>
        <w:rPr>
          <w:w w:val="99"/>
        </w:rPr>
        <w:t>papers</w:t>
      </w:r>
      <w:r>
        <w:t xml:space="preserve">  </w:t>
      </w:r>
      <w:r>
        <w:rPr>
          <w:w w:val="99"/>
        </w:rPr>
        <w:t>collectively</w:t>
      </w:r>
      <w:r>
        <w:t xml:space="preserve">  </w:t>
      </w:r>
      <w:r>
        <w:rPr>
          <w:w w:val="99"/>
        </w:rPr>
        <w:t>contribute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the overarching</w:t>
      </w:r>
      <w:r>
        <w:t xml:space="preserve"> </w:t>
      </w:r>
      <w:r>
        <w:rPr>
          <w:w w:val="99"/>
        </w:rPr>
        <w:t>theme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project:</w:t>
      </w:r>
    </w:p>
    <w:p w14:paraId="11285332" w14:textId="77777777" w:rsidR="00CA11B9" w:rsidRDefault="00000000" w:rsidP="005E60F8">
      <w:pPr>
        <w:spacing w:line="220" w:lineRule="exact"/>
        <w:ind w:left="483" w:right="-30"/>
        <w:jc w:val="both"/>
      </w:pPr>
      <w:r>
        <w:rPr>
          <w:w w:val="99"/>
        </w:rPr>
        <w:t>a)</w:t>
      </w:r>
      <w:r>
        <w:t xml:space="preserve">  </w:t>
      </w:r>
      <w:r>
        <w:rPr>
          <w:w w:val="99"/>
        </w:rPr>
        <w:t>K</w:t>
      </w:r>
      <w:r>
        <w:rPr>
          <w:w w:val="99"/>
          <w:sz w:val="16"/>
          <w:szCs w:val="16"/>
        </w:rPr>
        <w:t>UMUD</w:t>
      </w:r>
      <w:r>
        <w:rPr>
          <w:sz w:val="16"/>
          <w:szCs w:val="16"/>
        </w:rPr>
        <w:t xml:space="preserve">  </w:t>
      </w:r>
      <w:r>
        <w:rPr>
          <w:w w:val="99"/>
        </w:rPr>
        <w:t>T</w:t>
      </w:r>
      <w:r>
        <w:rPr>
          <w:w w:val="99"/>
          <w:sz w:val="16"/>
          <w:szCs w:val="16"/>
        </w:rPr>
        <w:t>RIPATHI</w:t>
      </w:r>
      <w:r>
        <w:rPr>
          <w:w w:val="99"/>
        </w:rPr>
        <w:t>,</w:t>
      </w:r>
      <w:r>
        <w:t xml:space="preserve">  </w:t>
      </w:r>
      <w:r>
        <w:rPr>
          <w:w w:val="99"/>
        </w:rPr>
        <w:t>N</w:t>
      </w:r>
      <w:r>
        <w:rPr>
          <w:w w:val="99"/>
          <w:sz w:val="16"/>
          <w:szCs w:val="16"/>
        </w:rPr>
        <w:t>EHA</w:t>
      </w:r>
      <w:r>
        <w:rPr>
          <w:sz w:val="16"/>
          <w:szCs w:val="16"/>
        </w:rPr>
        <w:t xml:space="preserve">  </w:t>
      </w:r>
      <w:r>
        <w:rPr>
          <w:w w:val="99"/>
        </w:rPr>
        <w:t>B</w:t>
      </w:r>
      <w:r>
        <w:rPr>
          <w:w w:val="99"/>
          <w:sz w:val="16"/>
          <w:szCs w:val="16"/>
        </w:rPr>
        <w:t>ARANWAL</w:t>
      </w:r>
      <w:r>
        <w:rPr>
          <w:w w:val="99"/>
        </w:rPr>
        <w:t>,</w:t>
      </w:r>
      <w: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</w:rPr>
        <w:t>G.</w:t>
      </w:r>
      <w:r>
        <w:t xml:space="preserve">  </w:t>
      </w:r>
      <w:r>
        <w:rPr>
          <w:w w:val="99"/>
        </w:rPr>
        <w:t>C.</w:t>
      </w:r>
    </w:p>
    <w:p w14:paraId="530C50C6" w14:textId="77777777" w:rsidR="00CA11B9" w:rsidRDefault="00000000" w:rsidP="005E60F8">
      <w:pPr>
        <w:spacing w:before="9" w:line="249" w:lineRule="auto"/>
        <w:ind w:left="119" w:right="-34" w:firstLine="5"/>
        <w:jc w:val="both"/>
      </w:pPr>
      <w:r>
        <w:rPr>
          <w:w w:val="99"/>
        </w:rPr>
        <w:t>N</w:t>
      </w:r>
      <w:r>
        <w:rPr>
          <w:w w:val="99"/>
          <w:sz w:val="16"/>
          <w:szCs w:val="16"/>
        </w:rPr>
        <w:t>ANDI</w:t>
      </w:r>
      <w:r>
        <w:rPr>
          <w:sz w:val="16"/>
          <w:szCs w:val="16"/>
        </w:rPr>
        <w:t xml:space="preserve">  </w:t>
      </w:r>
      <w:r>
        <w:rPr>
          <w:w w:val="99"/>
        </w:rPr>
        <w:t>(2015)</w:t>
      </w:r>
      <w:r>
        <w:t xml:space="preserve">  </w:t>
      </w:r>
      <w:r>
        <w:rPr>
          <w:w w:val="99"/>
        </w:rPr>
        <w:t>[1]</w:t>
      </w:r>
      <w:r>
        <w:t xml:space="preserve">  </w:t>
      </w:r>
      <w:r>
        <w:rPr>
          <w:w w:val="99"/>
        </w:rPr>
        <w:t>proposed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continuous</w:t>
      </w:r>
      <w:r>
        <w:t xml:space="preserve">  </w:t>
      </w:r>
      <w:r>
        <w:rPr>
          <w:w w:val="99"/>
        </w:rPr>
        <w:t>Indian</w:t>
      </w:r>
      <w:r>
        <w:t xml:space="preserve">  </w:t>
      </w:r>
      <w:r>
        <w:rPr>
          <w:w w:val="99"/>
        </w:rPr>
        <w:t>Sign</w:t>
      </w:r>
      <w:r>
        <w:t xml:space="preserve">  </w:t>
      </w:r>
      <w:r>
        <w:rPr>
          <w:w w:val="99"/>
        </w:rPr>
        <w:t xml:space="preserve">Lan- </w:t>
      </w:r>
      <w:proofErr w:type="spellStart"/>
      <w:r>
        <w:rPr>
          <w:w w:val="99"/>
        </w:rPr>
        <w:t>guage</w:t>
      </w:r>
      <w:proofErr w:type="spellEnd"/>
      <w:r>
        <w:t xml:space="preserve">  </w:t>
      </w:r>
      <w:r>
        <w:rPr>
          <w:w w:val="99"/>
        </w:rPr>
        <w:t>(ISL)</w:t>
      </w:r>
      <w:r>
        <w:t xml:space="preserve">  </w:t>
      </w:r>
      <w:r>
        <w:rPr>
          <w:w w:val="99"/>
        </w:rPr>
        <w:t>gesture</w:t>
      </w:r>
      <w:r>
        <w:t xml:space="preserve">  </w:t>
      </w:r>
      <w:r>
        <w:rPr>
          <w:w w:val="99"/>
        </w:rPr>
        <w:t>recognition</w:t>
      </w:r>
      <w:r>
        <w:t xml:space="preserve">  </w:t>
      </w:r>
      <w:r>
        <w:rPr>
          <w:w w:val="99"/>
        </w:rPr>
        <w:t>system,</w:t>
      </w:r>
      <w:r>
        <w:t xml:space="preserve">  </w:t>
      </w:r>
      <w:r>
        <w:rPr>
          <w:w w:val="99"/>
        </w:rPr>
        <w:t>addressing</w:t>
      </w:r>
      <w:r>
        <w:t xml:space="preserve">  </w:t>
      </w:r>
      <w:r>
        <w:rPr>
          <w:w w:val="99"/>
        </w:rPr>
        <w:t>the</w:t>
      </w:r>
      <w:r>
        <w:t xml:space="preserve">  </w:t>
      </w:r>
      <w:proofErr w:type="spellStart"/>
      <w:r>
        <w:rPr>
          <w:w w:val="99"/>
        </w:rPr>
        <w:t>chal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lenge</w:t>
      </w:r>
      <w:proofErr w:type="spellEnd"/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recognizing</w:t>
      </w:r>
      <w:r>
        <w:t xml:space="preserve"> </w:t>
      </w:r>
      <w:r>
        <w:rPr>
          <w:w w:val="99"/>
        </w:rPr>
        <w:t>sign</w:t>
      </w:r>
      <w:r>
        <w:t xml:space="preserve"> </w:t>
      </w:r>
      <w:r>
        <w:rPr>
          <w:w w:val="99"/>
        </w:rPr>
        <w:t>language</w:t>
      </w:r>
      <w:r>
        <w:t xml:space="preserve"> </w:t>
      </w:r>
      <w:r>
        <w:rPr>
          <w:w w:val="99"/>
        </w:rPr>
        <w:t>gestures</w:t>
      </w:r>
      <w:r>
        <w:t xml:space="preserve"> </w:t>
      </w:r>
      <w:r>
        <w:rPr>
          <w:w w:val="99"/>
        </w:rPr>
        <w:t>within</w:t>
      </w:r>
      <w:r>
        <w:t xml:space="preserve"> </w:t>
      </w:r>
      <w:r>
        <w:rPr>
          <w:w w:val="99"/>
        </w:rPr>
        <w:t>continuous</w:t>
      </w:r>
    </w:p>
    <w:p w14:paraId="1A838AD5" w14:textId="458AAC48" w:rsidR="00CA11B9" w:rsidRDefault="00000000" w:rsidP="005E60F8">
      <w:pPr>
        <w:spacing w:before="27" w:line="249" w:lineRule="auto"/>
        <w:ind w:right="85"/>
        <w:jc w:val="both"/>
      </w:pPr>
      <w:r>
        <w:br w:type="column"/>
      </w:r>
      <w:r>
        <w:rPr>
          <w:w w:val="99"/>
        </w:rPr>
        <w:t>sequences.</w:t>
      </w:r>
      <w:r>
        <w:t xml:space="preserve"> </w:t>
      </w:r>
      <w:r>
        <w:rPr>
          <w:w w:val="99"/>
        </w:rPr>
        <w:t>They</w:t>
      </w:r>
      <w:r>
        <w:t xml:space="preserve"> </w:t>
      </w:r>
      <w:r>
        <w:rPr>
          <w:w w:val="99"/>
        </w:rPr>
        <w:t>employed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gradient-based</w:t>
      </w:r>
      <w:r>
        <w:t xml:space="preserve"> </w:t>
      </w:r>
      <w:r>
        <w:rPr>
          <w:w w:val="99"/>
        </w:rPr>
        <w:t>key</w:t>
      </w:r>
      <w:r>
        <w:t xml:space="preserve"> </w:t>
      </w:r>
      <w:r>
        <w:rPr>
          <w:w w:val="99"/>
        </w:rPr>
        <w:t>frame</w:t>
      </w:r>
      <w:r>
        <w:t xml:space="preserve"> </w:t>
      </w:r>
      <w:proofErr w:type="spellStart"/>
      <w:r>
        <w:rPr>
          <w:w w:val="99"/>
        </w:rPr>
        <w:t>extrac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tion</w:t>
      </w:r>
      <w:proofErr w:type="spellEnd"/>
      <w:r>
        <w:t xml:space="preserve"> </w:t>
      </w:r>
      <w:r>
        <w:rPr>
          <w:w w:val="99"/>
        </w:rPr>
        <w:t>method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achieved</w:t>
      </w:r>
      <w:r>
        <w:t xml:space="preserve"> </w:t>
      </w:r>
      <w:r>
        <w:rPr>
          <w:w w:val="99"/>
        </w:rPr>
        <w:t>improved</w:t>
      </w:r>
      <w:r>
        <w:t xml:space="preserve"> </w:t>
      </w:r>
      <w:r>
        <w:rPr>
          <w:w w:val="99"/>
        </w:rPr>
        <w:t>accuracy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 xml:space="preserve">features </w:t>
      </w:r>
      <w:r w:rsidR="001A0962">
        <w:rPr>
          <w:w w:val="99"/>
        </w:rPr>
        <w:t>obtained</w:t>
      </w:r>
      <w:r w:rsidR="001A0962">
        <w:t xml:space="preserve"> through Orientation</w:t>
      </w:r>
      <w:r>
        <w:t xml:space="preserve">  </w:t>
      </w:r>
      <w:r>
        <w:rPr>
          <w:w w:val="99"/>
        </w:rPr>
        <w:t>Histogram</w:t>
      </w:r>
      <w:r>
        <w:t xml:space="preserve">  </w:t>
      </w:r>
      <w:r>
        <w:rPr>
          <w:w w:val="99"/>
        </w:rPr>
        <w:t>(OH)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Principal Component</w:t>
      </w:r>
      <w:r>
        <w:t xml:space="preserve"> </w:t>
      </w:r>
      <w:r>
        <w:rPr>
          <w:w w:val="99"/>
        </w:rPr>
        <w:t>Analysis</w:t>
      </w:r>
      <w:r>
        <w:t xml:space="preserve"> </w:t>
      </w:r>
      <w:r>
        <w:rPr>
          <w:w w:val="99"/>
        </w:rPr>
        <w:t>(PCA).:</w:t>
      </w:r>
    </w:p>
    <w:p w14:paraId="4371CB1F" w14:textId="3462F703" w:rsidR="00CA11B9" w:rsidRDefault="00000000" w:rsidP="005E60F8">
      <w:pPr>
        <w:spacing w:line="249" w:lineRule="auto"/>
        <w:ind w:right="85" w:firstLine="399"/>
        <w:jc w:val="both"/>
      </w:pPr>
      <w:r>
        <w:rPr>
          <w:w w:val="99"/>
        </w:rPr>
        <w:t>b)</w:t>
      </w:r>
      <w:r>
        <w:t xml:space="preserve">  </w:t>
      </w:r>
      <w:r>
        <w:rPr>
          <w:w w:val="99"/>
        </w:rPr>
        <w:t>A</w:t>
      </w:r>
      <w:r>
        <w:rPr>
          <w:w w:val="99"/>
          <w:sz w:val="16"/>
          <w:szCs w:val="16"/>
        </w:rPr>
        <w:t>RCHANA</w:t>
      </w:r>
      <w:r>
        <w:rPr>
          <w:sz w:val="16"/>
          <w:szCs w:val="16"/>
        </w:rPr>
        <w:t xml:space="preserve">     </w:t>
      </w:r>
      <w:r>
        <w:rPr>
          <w:w w:val="99"/>
        </w:rPr>
        <w:t>S.</w:t>
      </w:r>
      <w:r>
        <w:t xml:space="preserve">    </w:t>
      </w:r>
      <w:r>
        <w:rPr>
          <w:w w:val="99"/>
        </w:rPr>
        <w:t>G</w:t>
      </w:r>
      <w:r>
        <w:rPr>
          <w:w w:val="99"/>
          <w:sz w:val="16"/>
          <w:szCs w:val="16"/>
        </w:rPr>
        <w:t>HOTKAR</w:t>
      </w:r>
      <w:r>
        <w:rPr>
          <w:sz w:val="16"/>
          <w:szCs w:val="16"/>
        </w:rPr>
        <w:t xml:space="preserve">   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   </w:t>
      </w:r>
      <w:r>
        <w:rPr>
          <w:w w:val="99"/>
        </w:rPr>
        <w:t>G</w:t>
      </w:r>
      <w:r>
        <w:rPr>
          <w:w w:val="99"/>
          <w:sz w:val="16"/>
          <w:szCs w:val="16"/>
        </w:rPr>
        <w:t>AJANAN</w:t>
      </w:r>
      <w:r>
        <w:rPr>
          <w:sz w:val="16"/>
          <w:szCs w:val="16"/>
        </w:rPr>
        <w:t xml:space="preserve">     </w:t>
      </w:r>
      <w:r>
        <w:rPr>
          <w:w w:val="99"/>
        </w:rPr>
        <w:t xml:space="preserve">K. </w:t>
      </w:r>
      <w:r w:rsidR="001A0962">
        <w:rPr>
          <w:w w:val="99"/>
        </w:rPr>
        <w:t>K</w:t>
      </w:r>
      <w:r w:rsidR="001A0962">
        <w:rPr>
          <w:w w:val="99"/>
          <w:sz w:val="16"/>
          <w:szCs w:val="16"/>
        </w:rPr>
        <w:t>HARATE</w:t>
      </w:r>
      <w:r w:rsidR="001A0962">
        <w:rPr>
          <w:sz w:val="16"/>
          <w:szCs w:val="16"/>
        </w:rPr>
        <w:t xml:space="preserve"> (</w:t>
      </w:r>
      <w:r>
        <w:rPr>
          <w:w w:val="99"/>
        </w:rPr>
        <w:t>2015)</w:t>
      </w:r>
      <w:r>
        <w:t xml:space="preserve">   </w:t>
      </w:r>
      <w:r>
        <w:rPr>
          <w:w w:val="99"/>
        </w:rPr>
        <w:t>[2]</w:t>
      </w:r>
      <w:r>
        <w:t xml:space="preserve">  </w:t>
      </w:r>
      <w:r>
        <w:rPr>
          <w:w w:val="99"/>
        </w:rPr>
        <w:t>delved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dynamic</w:t>
      </w:r>
      <w:r>
        <w:t xml:space="preserve">  </w:t>
      </w:r>
      <w:r>
        <w:rPr>
          <w:w w:val="99"/>
        </w:rPr>
        <w:t>hand</w:t>
      </w:r>
      <w:r>
        <w:t xml:space="preserve">  </w:t>
      </w:r>
      <w:r>
        <w:rPr>
          <w:w w:val="99"/>
        </w:rPr>
        <w:t>gesture recognition</w:t>
      </w:r>
      <w:r>
        <w:t xml:space="preserve">    </w:t>
      </w:r>
      <w:r>
        <w:rPr>
          <w:w w:val="99"/>
        </w:rPr>
        <w:t>for</w:t>
      </w:r>
      <w:r>
        <w:t xml:space="preserve">    </w:t>
      </w:r>
      <w:r>
        <w:rPr>
          <w:w w:val="99"/>
        </w:rPr>
        <w:t>Indian</w:t>
      </w:r>
      <w:r>
        <w:t xml:space="preserve">    </w:t>
      </w:r>
      <w:r>
        <w:rPr>
          <w:w w:val="99"/>
        </w:rPr>
        <w:t>Sign</w:t>
      </w:r>
      <w:r>
        <w:t xml:space="preserve">    </w:t>
      </w:r>
      <w:r>
        <w:rPr>
          <w:w w:val="99"/>
        </w:rPr>
        <w:t>Language</w:t>
      </w:r>
      <w:r>
        <w:t xml:space="preserve">    </w:t>
      </w:r>
      <w:r>
        <w:rPr>
          <w:w w:val="99"/>
        </w:rPr>
        <w:t>and</w:t>
      </w:r>
      <w:r>
        <w:t xml:space="preserve">    </w:t>
      </w:r>
      <w:r>
        <w:rPr>
          <w:w w:val="99"/>
        </w:rPr>
        <w:t>developed algorithms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word</w:t>
      </w:r>
      <w:r>
        <w:t xml:space="preserve">  </w:t>
      </w:r>
      <w:r>
        <w:rPr>
          <w:w w:val="99"/>
        </w:rPr>
        <w:t>recognition,</w:t>
      </w:r>
      <w:r>
        <w:t xml:space="preserve">  </w:t>
      </w:r>
      <w:r>
        <w:rPr>
          <w:w w:val="99"/>
        </w:rPr>
        <w:t>including</w:t>
      </w:r>
      <w:r>
        <w:t xml:space="preserve">  </w:t>
      </w:r>
      <w:r>
        <w:rPr>
          <w:w w:val="99"/>
        </w:rPr>
        <w:t>rule-based</w:t>
      </w:r>
      <w:r>
        <w:t xml:space="preserve">  </w:t>
      </w:r>
      <w:r>
        <w:rPr>
          <w:w w:val="99"/>
        </w:rPr>
        <w:t>and Dynamic</w:t>
      </w:r>
      <w:r>
        <w:t xml:space="preserve">   </w:t>
      </w:r>
      <w:r>
        <w:rPr>
          <w:w w:val="99"/>
        </w:rPr>
        <w:t>Time</w:t>
      </w:r>
      <w:r>
        <w:t xml:space="preserve">   </w:t>
      </w:r>
      <w:r>
        <w:rPr>
          <w:w w:val="99"/>
        </w:rPr>
        <w:t>Warping-based</w:t>
      </w:r>
      <w:r>
        <w:t xml:space="preserve">   </w:t>
      </w:r>
      <w:r>
        <w:rPr>
          <w:w w:val="99"/>
        </w:rPr>
        <w:t>methods.</w:t>
      </w:r>
      <w:r>
        <w:t xml:space="preserve">   </w:t>
      </w:r>
      <w:r>
        <w:rPr>
          <w:w w:val="99"/>
        </w:rPr>
        <w:t>Their</w:t>
      </w:r>
      <w:r>
        <w:t xml:space="preserve">   </w:t>
      </w:r>
      <w:r>
        <w:rPr>
          <w:w w:val="99"/>
        </w:rPr>
        <w:t xml:space="preserve">innovative </w:t>
      </w:r>
      <w:r w:rsidR="001A0962">
        <w:rPr>
          <w:w w:val="99"/>
        </w:rPr>
        <w:t>approach</w:t>
      </w:r>
      <w:r w:rsidR="001A0962">
        <w:t xml:space="preserve"> to</w:t>
      </w:r>
      <w:r>
        <w:t xml:space="preserve">  </w:t>
      </w:r>
      <w:r>
        <w:rPr>
          <w:w w:val="99"/>
        </w:rPr>
        <w:t>sentence</w:t>
      </w:r>
      <w:r>
        <w:t xml:space="preserve">  </w:t>
      </w:r>
      <w:r>
        <w:rPr>
          <w:w w:val="99"/>
        </w:rPr>
        <w:t>interpretation</w:t>
      </w:r>
      <w:r>
        <w:t xml:space="preserve">  </w:t>
      </w:r>
      <w:r>
        <w:rPr>
          <w:w w:val="99"/>
        </w:rPr>
        <w:t>using</w:t>
      </w:r>
      <w:r>
        <w:t xml:space="preserve">  </w:t>
      </w:r>
      <w:r>
        <w:rPr>
          <w:w w:val="99"/>
        </w:rPr>
        <w:t>inverted</w:t>
      </w:r>
      <w:r>
        <w:t xml:space="preserve">  </w:t>
      </w:r>
      <w:r>
        <w:rPr>
          <w:w w:val="99"/>
        </w:rPr>
        <w:t>indexing tackled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challenges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continuous</w:t>
      </w:r>
      <w:r>
        <w:t xml:space="preserve"> </w:t>
      </w:r>
      <w:r>
        <w:rPr>
          <w:w w:val="99"/>
        </w:rPr>
        <w:t>sentence</w:t>
      </w:r>
      <w:r>
        <w:t xml:space="preserve"> </w:t>
      </w:r>
      <w:r>
        <w:rPr>
          <w:w w:val="99"/>
        </w:rPr>
        <w:t>recognition.:</w:t>
      </w:r>
    </w:p>
    <w:p w14:paraId="7F8A3182" w14:textId="2364DABA" w:rsidR="00CA11B9" w:rsidRDefault="00000000" w:rsidP="005E60F8">
      <w:pPr>
        <w:spacing w:line="249" w:lineRule="auto"/>
        <w:ind w:right="85" w:firstLine="399"/>
        <w:jc w:val="both"/>
      </w:pPr>
      <w:r>
        <w:rPr>
          <w:w w:val="99"/>
        </w:rPr>
        <w:t>c)</w:t>
      </w:r>
      <w:r>
        <w:t xml:space="preserve">  </w:t>
      </w:r>
      <w:r>
        <w:rPr>
          <w:w w:val="99"/>
        </w:rPr>
        <w:t>M.M.</w:t>
      </w:r>
      <w:r>
        <w:t xml:space="preserve"> </w:t>
      </w:r>
      <w:r>
        <w:rPr>
          <w:w w:val="99"/>
        </w:rPr>
        <w:t>G</w:t>
      </w:r>
      <w:r>
        <w:rPr>
          <w:w w:val="99"/>
          <w:sz w:val="16"/>
          <w:szCs w:val="16"/>
        </w:rPr>
        <w:t>HARASUIE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</w:rPr>
        <w:t>H.</w:t>
      </w:r>
      <w:r>
        <w:t xml:space="preserve"> </w:t>
      </w:r>
      <w:r>
        <w:rPr>
          <w:w w:val="99"/>
        </w:rPr>
        <w:t>S</w:t>
      </w:r>
      <w:r>
        <w:rPr>
          <w:w w:val="99"/>
          <w:sz w:val="16"/>
          <w:szCs w:val="16"/>
        </w:rPr>
        <w:t>EYEDARABI</w:t>
      </w:r>
      <w:r>
        <w:rPr>
          <w:sz w:val="16"/>
          <w:szCs w:val="16"/>
        </w:rPr>
        <w:t xml:space="preserve"> </w:t>
      </w:r>
      <w:r>
        <w:rPr>
          <w:w w:val="99"/>
        </w:rPr>
        <w:t>(2013)</w:t>
      </w:r>
      <w:r>
        <w:t xml:space="preserve"> </w:t>
      </w:r>
      <w:r>
        <w:rPr>
          <w:w w:val="99"/>
        </w:rPr>
        <w:t xml:space="preserve">[3] </w:t>
      </w:r>
      <w:r w:rsidR="001A0962">
        <w:rPr>
          <w:w w:val="99"/>
        </w:rPr>
        <w:t>introduced</w:t>
      </w:r>
      <w:r w:rsidR="001A0962">
        <w:t xml:space="preserve"> a</w:t>
      </w:r>
      <w:r>
        <w:t xml:space="preserve">  </w:t>
      </w:r>
      <w:r>
        <w:rPr>
          <w:w w:val="99"/>
        </w:rPr>
        <w:t>real-time</w:t>
      </w:r>
      <w:r>
        <w:t xml:space="preserve">  </w:t>
      </w:r>
      <w:r>
        <w:rPr>
          <w:w w:val="99"/>
        </w:rPr>
        <w:t>system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recognizing</w:t>
      </w:r>
      <w:r>
        <w:t xml:space="preserve">  </w:t>
      </w:r>
      <w:r>
        <w:rPr>
          <w:w w:val="99"/>
        </w:rPr>
        <w:t>dynamic</w:t>
      </w:r>
      <w:r>
        <w:t xml:space="preserve">  </w:t>
      </w:r>
      <w:r>
        <w:rPr>
          <w:w w:val="99"/>
        </w:rPr>
        <w:t>hand gestures</w:t>
      </w:r>
      <w:r>
        <w:t xml:space="preserve">  </w:t>
      </w:r>
      <w:r>
        <w:rPr>
          <w:w w:val="99"/>
        </w:rPr>
        <w:t>using</w:t>
      </w:r>
      <w:r>
        <w:t xml:space="preserve">  </w:t>
      </w:r>
      <w:r>
        <w:rPr>
          <w:w w:val="99"/>
        </w:rPr>
        <w:t>Hidden</w:t>
      </w:r>
      <w:r>
        <w:t xml:space="preserve">  </w:t>
      </w:r>
      <w:r>
        <w:rPr>
          <w:w w:val="99"/>
        </w:rPr>
        <w:t>Markov</w:t>
      </w:r>
      <w:r>
        <w:t xml:space="preserve">  </w:t>
      </w:r>
      <w:r>
        <w:rPr>
          <w:w w:val="99"/>
        </w:rPr>
        <w:t>Models</w:t>
      </w:r>
      <w:r>
        <w:t xml:space="preserve">  </w:t>
      </w:r>
      <w:r>
        <w:rPr>
          <w:w w:val="99"/>
        </w:rPr>
        <w:t>(HMMs).</w:t>
      </w:r>
      <w:r>
        <w:t xml:space="preserve">  </w:t>
      </w:r>
      <w:r>
        <w:rPr>
          <w:w w:val="99"/>
        </w:rPr>
        <w:t>They</w:t>
      </w:r>
      <w:r>
        <w:t xml:space="preserve">  </w:t>
      </w:r>
      <w:proofErr w:type="spellStart"/>
      <w:r>
        <w:rPr>
          <w:w w:val="99"/>
        </w:rPr>
        <w:t>suc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cessfully</w:t>
      </w:r>
      <w:proofErr w:type="spellEnd"/>
      <w:r>
        <w:t xml:space="preserve">  </w:t>
      </w:r>
      <w:r>
        <w:rPr>
          <w:w w:val="99"/>
        </w:rPr>
        <w:t>recognized</w:t>
      </w:r>
      <w:r>
        <w:t xml:space="preserve">  </w:t>
      </w:r>
      <w:r>
        <w:rPr>
          <w:w w:val="99"/>
        </w:rPr>
        <w:t>key</w:t>
      </w:r>
      <w:r>
        <w:t xml:space="preserve">  </w:t>
      </w:r>
      <w:r>
        <w:rPr>
          <w:w w:val="99"/>
        </w:rPr>
        <w:t>gestures</w:t>
      </w:r>
      <w:r>
        <w:t xml:space="preserve">  </w:t>
      </w:r>
      <w:r>
        <w:rPr>
          <w:w w:val="99"/>
        </w:rPr>
        <w:t>related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English</w:t>
      </w:r>
      <w:r>
        <w:t xml:space="preserve">  </w:t>
      </w:r>
      <w:r>
        <w:rPr>
          <w:w w:val="99"/>
        </w:rPr>
        <w:t>numbers in</w:t>
      </w:r>
      <w:r>
        <w:t xml:space="preserve"> </w:t>
      </w:r>
      <w:r>
        <w:rPr>
          <w:w w:val="99"/>
        </w:rPr>
        <w:t>real-time,</w:t>
      </w:r>
      <w:r>
        <w:t xml:space="preserve"> </w:t>
      </w:r>
      <w:r>
        <w:rPr>
          <w:w w:val="99"/>
        </w:rPr>
        <w:t>distinguishing</w:t>
      </w:r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key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link</w:t>
      </w:r>
      <w:r>
        <w:t xml:space="preserve"> </w:t>
      </w:r>
      <w:r>
        <w:rPr>
          <w:w w:val="99"/>
        </w:rPr>
        <w:t>gestures.:</w:t>
      </w:r>
    </w:p>
    <w:p w14:paraId="739A52D7" w14:textId="77777777" w:rsidR="00CA11B9" w:rsidRDefault="00000000" w:rsidP="005E60F8">
      <w:pPr>
        <w:spacing w:line="249" w:lineRule="auto"/>
        <w:ind w:right="85" w:firstLine="399"/>
        <w:jc w:val="both"/>
      </w:pPr>
      <w:r>
        <w:rPr>
          <w:w w:val="99"/>
        </w:rPr>
        <w:t>d)</w:t>
      </w:r>
      <w:r>
        <w:t xml:space="preserve">  </w:t>
      </w:r>
      <w:r>
        <w:rPr>
          <w:w w:val="99"/>
        </w:rPr>
        <w:t>K</w:t>
      </w:r>
      <w:r>
        <w:rPr>
          <w:w w:val="99"/>
          <w:sz w:val="16"/>
          <w:szCs w:val="16"/>
        </w:rPr>
        <w:t>AIRONG</w:t>
      </w:r>
      <w:r>
        <w:rPr>
          <w:sz w:val="16"/>
          <w:szCs w:val="16"/>
        </w:rPr>
        <w:t xml:space="preserve"> </w:t>
      </w:r>
      <w:r>
        <w:rPr>
          <w:w w:val="99"/>
        </w:rPr>
        <w:t>W</w:t>
      </w:r>
      <w:r>
        <w:rPr>
          <w:w w:val="99"/>
          <w:sz w:val="16"/>
          <w:szCs w:val="16"/>
        </w:rPr>
        <w:t>ANG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B</w:t>
      </w:r>
      <w:r>
        <w:rPr>
          <w:w w:val="99"/>
          <w:sz w:val="16"/>
          <w:szCs w:val="16"/>
        </w:rPr>
        <w:t>INGJIA</w:t>
      </w:r>
      <w:r>
        <w:rPr>
          <w:sz w:val="16"/>
          <w:szCs w:val="16"/>
        </w:rPr>
        <w:t xml:space="preserve"> </w:t>
      </w:r>
      <w:r>
        <w:rPr>
          <w:w w:val="99"/>
        </w:rPr>
        <w:t>X</w:t>
      </w:r>
      <w:r>
        <w:rPr>
          <w:w w:val="99"/>
          <w:sz w:val="16"/>
          <w:szCs w:val="16"/>
        </w:rPr>
        <w:t>IAO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J</w:t>
      </w:r>
      <w:r>
        <w:rPr>
          <w:w w:val="99"/>
          <w:sz w:val="16"/>
          <w:szCs w:val="16"/>
        </w:rPr>
        <w:t>INYAO</w:t>
      </w:r>
      <w:r>
        <w:rPr>
          <w:sz w:val="16"/>
          <w:szCs w:val="16"/>
        </w:rPr>
        <w:t xml:space="preserve"> </w:t>
      </w:r>
      <w:r>
        <w:rPr>
          <w:w w:val="99"/>
        </w:rPr>
        <w:t>X</w:t>
      </w:r>
      <w:r>
        <w:rPr>
          <w:w w:val="99"/>
          <w:sz w:val="16"/>
          <w:szCs w:val="16"/>
        </w:rPr>
        <w:t>IA</w:t>
      </w:r>
      <w:r>
        <w:rPr>
          <w:w w:val="99"/>
        </w:rPr>
        <w:t>,</w:t>
      </w:r>
      <w:r>
        <w:t xml:space="preserve"> </w:t>
      </w:r>
      <w:r>
        <w:rPr>
          <w:w w:val="99"/>
          <w:sz w:val="16"/>
          <w:szCs w:val="16"/>
        </w:rPr>
        <w:t xml:space="preserve">AND </w:t>
      </w:r>
      <w:r>
        <w:rPr>
          <w:w w:val="99"/>
        </w:rPr>
        <w:t>D</w:t>
      </w:r>
      <w:r>
        <w:rPr>
          <w:w w:val="99"/>
          <w:sz w:val="16"/>
          <w:szCs w:val="16"/>
        </w:rPr>
        <w:t>AN</w:t>
      </w:r>
      <w:r>
        <w:rPr>
          <w:sz w:val="16"/>
          <w:szCs w:val="16"/>
        </w:rPr>
        <w:t xml:space="preserve"> </w:t>
      </w:r>
      <w:r>
        <w:rPr>
          <w:w w:val="99"/>
        </w:rPr>
        <w:t>L</w:t>
      </w:r>
      <w:r>
        <w:rPr>
          <w:w w:val="99"/>
          <w:sz w:val="16"/>
          <w:szCs w:val="16"/>
        </w:rPr>
        <w:t>I</w:t>
      </w:r>
      <w:r>
        <w:rPr>
          <w:sz w:val="16"/>
          <w:szCs w:val="16"/>
        </w:rPr>
        <w:t xml:space="preserve"> </w:t>
      </w:r>
      <w:r>
        <w:rPr>
          <w:w w:val="99"/>
        </w:rPr>
        <w:t>(2015)</w:t>
      </w:r>
      <w:r>
        <w:t xml:space="preserve"> </w:t>
      </w:r>
      <w:r>
        <w:rPr>
          <w:w w:val="99"/>
        </w:rPr>
        <w:t>[4]</w:t>
      </w:r>
      <w:r>
        <w:t xml:space="preserve"> </w:t>
      </w:r>
      <w:r>
        <w:rPr>
          <w:w w:val="99"/>
        </w:rPr>
        <w:t>presented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gesture</w:t>
      </w:r>
      <w:r>
        <w:t xml:space="preserve"> </w:t>
      </w:r>
      <w:proofErr w:type="spellStart"/>
      <w:r>
        <w:rPr>
          <w:w w:val="99"/>
        </w:rPr>
        <w:t>recog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nition</w:t>
      </w:r>
      <w:proofErr w:type="spellEnd"/>
      <w:r>
        <w:t xml:space="preserve">  </w:t>
      </w:r>
      <w:r>
        <w:rPr>
          <w:w w:val="99"/>
        </w:rPr>
        <w:t>algorithm</w:t>
      </w:r>
      <w:r>
        <w:t xml:space="preserve">  </w:t>
      </w:r>
      <w:r>
        <w:rPr>
          <w:w w:val="99"/>
        </w:rPr>
        <w:t>that</w:t>
      </w:r>
      <w:r>
        <w:t xml:space="preserve">  </w:t>
      </w:r>
      <w:r>
        <w:rPr>
          <w:w w:val="99"/>
        </w:rPr>
        <w:t>utilized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improved</w:t>
      </w:r>
      <w:r>
        <w:t xml:space="preserve">  </w:t>
      </w:r>
      <w:r>
        <w:rPr>
          <w:w w:val="99"/>
        </w:rPr>
        <w:t>Codebook</w:t>
      </w:r>
      <w:r>
        <w:t xml:space="preserve">  </w:t>
      </w:r>
      <w:r>
        <w:rPr>
          <w:w w:val="99"/>
        </w:rPr>
        <w:t>(CB) modeling</w:t>
      </w:r>
      <w:r>
        <w:t xml:space="preserve"> </w:t>
      </w:r>
      <w:r>
        <w:rPr>
          <w:w w:val="99"/>
        </w:rPr>
        <w:t>method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spatial</w:t>
      </w:r>
      <w:r>
        <w:t xml:space="preserve"> </w:t>
      </w:r>
      <w:r>
        <w:rPr>
          <w:w w:val="99"/>
        </w:rPr>
        <w:t>moments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feature</w:t>
      </w:r>
      <w:r>
        <w:t xml:space="preserve"> </w:t>
      </w:r>
      <w:r>
        <w:rPr>
          <w:w w:val="99"/>
        </w:rPr>
        <w:t>extraction, achieving</w:t>
      </w:r>
      <w:r>
        <w:t xml:space="preserve"> </w:t>
      </w:r>
      <w:r>
        <w:rPr>
          <w:w w:val="99"/>
        </w:rPr>
        <w:t>satisfactory</w:t>
      </w:r>
      <w:r>
        <w:t xml:space="preserve"> </w:t>
      </w:r>
      <w:r>
        <w:rPr>
          <w:w w:val="99"/>
        </w:rPr>
        <w:t>recognition</w:t>
      </w:r>
      <w:r>
        <w:t xml:space="preserve"> </w:t>
      </w:r>
      <w:r>
        <w:rPr>
          <w:w w:val="99"/>
        </w:rPr>
        <w:t>accuracy.:</w:t>
      </w:r>
    </w:p>
    <w:p w14:paraId="026903CF" w14:textId="77777777" w:rsidR="00CA11B9" w:rsidRDefault="00000000" w:rsidP="005E60F8">
      <w:pPr>
        <w:spacing w:line="249" w:lineRule="auto"/>
        <w:ind w:right="85" w:firstLine="398"/>
        <w:jc w:val="both"/>
      </w:pPr>
      <w:r w:rsidRPr="005E60F8">
        <w:rPr>
          <w:w w:val="99"/>
          <w:lang w:val="de-DE"/>
        </w:rPr>
        <w:t>e)</w:t>
      </w:r>
      <w:r w:rsidRPr="005E60F8">
        <w:rPr>
          <w:lang w:val="de-DE"/>
        </w:rPr>
        <w:t xml:space="preserve">  </w:t>
      </w:r>
      <w:r w:rsidRPr="005E60F8">
        <w:rPr>
          <w:w w:val="99"/>
          <w:lang w:val="de-DE"/>
        </w:rPr>
        <w:t>H.</w:t>
      </w:r>
      <w:r w:rsidRPr="005E60F8">
        <w:rPr>
          <w:lang w:val="de-DE"/>
        </w:rPr>
        <w:t xml:space="preserve">  </w:t>
      </w:r>
      <w:r w:rsidRPr="005E60F8">
        <w:rPr>
          <w:w w:val="99"/>
          <w:lang w:val="de-DE"/>
        </w:rPr>
        <w:t>F</w:t>
      </w:r>
      <w:r w:rsidRPr="005E60F8">
        <w:rPr>
          <w:w w:val="99"/>
          <w:sz w:val="16"/>
          <w:szCs w:val="16"/>
          <w:lang w:val="de-DE"/>
        </w:rPr>
        <w:t>RANCKE</w:t>
      </w:r>
      <w:r w:rsidRPr="005E60F8">
        <w:rPr>
          <w:w w:val="99"/>
          <w:lang w:val="de-DE"/>
        </w:rPr>
        <w:t>,</w:t>
      </w:r>
      <w:r w:rsidRPr="005E60F8">
        <w:rPr>
          <w:lang w:val="de-DE"/>
        </w:rPr>
        <w:t xml:space="preserve">  </w:t>
      </w:r>
      <w:r w:rsidRPr="005E60F8">
        <w:rPr>
          <w:w w:val="99"/>
          <w:lang w:val="de-DE"/>
        </w:rPr>
        <w:t>J.</w:t>
      </w:r>
      <w:r w:rsidRPr="005E60F8">
        <w:rPr>
          <w:lang w:val="de-DE"/>
        </w:rPr>
        <w:t xml:space="preserve">  </w:t>
      </w:r>
      <w:r w:rsidRPr="005E60F8">
        <w:rPr>
          <w:w w:val="99"/>
          <w:lang w:val="de-DE"/>
        </w:rPr>
        <w:t>R</w:t>
      </w:r>
      <w:r w:rsidRPr="005E60F8">
        <w:rPr>
          <w:w w:val="99"/>
          <w:sz w:val="16"/>
          <w:szCs w:val="16"/>
          <w:lang w:val="de-DE"/>
        </w:rPr>
        <w:t>UIZ</w:t>
      </w:r>
      <w:r w:rsidRPr="005E60F8">
        <w:rPr>
          <w:w w:val="99"/>
          <w:lang w:val="de-DE"/>
        </w:rPr>
        <w:t>-</w:t>
      </w:r>
      <w:r w:rsidRPr="005E60F8">
        <w:rPr>
          <w:w w:val="99"/>
          <w:sz w:val="16"/>
          <w:szCs w:val="16"/>
          <w:lang w:val="de-DE"/>
        </w:rPr>
        <w:t>DEL</w:t>
      </w:r>
      <w:r w:rsidRPr="005E60F8">
        <w:rPr>
          <w:w w:val="99"/>
          <w:lang w:val="de-DE"/>
        </w:rPr>
        <w:t>-S</w:t>
      </w:r>
      <w:r w:rsidRPr="005E60F8">
        <w:rPr>
          <w:w w:val="99"/>
          <w:sz w:val="16"/>
          <w:szCs w:val="16"/>
          <w:lang w:val="de-DE"/>
        </w:rPr>
        <w:t>OLAR</w:t>
      </w:r>
      <w:r w:rsidRPr="005E60F8">
        <w:rPr>
          <w:w w:val="99"/>
          <w:lang w:val="de-DE"/>
        </w:rPr>
        <w:t>,</w:t>
      </w:r>
      <w:r w:rsidRPr="005E60F8">
        <w:rPr>
          <w:lang w:val="de-DE"/>
        </w:rPr>
        <w:t xml:space="preserve">  </w:t>
      </w:r>
      <w:r w:rsidRPr="005E60F8">
        <w:rPr>
          <w:w w:val="99"/>
          <w:sz w:val="16"/>
          <w:szCs w:val="16"/>
          <w:lang w:val="de-DE"/>
        </w:rPr>
        <w:t>AND</w:t>
      </w:r>
      <w:r w:rsidRPr="005E60F8">
        <w:rPr>
          <w:sz w:val="16"/>
          <w:szCs w:val="16"/>
          <w:lang w:val="de-DE"/>
        </w:rPr>
        <w:t xml:space="preserve">  </w:t>
      </w:r>
      <w:r w:rsidRPr="005E60F8">
        <w:rPr>
          <w:w w:val="99"/>
          <w:lang w:val="de-DE"/>
        </w:rPr>
        <w:t>R.</w:t>
      </w:r>
      <w:r w:rsidRPr="005E60F8">
        <w:rPr>
          <w:lang w:val="de-DE"/>
        </w:rPr>
        <w:t xml:space="preserve">  </w:t>
      </w:r>
      <w:r>
        <w:rPr>
          <w:w w:val="99"/>
        </w:rPr>
        <w:t>V</w:t>
      </w:r>
      <w:r>
        <w:rPr>
          <w:w w:val="99"/>
          <w:sz w:val="16"/>
          <w:szCs w:val="16"/>
        </w:rPr>
        <w:t>ER</w:t>
      </w:r>
      <w:r>
        <w:rPr>
          <w:w w:val="99"/>
        </w:rPr>
        <w:t xml:space="preserve">- </w:t>
      </w:r>
      <w:r>
        <w:rPr>
          <w:w w:val="99"/>
          <w:sz w:val="16"/>
          <w:szCs w:val="16"/>
        </w:rPr>
        <w:t>SCHAE</w:t>
      </w:r>
      <w:r>
        <w:rPr>
          <w:sz w:val="16"/>
          <w:szCs w:val="16"/>
        </w:rPr>
        <w:t xml:space="preserve">  </w:t>
      </w:r>
      <w:r>
        <w:rPr>
          <w:w w:val="99"/>
        </w:rPr>
        <w:t>(2014)</w:t>
      </w:r>
      <w:r>
        <w:t xml:space="preserve">  </w:t>
      </w:r>
      <w:r>
        <w:rPr>
          <w:w w:val="99"/>
        </w:rPr>
        <w:t>[5]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robust</w:t>
      </w:r>
      <w:r>
        <w:t xml:space="preserve"> </w:t>
      </w:r>
      <w:r>
        <w:rPr>
          <w:w w:val="99"/>
        </w:rPr>
        <w:t>real-time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gesture detection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recognition</w:t>
      </w:r>
      <w:r>
        <w:t xml:space="preserve"> </w:t>
      </w:r>
      <w:r>
        <w:rPr>
          <w:w w:val="99"/>
        </w:rPr>
        <w:t>system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employed</w:t>
      </w:r>
      <w:r>
        <w:t xml:space="preserve"> </w:t>
      </w:r>
      <w:r>
        <w:rPr>
          <w:w w:val="99"/>
        </w:rPr>
        <w:t>boosted</w:t>
      </w:r>
      <w:r>
        <w:t xml:space="preserve"> </w:t>
      </w:r>
      <w:proofErr w:type="spellStart"/>
      <w:r>
        <w:rPr>
          <w:w w:val="99"/>
        </w:rPr>
        <w:t>classi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fiers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skin</w:t>
      </w:r>
      <w:r>
        <w:t xml:space="preserve"> </w:t>
      </w:r>
      <w:r>
        <w:rPr>
          <w:w w:val="99"/>
        </w:rPr>
        <w:t>segmentation,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tracking.</w:t>
      </w:r>
      <w:r>
        <w:t xml:space="preserve"> </w:t>
      </w:r>
      <w:r>
        <w:rPr>
          <w:w w:val="99"/>
        </w:rPr>
        <w:t>Innovative</w:t>
      </w:r>
      <w:r>
        <w:t xml:space="preserve"> </w:t>
      </w:r>
      <w:r>
        <w:rPr>
          <w:w w:val="99"/>
        </w:rPr>
        <w:t>training techniques,</w:t>
      </w:r>
      <w:r>
        <w:t xml:space="preserve"> </w:t>
      </w:r>
      <w:r>
        <w:rPr>
          <w:w w:val="99"/>
        </w:rPr>
        <w:t>such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active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bootstrap,</w:t>
      </w:r>
      <w:r>
        <w:t xml:space="preserve"> </w:t>
      </w:r>
      <w:r>
        <w:rPr>
          <w:w w:val="99"/>
        </w:rPr>
        <w:t>significantly improved</w:t>
      </w:r>
      <w:r>
        <w:t xml:space="preserve"> </w:t>
      </w:r>
      <w:r>
        <w:rPr>
          <w:w w:val="99"/>
        </w:rPr>
        <w:t>system</w:t>
      </w:r>
      <w:r>
        <w:t xml:space="preserve"> </w:t>
      </w:r>
      <w:r>
        <w:rPr>
          <w:w w:val="99"/>
        </w:rPr>
        <w:t>performance.:</w:t>
      </w:r>
    </w:p>
    <w:p w14:paraId="11C3DFDD" w14:textId="77777777" w:rsidR="00CA11B9" w:rsidRDefault="00000000" w:rsidP="005E60F8">
      <w:pPr>
        <w:spacing w:line="249" w:lineRule="auto"/>
        <w:ind w:right="85" w:firstLine="399"/>
        <w:jc w:val="both"/>
      </w:pPr>
      <w:r>
        <w:rPr>
          <w:w w:val="99"/>
        </w:rPr>
        <w:t>f)</w:t>
      </w:r>
      <w:r>
        <w:t xml:space="preserve">  </w:t>
      </w:r>
      <w:r>
        <w:rPr>
          <w:w w:val="99"/>
        </w:rPr>
        <w:t>H</w:t>
      </w:r>
      <w:r>
        <w:rPr>
          <w:w w:val="99"/>
          <w:sz w:val="16"/>
          <w:szCs w:val="16"/>
        </w:rPr>
        <w:t>ARI</w:t>
      </w:r>
      <w:r>
        <w:rPr>
          <w:sz w:val="16"/>
          <w:szCs w:val="16"/>
        </w:rPr>
        <w:t xml:space="preserve">  </w:t>
      </w:r>
      <w:r>
        <w:rPr>
          <w:w w:val="99"/>
        </w:rPr>
        <w:t>P</w:t>
      </w:r>
      <w:r>
        <w:rPr>
          <w:w w:val="99"/>
          <w:sz w:val="16"/>
          <w:szCs w:val="16"/>
        </w:rPr>
        <w:t>RABHAT</w:t>
      </w:r>
      <w:r>
        <w:rPr>
          <w:sz w:val="16"/>
          <w:szCs w:val="16"/>
        </w:rPr>
        <w:t xml:space="preserve">  </w:t>
      </w:r>
      <w:r>
        <w:rPr>
          <w:w w:val="99"/>
        </w:rPr>
        <w:t>G</w:t>
      </w:r>
      <w:r>
        <w:rPr>
          <w:w w:val="99"/>
          <w:sz w:val="16"/>
          <w:szCs w:val="16"/>
        </w:rPr>
        <w:t>UPTA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H</w:t>
      </w:r>
      <w:r>
        <w:rPr>
          <w:w w:val="99"/>
          <w:sz w:val="16"/>
          <w:szCs w:val="16"/>
        </w:rPr>
        <w:t>ARESH</w:t>
      </w:r>
      <w:r>
        <w:rPr>
          <w:sz w:val="16"/>
          <w:szCs w:val="16"/>
        </w:rPr>
        <w:t xml:space="preserve">  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C</w:t>
      </w:r>
      <w:r>
        <w:rPr>
          <w:w w:val="99"/>
          <w:sz w:val="16"/>
          <w:szCs w:val="16"/>
        </w:rPr>
        <w:t>HUDGAR</w:t>
      </w:r>
      <w:r>
        <w:rPr>
          <w:w w:val="99"/>
        </w:rPr>
        <w:t>,</w:t>
      </w:r>
      <w:r>
        <w:t xml:space="preserve"> </w:t>
      </w:r>
      <w:r>
        <w:rPr>
          <w:w w:val="99"/>
          <w:sz w:val="16"/>
          <w:szCs w:val="16"/>
        </w:rPr>
        <w:t xml:space="preserve">AND </w:t>
      </w:r>
      <w:r>
        <w:rPr>
          <w:w w:val="99"/>
        </w:rPr>
        <w:t>S</w:t>
      </w:r>
      <w:r>
        <w:rPr>
          <w:w w:val="99"/>
          <w:sz w:val="16"/>
          <w:szCs w:val="16"/>
        </w:rPr>
        <w:t>IDDHARTHA</w:t>
      </w:r>
      <w:r>
        <w:rPr>
          <w:sz w:val="16"/>
          <w:szCs w:val="16"/>
        </w:rPr>
        <w:t xml:space="preserve"> </w:t>
      </w:r>
      <w:r>
        <w:rPr>
          <w:w w:val="99"/>
        </w:rPr>
        <w:t>(2016)</w:t>
      </w:r>
      <w:r>
        <w:t xml:space="preserve"> </w:t>
      </w:r>
      <w:r>
        <w:rPr>
          <w:w w:val="99"/>
        </w:rPr>
        <w:t>[6]</w:t>
      </w:r>
      <w:r>
        <w:t xml:space="preserve"> </w:t>
      </w:r>
      <w:r>
        <w:rPr>
          <w:w w:val="99"/>
        </w:rPr>
        <w:t>addressed</w:t>
      </w:r>
      <w:r>
        <w:t xml:space="preserve"> </w:t>
      </w:r>
      <w:r>
        <w:rPr>
          <w:w w:val="99"/>
        </w:rPr>
        <w:t>continuous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gesture recognition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Human-Machine</w:t>
      </w:r>
      <w:r>
        <w:t xml:space="preserve">  </w:t>
      </w:r>
      <w:r>
        <w:rPr>
          <w:w w:val="99"/>
        </w:rPr>
        <w:t>Interaction</w:t>
      </w:r>
      <w:r>
        <w:t xml:space="preserve">  </w:t>
      </w:r>
      <w:r>
        <w:rPr>
          <w:w w:val="99"/>
        </w:rPr>
        <w:t>(HMI)</w:t>
      </w:r>
      <w:r>
        <w:t xml:space="preserve">  </w:t>
      </w:r>
      <w:r>
        <w:rPr>
          <w:w w:val="99"/>
        </w:rPr>
        <w:t>using</w:t>
      </w:r>
      <w:r>
        <w:t xml:space="preserve">  </w:t>
      </w:r>
      <w:r>
        <w:rPr>
          <w:w w:val="99"/>
        </w:rPr>
        <w:t xml:space="preserve">ac- </w:t>
      </w:r>
      <w:proofErr w:type="spellStart"/>
      <w:r>
        <w:rPr>
          <w:w w:val="99"/>
        </w:rPr>
        <w:t>celerometer</w:t>
      </w:r>
      <w:proofErr w:type="spellEnd"/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gyroscope</w:t>
      </w:r>
      <w:r>
        <w:t xml:space="preserve">  </w:t>
      </w:r>
      <w:r>
        <w:rPr>
          <w:w w:val="99"/>
        </w:rPr>
        <w:t>sensors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smart</w:t>
      </w:r>
      <w:r>
        <w:t xml:space="preserve">  </w:t>
      </w:r>
      <w:r>
        <w:rPr>
          <w:w w:val="99"/>
        </w:rPr>
        <w:t>devices.</w:t>
      </w:r>
      <w:r>
        <w:t xml:space="preserve">  </w:t>
      </w:r>
      <w:r>
        <w:rPr>
          <w:w w:val="99"/>
        </w:rPr>
        <w:t>Their approach</w:t>
      </w:r>
      <w:r>
        <w:t xml:space="preserve">  </w:t>
      </w:r>
      <w:r>
        <w:rPr>
          <w:w w:val="99"/>
        </w:rPr>
        <w:t>included</w:t>
      </w:r>
      <w:r>
        <w:t xml:space="preserve">  </w:t>
      </w:r>
      <w:r>
        <w:rPr>
          <w:w w:val="99"/>
        </w:rPr>
        <w:t>gesture</w:t>
      </w:r>
      <w:r>
        <w:t xml:space="preserve">  </w:t>
      </w:r>
      <w:r>
        <w:rPr>
          <w:w w:val="99"/>
        </w:rPr>
        <w:t>coding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spotting</w:t>
      </w:r>
      <w:r>
        <w:t xml:space="preserve">  </w:t>
      </w:r>
      <w:r>
        <w:rPr>
          <w:w w:val="99"/>
        </w:rPr>
        <w:t>algorithms, facilitating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recognition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predefined</w:t>
      </w:r>
      <w:r>
        <w:t xml:space="preserve"> </w:t>
      </w:r>
      <w:r>
        <w:rPr>
          <w:w w:val="99"/>
        </w:rPr>
        <w:t>gestures.:</w:t>
      </w:r>
    </w:p>
    <w:p w14:paraId="226FD597" w14:textId="5FAB6731" w:rsidR="00CA11B9" w:rsidRDefault="00000000" w:rsidP="005E60F8">
      <w:pPr>
        <w:spacing w:line="249" w:lineRule="auto"/>
        <w:ind w:left="-34" w:right="119" w:firstLine="399"/>
        <w:jc w:val="both"/>
      </w:pPr>
      <w:r>
        <w:rPr>
          <w:w w:val="99"/>
        </w:rPr>
        <w:t>g)</w:t>
      </w:r>
      <w:r>
        <w:t xml:space="preserve">  </w:t>
      </w:r>
      <w:r>
        <w:rPr>
          <w:w w:val="99"/>
        </w:rPr>
        <w:t>N</w:t>
      </w:r>
      <w:r>
        <w:rPr>
          <w:w w:val="99"/>
          <w:sz w:val="16"/>
          <w:szCs w:val="16"/>
        </w:rPr>
        <w:t>OOR</w:t>
      </w:r>
      <w:r>
        <w:rPr>
          <w:sz w:val="16"/>
          <w:szCs w:val="16"/>
        </w:rPr>
        <w:t xml:space="preserve"> </w:t>
      </w:r>
      <w:r>
        <w:rPr>
          <w:w w:val="99"/>
        </w:rPr>
        <w:t>T</w:t>
      </w:r>
      <w:r>
        <w:rPr>
          <w:w w:val="99"/>
          <w:sz w:val="16"/>
          <w:szCs w:val="16"/>
        </w:rPr>
        <w:t>UBAIZ</w:t>
      </w:r>
      <w:r>
        <w:rPr>
          <w:sz w:val="16"/>
          <w:szCs w:val="16"/>
        </w:rPr>
        <w:t xml:space="preserve"> </w:t>
      </w:r>
      <w:r>
        <w:rPr>
          <w:w w:val="99"/>
        </w:rPr>
        <w:t>(2015)</w:t>
      </w:r>
      <w:r>
        <w:t xml:space="preserve"> 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[7]</w:t>
      </w:r>
      <w:r>
        <w:t xml:space="preserve"> </w:t>
      </w:r>
      <w:r>
        <w:rPr>
          <w:w w:val="99"/>
        </w:rPr>
        <w:t>introduced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glove-based Arabic</w:t>
      </w:r>
      <w:r>
        <w:t xml:space="preserve">  </w:t>
      </w:r>
      <w:r>
        <w:rPr>
          <w:w w:val="99"/>
        </w:rPr>
        <w:t>sign</w:t>
      </w:r>
      <w:r>
        <w:t xml:space="preserve">  </w:t>
      </w:r>
      <w:r>
        <w:rPr>
          <w:w w:val="99"/>
        </w:rPr>
        <w:t>language</w:t>
      </w:r>
      <w:r>
        <w:t xml:space="preserve">  </w:t>
      </w:r>
      <w:r>
        <w:rPr>
          <w:w w:val="99"/>
        </w:rPr>
        <w:t>recognition</w:t>
      </w:r>
      <w:r>
        <w:t xml:space="preserve">  </w:t>
      </w:r>
      <w:r>
        <w:rPr>
          <w:w w:val="99"/>
        </w:rPr>
        <w:t>system</w:t>
      </w:r>
      <w:r>
        <w:t xml:space="preserve">  </w:t>
      </w:r>
      <w:r>
        <w:rPr>
          <w:w w:val="99"/>
        </w:rPr>
        <w:t>using</w:t>
      </w:r>
      <w:r>
        <w:t xml:space="preserve">  </w:t>
      </w:r>
      <w:r>
        <w:rPr>
          <w:w w:val="99"/>
        </w:rPr>
        <w:t>sensor-based data</w:t>
      </w:r>
      <w:r>
        <w:t xml:space="preserve"> </w:t>
      </w:r>
      <w:r>
        <w:rPr>
          <w:w w:val="99"/>
        </w:rPr>
        <w:t>gloves.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approach</w:t>
      </w:r>
      <w:r>
        <w:t xml:space="preserve"> </w:t>
      </w:r>
      <w:r>
        <w:rPr>
          <w:w w:val="99"/>
        </w:rPr>
        <w:t>achieved</w:t>
      </w:r>
      <w:r>
        <w:t xml:space="preserve"> </w:t>
      </w:r>
      <w:r>
        <w:rPr>
          <w:w w:val="99"/>
        </w:rPr>
        <w:t>high</w:t>
      </w:r>
      <w:r>
        <w:t xml:space="preserve"> </w:t>
      </w:r>
      <w:r>
        <w:rPr>
          <w:w w:val="99"/>
        </w:rPr>
        <w:t>sentence</w:t>
      </w:r>
      <w:r>
        <w:t xml:space="preserve"> </w:t>
      </w:r>
      <w:r>
        <w:rPr>
          <w:w w:val="99"/>
        </w:rPr>
        <w:t>recognition rates</w:t>
      </w:r>
      <w:r>
        <w:t xml:space="preserve"> </w:t>
      </w:r>
      <w:r>
        <w:rPr>
          <w:w w:val="99"/>
        </w:rPr>
        <w:t>while</w:t>
      </w:r>
      <w:r>
        <w:t xml:space="preserve"> </w:t>
      </w:r>
      <w:r>
        <w:rPr>
          <w:w w:val="99"/>
        </w:rPr>
        <w:t>eliminating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limitations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vision-based</w:t>
      </w:r>
      <w:r>
        <w:t xml:space="preserve"> </w:t>
      </w:r>
      <w:r>
        <w:rPr>
          <w:w w:val="99"/>
        </w:rPr>
        <w:t>systems. h)</w:t>
      </w:r>
      <w:r>
        <w:t xml:space="preserve">  </w:t>
      </w:r>
      <w:r>
        <w:rPr>
          <w:w w:val="99"/>
        </w:rPr>
        <w:t>M.K.</w:t>
      </w:r>
      <w:r>
        <w:t xml:space="preserve"> </w:t>
      </w:r>
      <w:r>
        <w:rPr>
          <w:w w:val="99"/>
        </w:rPr>
        <w:t>B</w:t>
      </w:r>
      <w:r>
        <w:rPr>
          <w:w w:val="99"/>
          <w:sz w:val="16"/>
          <w:szCs w:val="16"/>
        </w:rPr>
        <w:t>HUYAN</w:t>
      </w:r>
      <w:r>
        <w:rPr>
          <w:sz w:val="16"/>
          <w:szCs w:val="16"/>
        </w:rPr>
        <w:t xml:space="preserve"> </w:t>
      </w:r>
      <w:r>
        <w:rPr>
          <w:w w:val="99"/>
        </w:rPr>
        <w:t>(2012)</w:t>
      </w:r>
      <w:r>
        <w:t xml:space="preserve"> </w:t>
      </w:r>
      <w:r>
        <w:rPr>
          <w:w w:val="99"/>
        </w:rPr>
        <w:t>[8]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gesture</w:t>
      </w:r>
      <w:r>
        <w:t xml:space="preserve"> </w:t>
      </w:r>
      <w:proofErr w:type="spellStart"/>
      <w:r>
        <w:rPr>
          <w:w w:val="99"/>
        </w:rPr>
        <w:t>recog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nition</w:t>
      </w:r>
      <w:proofErr w:type="spellEnd"/>
      <w:r>
        <w:t xml:space="preserve">  </w:t>
      </w:r>
      <w:r>
        <w:rPr>
          <w:w w:val="99"/>
        </w:rPr>
        <w:t>approach</w:t>
      </w:r>
      <w:r>
        <w:t xml:space="preserve">  </w:t>
      </w:r>
      <w:r>
        <w:rPr>
          <w:w w:val="99"/>
        </w:rPr>
        <w:t>based</w:t>
      </w:r>
      <w:r>
        <w:t xml:space="preserve">  </w:t>
      </w:r>
      <w:r>
        <w:rPr>
          <w:w w:val="99"/>
        </w:rPr>
        <w:t>on</w:t>
      </w:r>
      <w:r>
        <w:t xml:space="preserve">  </w:t>
      </w:r>
      <w:r>
        <w:rPr>
          <w:w w:val="99"/>
        </w:rPr>
        <w:t>finite</w:t>
      </w:r>
      <w:r>
        <w:t xml:space="preserve">  </w:t>
      </w:r>
      <w:r>
        <w:rPr>
          <w:w w:val="99"/>
        </w:rPr>
        <w:t>state</w:t>
      </w:r>
      <w:r>
        <w:t xml:space="preserve">  </w:t>
      </w:r>
      <w:r>
        <w:rPr>
          <w:w w:val="99"/>
        </w:rPr>
        <w:t>machines</w:t>
      </w:r>
      <w:r>
        <w:t xml:space="preserve">  </w:t>
      </w:r>
      <w:r>
        <w:rPr>
          <w:w w:val="99"/>
        </w:rPr>
        <w:t>(FSMs)</w:t>
      </w:r>
      <w:r>
        <w:t xml:space="preserve">  </w:t>
      </w:r>
      <w:r>
        <w:rPr>
          <w:w w:val="99"/>
        </w:rPr>
        <w:t>and video</w:t>
      </w:r>
      <w:r>
        <w:t xml:space="preserve">  </w:t>
      </w:r>
      <w:r>
        <w:rPr>
          <w:w w:val="99"/>
        </w:rPr>
        <w:t>object</w:t>
      </w:r>
      <w:r>
        <w:t xml:space="preserve">  </w:t>
      </w:r>
      <w:r>
        <w:rPr>
          <w:w w:val="99"/>
        </w:rPr>
        <w:t>planes.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method</w:t>
      </w:r>
      <w:r>
        <w:t xml:space="preserve">  </w:t>
      </w:r>
      <w:r>
        <w:rPr>
          <w:w w:val="99"/>
        </w:rPr>
        <w:t>reduced</w:t>
      </w:r>
      <w:r>
        <w:t xml:space="preserve">  </w:t>
      </w:r>
      <w:r>
        <w:rPr>
          <w:w w:val="99"/>
        </w:rPr>
        <w:t>gesture</w:t>
      </w:r>
      <w:r>
        <w:t xml:space="preserve">  </w:t>
      </w:r>
      <w:r>
        <w:rPr>
          <w:w w:val="99"/>
        </w:rPr>
        <w:t>video</w:t>
      </w:r>
      <w:r>
        <w:t xml:space="preserve">  </w:t>
      </w:r>
      <w:r>
        <w:rPr>
          <w:w w:val="99"/>
        </w:rPr>
        <w:t xml:space="preserve">se- </w:t>
      </w:r>
      <w:proofErr w:type="spellStart"/>
      <w:r>
        <w:rPr>
          <w:w w:val="99"/>
        </w:rPr>
        <w:t>quences</w:t>
      </w:r>
      <w:proofErr w:type="spellEnd"/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representative</w:t>
      </w:r>
      <w:r>
        <w:t xml:space="preserve">  </w:t>
      </w:r>
      <w:r>
        <w:rPr>
          <w:w w:val="99"/>
        </w:rPr>
        <w:t>key</w:t>
      </w:r>
      <w:r>
        <w:t xml:space="preserve">  </w:t>
      </w:r>
      <w:r>
        <w:rPr>
          <w:w w:val="99"/>
        </w:rPr>
        <w:t>frames</w:t>
      </w:r>
      <w:r>
        <w:t xml:space="preserve"> </w:t>
      </w:r>
      <w:r w:rsidR="005E60F8">
        <w:t xml:space="preserve">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efficient</w:t>
      </w:r>
      <w:r>
        <w:t xml:space="preserve">  </w:t>
      </w:r>
      <w:proofErr w:type="spellStart"/>
      <w:r>
        <w:rPr>
          <w:w w:val="99"/>
        </w:rPr>
        <w:t>recogni</w:t>
      </w:r>
      <w:proofErr w:type="spellEnd"/>
      <w:r>
        <w:rPr>
          <w:w w:val="99"/>
        </w:rPr>
        <w:t>-</w:t>
      </w:r>
    </w:p>
    <w:p w14:paraId="3761C418" w14:textId="77777777" w:rsidR="00CA11B9" w:rsidRDefault="00000000" w:rsidP="005E60F8">
      <w:pPr>
        <w:ind w:right="4684"/>
        <w:jc w:val="both"/>
      </w:pPr>
      <w:proofErr w:type="spellStart"/>
      <w:r>
        <w:rPr>
          <w:w w:val="99"/>
        </w:rPr>
        <w:t>tion</w:t>
      </w:r>
      <w:proofErr w:type="spellEnd"/>
      <w:r>
        <w:rPr>
          <w:w w:val="99"/>
        </w:rPr>
        <w:t>.:</w:t>
      </w:r>
    </w:p>
    <w:p w14:paraId="3CAC9613" w14:textId="77777777" w:rsidR="00CA11B9" w:rsidRDefault="00000000" w:rsidP="005E60F8">
      <w:pPr>
        <w:spacing w:before="9" w:line="249" w:lineRule="auto"/>
        <w:ind w:right="85"/>
        <w:jc w:val="both"/>
        <w:sectPr w:rsidR="00CA11B9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41" w:space="239"/>
            <w:col w:w="5140"/>
          </w:cols>
        </w:sectPr>
      </w:pPr>
      <w:proofErr w:type="spellStart"/>
      <w:r>
        <w:rPr>
          <w:w w:val="99"/>
        </w:rPr>
        <w:t>i</w:t>
      </w:r>
      <w:proofErr w:type="spellEnd"/>
      <w:r>
        <w:rPr>
          <w:w w:val="99"/>
        </w:rPr>
        <w:t>)</w:t>
      </w:r>
      <w:r>
        <w:t xml:space="preserve">  </w:t>
      </w:r>
      <w:r>
        <w:rPr>
          <w:w w:val="99"/>
        </w:rPr>
        <w:t>J</w:t>
      </w:r>
      <w:r>
        <w:rPr>
          <w:w w:val="99"/>
          <w:sz w:val="16"/>
          <w:szCs w:val="16"/>
        </w:rPr>
        <w:t>OYEETA</w:t>
      </w:r>
      <w:r>
        <w:rPr>
          <w:sz w:val="16"/>
          <w:szCs w:val="16"/>
        </w:rPr>
        <w:t xml:space="preserve">  </w:t>
      </w:r>
      <w:r>
        <w:rPr>
          <w:w w:val="99"/>
        </w:rPr>
        <w:t>S</w:t>
      </w:r>
      <w:r>
        <w:rPr>
          <w:w w:val="99"/>
          <w:sz w:val="16"/>
          <w:szCs w:val="16"/>
        </w:rPr>
        <w:t>INGHA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</w:rPr>
        <w:t>K</w:t>
      </w:r>
      <w:r>
        <w:rPr>
          <w:w w:val="99"/>
          <w:sz w:val="16"/>
          <w:szCs w:val="16"/>
        </w:rPr>
        <w:t>AREN</w:t>
      </w:r>
      <w:r>
        <w:rPr>
          <w:sz w:val="16"/>
          <w:szCs w:val="16"/>
        </w:rPr>
        <w:t xml:space="preserve">  </w:t>
      </w:r>
      <w:r>
        <w:rPr>
          <w:w w:val="99"/>
        </w:rPr>
        <w:t>D</w:t>
      </w:r>
      <w:r>
        <w:rPr>
          <w:w w:val="99"/>
          <w:sz w:val="16"/>
          <w:szCs w:val="16"/>
        </w:rPr>
        <w:t>AS</w:t>
      </w:r>
      <w:r>
        <w:rPr>
          <w:sz w:val="16"/>
          <w:szCs w:val="16"/>
        </w:rPr>
        <w:t xml:space="preserve">  </w:t>
      </w:r>
      <w:r>
        <w:rPr>
          <w:w w:val="99"/>
        </w:rPr>
        <w:t>(2015)</w:t>
      </w:r>
      <w:r>
        <w:t xml:space="preserve">  </w:t>
      </w:r>
      <w:r>
        <w:rPr>
          <w:w w:val="99"/>
        </w:rPr>
        <w:t>[9]</w:t>
      </w:r>
      <w:r>
        <w:t xml:space="preserve"> </w:t>
      </w:r>
      <w:r>
        <w:rPr>
          <w:w w:val="99"/>
        </w:rPr>
        <w:t xml:space="preserve">pre- </w:t>
      </w:r>
      <w:proofErr w:type="spellStart"/>
      <w:r>
        <w:rPr>
          <w:w w:val="99"/>
        </w:rPr>
        <w:t>sented</w:t>
      </w:r>
      <w:proofErr w:type="spellEnd"/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automatic</w:t>
      </w:r>
      <w:r>
        <w:t xml:space="preserve"> </w:t>
      </w:r>
      <w:r>
        <w:rPr>
          <w:w w:val="99"/>
        </w:rPr>
        <w:t>system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recognizing</w:t>
      </w:r>
      <w:r>
        <w:t xml:space="preserve"> </w:t>
      </w:r>
      <w:r>
        <w:rPr>
          <w:w w:val="99"/>
        </w:rPr>
        <w:t>Indian</w:t>
      </w:r>
      <w:r>
        <w:t xml:space="preserve"> </w:t>
      </w:r>
      <w:r>
        <w:rPr>
          <w:w w:val="99"/>
        </w:rPr>
        <w:t>Sign</w:t>
      </w:r>
      <w:r>
        <w:t xml:space="preserve"> </w:t>
      </w:r>
      <w:r>
        <w:rPr>
          <w:w w:val="99"/>
        </w:rPr>
        <w:t>Lan-</w:t>
      </w:r>
    </w:p>
    <w:p w14:paraId="44062A13" w14:textId="77777777" w:rsidR="00CA11B9" w:rsidRDefault="00000000" w:rsidP="005E60F8">
      <w:pPr>
        <w:spacing w:before="71" w:line="249" w:lineRule="auto"/>
        <w:ind w:left="119" w:right="-34"/>
        <w:jc w:val="both"/>
      </w:pPr>
      <w:proofErr w:type="spellStart"/>
      <w:r>
        <w:rPr>
          <w:w w:val="99"/>
        </w:rPr>
        <w:lastRenderedPageBreak/>
        <w:t>guage</w:t>
      </w:r>
      <w:proofErr w:type="spellEnd"/>
      <w:r>
        <w:t xml:space="preserve">  </w:t>
      </w:r>
      <w:r>
        <w:rPr>
          <w:w w:val="99"/>
        </w:rPr>
        <w:t>alphabets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continuous</w:t>
      </w:r>
      <w:r>
        <w:t xml:space="preserve">  </w:t>
      </w:r>
      <w:r>
        <w:rPr>
          <w:w w:val="99"/>
        </w:rPr>
        <w:t>video</w:t>
      </w:r>
      <w:r>
        <w:t xml:space="preserve">  </w:t>
      </w:r>
      <w:r>
        <w:rPr>
          <w:w w:val="99"/>
        </w:rPr>
        <w:t>sequences,</w:t>
      </w:r>
      <w:r>
        <w:t xml:space="preserve">  </w:t>
      </w:r>
      <w:r>
        <w:rPr>
          <w:w w:val="99"/>
        </w:rPr>
        <w:t>achieving</w:t>
      </w:r>
      <w:r>
        <w:t xml:space="preserve">  </w:t>
      </w:r>
      <w:r>
        <w:rPr>
          <w:w w:val="99"/>
        </w:rPr>
        <w:t>a high</w:t>
      </w:r>
      <w:r>
        <w:t xml:space="preserve"> </w:t>
      </w:r>
      <w:r>
        <w:rPr>
          <w:w w:val="99"/>
        </w:rPr>
        <w:t>recognition</w:t>
      </w:r>
      <w:r>
        <w:t xml:space="preserve"> </w:t>
      </w:r>
      <w:r>
        <w:rPr>
          <w:w w:val="99"/>
        </w:rPr>
        <w:t>rate</w:t>
      </w:r>
      <w:r>
        <w:t xml:space="preserve"> </w:t>
      </w:r>
      <w:r>
        <w:rPr>
          <w:w w:val="99"/>
        </w:rPr>
        <w:t>through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combination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preprocessing, feature</w:t>
      </w:r>
      <w:r>
        <w:t xml:space="preserve"> </w:t>
      </w:r>
      <w:r>
        <w:rPr>
          <w:w w:val="99"/>
        </w:rPr>
        <w:t>extraction,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classification</w:t>
      </w:r>
      <w:r>
        <w:t xml:space="preserve"> </w:t>
      </w:r>
      <w:r>
        <w:rPr>
          <w:w w:val="99"/>
        </w:rPr>
        <w:t>techniques.:</w:t>
      </w:r>
    </w:p>
    <w:p w14:paraId="3B88E635" w14:textId="77777777" w:rsidR="00CA11B9" w:rsidRDefault="00000000" w:rsidP="005E60F8">
      <w:pPr>
        <w:spacing w:before="12" w:line="249" w:lineRule="auto"/>
        <w:ind w:left="119" w:right="-34" w:firstLine="398"/>
        <w:jc w:val="both"/>
      </w:pPr>
      <w:r>
        <w:rPr>
          <w:w w:val="99"/>
        </w:rPr>
        <w:t>j)</w:t>
      </w:r>
      <w:r>
        <w:t xml:space="preserve">  </w:t>
      </w:r>
      <w:r>
        <w:rPr>
          <w:w w:val="99"/>
        </w:rPr>
        <w:t>S</w:t>
      </w:r>
      <w:r>
        <w:rPr>
          <w:w w:val="99"/>
          <w:sz w:val="16"/>
          <w:szCs w:val="16"/>
        </w:rPr>
        <w:t>UHARJITO</w:t>
      </w:r>
      <w:r>
        <w:rPr>
          <w:w w:val="99"/>
        </w:rPr>
        <w:t>,</w:t>
      </w:r>
      <w:r>
        <w:t xml:space="preserve">    </w:t>
      </w:r>
      <w:r>
        <w:rPr>
          <w:w w:val="99"/>
        </w:rPr>
        <w:t>G</w:t>
      </w:r>
      <w:r>
        <w:rPr>
          <w:w w:val="99"/>
          <w:sz w:val="16"/>
          <w:szCs w:val="16"/>
        </w:rPr>
        <w:t>UNAWAN</w:t>
      </w:r>
      <w:r>
        <w:rPr>
          <w:w w:val="99"/>
        </w:rPr>
        <w:t>,</w:t>
      </w:r>
      <w:r>
        <w:t xml:space="preserve">  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   </w:t>
      </w:r>
      <w:r>
        <w:rPr>
          <w:w w:val="99"/>
        </w:rPr>
        <w:t>H.</w:t>
      </w:r>
      <w:r>
        <w:t xml:space="preserve">    </w:t>
      </w:r>
      <w:r>
        <w:rPr>
          <w:w w:val="99"/>
        </w:rPr>
        <w:t>T</w:t>
      </w:r>
      <w:r>
        <w:rPr>
          <w:w w:val="99"/>
          <w:sz w:val="16"/>
          <w:szCs w:val="16"/>
        </w:rPr>
        <w:t xml:space="preserve">HIRACITTA </w:t>
      </w:r>
      <w:r>
        <w:rPr>
          <w:w w:val="99"/>
        </w:rPr>
        <w:t>(2018)</w:t>
      </w:r>
      <w:r>
        <w:t xml:space="preserve">  </w:t>
      </w:r>
      <w:r>
        <w:rPr>
          <w:w w:val="99"/>
        </w:rPr>
        <w:t>[10]</w:t>
      </w:r>
      <w:r>
        <w:t xml:space="preserve">  </w:t>
      </w:r>
      <w:r>
        <w:rPr>
          <w:w w:val="99"/>
        </w:rPr>
        <w:t>explored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modified</w:t>
      </w:r>
      <w:r>
        <w:t xml:space="preserve">  </w:t>
      </w:r>
      <w:r>
        <w:rPr>
          <w:w w:val="99"/>
        </w:rPr>
        <w:t>Convolutional Neural</w:t>
      </w:r>
      <w:r>
        <w:t xml:space="preserve"> </w:t>
      </w:r>
      <w:r>
        <w:rPr>
          <w:w w:val="99"/>
        </w:rPr>
        <w:t>Network</w:t>
      </w:r>
      <w:r>
        <w:t xml:space="preserve"> </w:t>
      </w:r>
      <w:r>
        <w:rPr>
          <w:w w:val="99"/>
        </w:rPr>
        <w:t>(CNN)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Sign</w:t>
      </w:r>
      <w:r>
        <w:t xml:space="preserve"> </w:t>
      </w:r>
      <w:r>
        <w:rPr>
          <w:w w:val="99"/>
        </w:rPr>
        <w:t>Language</w:t>
      </w:r>
      <w:r>
        <w:t xml:space="preserve"> </w:t>
      </w:r>
      <w:r>
        <w:rPr>
          <w:w w:val="99"/>
        </w:rPr>
        <w:t>Recognition, incorporating</w:t>
      </w:r>
      <w:r>
        <w:t xml:space="preserve">   </w:t>
      </w:r>
      <w:r>
        <w:rPr>
          <w:w w:val="99"/>
        </w:rPr>
        <w:t>transfer</w:t>
      </w:r>
      <w:r>
        <w:t xml:space="preserve">   </w:t>
      </w:r>
      <w:r>
        <w:rPr>
          <w:w w:val="99"/>
        </w:rPr>
        <w:t>learning</w:t>
      </w:r>
      <w:r>
        <w:t xml:space="preserve">   </w:t>
      </w:r>
      <w:r>
        <w:rPr>
          <w:w w:val="99"/>
        </w:rPr>
        <w:t>from</w:t>
      </w:r>
      <w:r>
        <w:t xml:space="preserve">   </w:t>
      </w:r>
      <w:r>
        <w:rPr>
          <w:w w:val="99"/>
        </w:rPr>
        <w:t>Action</w:t>
      </w:r>
      <w:r>
        <w:t xml:space="preserve">   </w:t>
      </w:r>
      <w:r>
        <w:rPr>
          <w:w w:val="99"/>
        </w:rPr>
        <w:t>Recognition. While</w:t>
      </w:r>
      <w:r>
        <w:t xml:space="preserve">    </w:t>
      </w:r>
      <w:r>
        <w:rPr>
          <w:w w:val="99"/>
        </w:rPr>
        <w:t>achieving</w:t>
      </w:r>
      <w:r>
        <w:t xml:space="preserve">    </w:t>
      </w:r>
      <w:r>
        <w:rPr>
          <w:w w:val="99"/>
        </w:rPr>
        <w:t>high</w:t>
      </w:r>
      <w:r>
        <w:t xml:space="preserve">    </w:t>
      </w:r>
      <w:r>
        <w:rPr>
          <w:w w:val="99"/>
        </w:rPr>
        <w:t>training</w:t>
      </w:r>
      <w:r>
        <w:t xml:space="preserve">    </w:t>
      </w:r>
      <w:r>
        <w:rPr>
          <w:w w:val="99"/>
        </w:rPr>
        <w:t>accuracy,</w:t>
      </w:r>
      <w:r>
        <w:t xml:space="preserve">    </w:t>
      </w:r>
      <w:r>
        <w:rPr>
          <w:w w:val="99"/>
        </w:rPr>
        <w:t>the</w:t>
      </w:r>
      <w:r>
        <w:t xml:space="preserve">    </w:t>
      </w:r>
      <w:r>
        <w:rPr>
          <w:w w:val="99"/>
        </w:rPr>
        <w:t>paper acknowledged</w:t>
      </w:r>
      <w:r>
        <w:t xml:space="preserve">   </w:t>
      </w:r>
      <w:r>
        <w:rPr>
          <w:w w:val="99"/>
        </w:rPr>
        <w:t>challenges</w:t>
      </w:r>
      <w:r>
        <w:t xml:space="preserve">   </w:t>
      </w:r>
      <w:r>
        <w:rPr>
          <w:w w:val="99"/>
        </w:rPr>
        <w:t>in</w:t>
      </w:r>
      <w:r>
        <w:t xml:space="preserve">   </w:t>
      </w:r>
      <w:r>
        <w:rPr>
          <w:w w:val="99"/>
        </w:rPr>
        <w:t>validation</w:t>
      </w:r>
      <w:r>
        <w:t xml:space="preserve">   </w:t>
      </w:r>
      <w:r>
        <w:rPr>
          <w:w w:val="99"/>
        </w:rPr>
        <w:t>accuracy.:</w:t>
      </w:r>
      <w:r>
        <w:t xml:space="preserve">    </w:t>
      </w:r>
      <w:r>
        <w:rPr>
          <w:w w:val="99"/>
        </w:rPr>
        <w:t>These referenced</w:t>
      </w:r>
      <w:r>
        <w:t xml:space="preserve">  </w:t>
      </w:r>
      <w:r>
        <w:rPr>
          <w:w w:val="99"/>
        </w:rPr>
        <w:t>articles</w:t>
      </w:r>
      <w:r>
        <w:t xml:space="preserve">  </w:t>
      </w:r>
      <w:r>
        <w:rPr>
          <w:w w:val="99"/>
        </w:rPr>
        <w:t>collectively</w:t>
      </w:r>
      <w:r>
        <w:t xml:space="preserve">  </w:t>
      </w:r>
      <w:r>
        <w:rPr>
          <w:w w:val="99"/>
        </w:rPr>
        <w:t>contribute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extensive body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knowledge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Sign</w:t>
      </w:r>
      <w:r>
        <w:t xml:space="preserve">  </w:t>
      </w:r>
      <w:r>
        <w:rPr>
          <w:w w:val="99"/>
        </w:rPr>
        <w:t>Language</w:t>
      </w:r>
      <w:r>
        <w:t xml:space="preserve">  </w:t>
      </w:r>
      <w:r>
        <w:rPr>
          <w:w w:val="99"/>
        </w:rPr>
        <w:t>Recognition,</w:t>
      </w:r>
      <w:r>
        <w:t xml:space="preserve">  </w:t>
      </w:r>
      <w:r>
        <w:rPr>
          <w:w w:val="99"/>
        </w:rPr>
        <w:t>forming the</w:t>
      </w:r>
      <w:r>
        <w:t xml:space="preserve"> </w:t>
      </w:r>
      <w:r>
        <w:rPr>
          <w:w w:val="99"/>
        </w:rPr>
        <w:t>foundation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project’s</w:t>
      </w:r>
      <w:r>
        <w:t xml:space="preserve"> </w:t>
      </w:r>
      <w:r>
        <w:rPr>
          <w:w w:val="99"/>
        </w:rPr>
        <w:t>research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development.</w:t>
      </w:r>
    </w:p>
    <w:p w14:paraId="0DF447CA" w14:textId="77777777" w:rsidR="00CA11B9" w:rsidRDefault="00CA11B9" w:rsidP="005E60F8">
      <w:pPr>
        <w:spacing w:before="1" w:line="200" w:lineRule="exact"/>
        <w:jc w:val="both"/>
      </w:pPr>
    </w:p>
    <w:p w14:paraId="6F72BD43" w14:textId="77777777" w:rsidR="00CA11B9" w:rsidRDefault="00000000" w:rsidP="005E60F8">
      <w:pPr>
        <w:ind w:left="1571" w:right="1452"/>
        <w:jc w:val="both"/>
        <w:rPr>
          <w:sz w:val="16"/>
          <w:szCs w:val="16"/>
        </w:rPr>
      </w:pPr>
      <w:r>
        <w:rPr>
          <w:w w:val="99"/>
        </w:rPr>
        <w:t>III.</w:t>
      </w:r>
      <w:r>
        <w:t xml:space="preserve">  </w:t>
      </w:r>
      <w:r>
        <w:rPr>
          <w:w w:val="99"/>
        </w:rPr>
        <w:t>P</w:t>
      </w:r>
      <w:r>
        <w:rPr>
          <w:w w:val="99"/>
          <w:sz w:val="16"/>
          <w:szCs w:val="16"/>
        </w:rPr>
        <w:t>ROPOSED</w:t>
      </w:r>
      <w:r>
        <w:rPr>
          <w:sz w:val="16"/>
          <w:szCs w:val="16"/>
        </w:rPr>
        <w:t xml:space="preserve"> </w:t>
      </w:r>
      <w:r>
        <w:rPr>
          <w:w w:val="99"/>
        </w:rPr>
        <w:t>S</w:t>
      </w:r>
      <w:r>
        <w:rPr>
          <w:w w:val="99"/>
          <w:sz w:val="16"/>
          <w:szCs w:val="16"/>
        </w:rPr>
        <w:t>YSTEM</w:t>
      </w:r>
    </w:p>
    <w:p w14:paraId="1FD3ABFA" w14:textId="77777777" w:rsidR="00CA11B9" w:rsidRPr="005E60F8" w:rsidRDefault="00CA11B9" w:rsidP="005E60F8">
      <w:pPr>
        <w:spacing w:before="8" w:line="100" w:lineRule="exact"/>
        <w:jc w:val="both"/>
        <w:rPr>
          <w:i/>
          <w:iCs/>
          <w:sz w:val="11"/>
          <w:szCs w:val="11"/>
        </w:rPr>
      </w:pPr>
    </w:p>
    <w:p w14:paraId="16795A62" w14:textId="77777777" w:rsidR="00CA11B9" w:rsidRPr="005E60F8" w:rsidRDefault="00000000" w:rsidP="005E60F8">
      <w:pPr>
        <w:ind w:left="119" w:right="226"/>
        <w:jc w:val="both"/>
        <w:rPr>
          <w:i/>
          <w:iCs/>
        </w:rPr>
      </w:pPr>
      <w:r w:rsidRPr="005E60F8">
        <w:rPr>
          <w:i/>
          <w:iCs/>
          <w:w w:val="99"/>
        </w:rPr>
        <w:t>A.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TECHNIQUES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FOR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RECOGNITION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AND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TRAINING</w:t>
      </w:r>
    </w:p>
    <w:p w14:paraId="488D1CCB" w14:textId="77777777" w:rsidR="00CA11B9" w:rsidRDefault="00000000" w:rsidP="005E60F8">
      <w:pPr>
        <w:spacing w:before="99" w:line="249" w:lineRule="auto"/>
        <w:ind w:left="119" w:right="-34" w:firstLine="199"/>
        <w:jc w:val="both"/>
      </w:pPr>
      <w:r w:rsidRPr="005E60F8">
        <w:rPr>
          <w:i/>
          <w:iCs/>
          <w:w w:val="99"/>
        </w:rPr>
        <w:t>1)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MACHINE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LEARNING:</w:t>
      </w:r>
      <w:r>
        <w:t xml:space="preserve">  </w:t>
      </w:r>
      <w:r>
        <w:rPr>
          <w:w w:val="99"/>
        </w:rPr>
        <w:t>Machine</w:t>
      </w:r>
      <w:r>
        <w:t xml:space="preserve">  </w:t>
      </w:r>
      <w:r>
        <w:rPr>
          <w:w w:val="99"/>
        </w:rPr>
        <w:t>learning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art</w:t>
      </w:r>
      <w:r>
        <w:t xml:space="preserve">  </w:t>
      </w:r>
      <w:r>
        <w:rPr>
          <w:w w:val="99"/>
        </w:rPr>
        <w:t>of computer</w:t>
      </w:r>
      <w:r>
        <w:t xml:space="preserve"> </w:t>
      </w:r>
      <w:r>
        <w:rPr>
          <w:w w:val="99"/>
        </w:rPr>
        <w:t>science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comes</w:t>
      </w:r>
      <w:r>
        <w:t xml:space="preserve"> </w:t>
      </w:r>
      <w:r>
        <w:rPr>
          <w:w w:val="99"/>
        </w:rPr>
        <w:t>under</w:t>
      </w:r>
      <w:r>
        <w:t xml:space="preserve"> </w:t>
      </w:r>
      <w:r>
        <w:rPr>
          <w:w w:val="99"/>
        </w:rPr>
        <w:t>Artificial</w:t>
      </w:r>
      <w:r>
        <w:t xml:space="preserve"> </w:t>
      </w:r>
      <w:r>
        <w:rPr>
          <w:w w:val="99"/>
        </w:rPr>
        <w:t>intelligence.</w:t>
      </w:r>
      <w:r>
        <w:t xml:space="preserve"> </w:t>
      </w:r>
      <w:r>
        <w:rPr>
          <w:w w:val="99"/>
        </w:rPr>
        <w:t>As illustrated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figure</w:t>
      </w:r>
      <w:r>
        <w:t xml:space="preserve">  </w:t>
      </w:r>
      <w:r>
        <w:rPr>
          <w:w w:val="99"/>
        </w:rPr>
        <w:t>1,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used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development of</w:t>
      </w:r>
      <w:r>
        <w:t xml:space="preserve">  </w:t>
      </w:r>
      <w:r>
        <w:rPr>
          <w:w w:val="99"/>
        </w:rPr>
        <w:t>analytical</w:t>
      </w:r>
      <w:r>
        <w:t xml:space="preserve">  </w:t>
      </w:r>
      <w:r>
        <w:rPr>
          <w:w w:val="99"/>
        </w:rPr>
        <w:t>models</w:t>
      </w:r>
      <w:r>
        <w:t xml:space="preserve">  </w:t>
      </w:r>
      <w:r>
        <w:rPr>
          <w:w w:val="99"/>
        </w:rPr>
        <w:t>that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different</w:t>
      </w:r>
      <w:r>
        <w:t xml:space="preserve">  </w:t>
      </w:r>
      <w:r>
        <w:rPr>
          <w:w w:val="99"/>
        </w:rPr>
        <w:t>forms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data in</w:t>
      </w:r>
      <w:r>
        <w:t xml:space="preserve">  </w:t>
      </w:r>
      <w:r>
        <w:rPr>
          <w:w w:val="99"/>
        </w:rPr>
        <w:t>creating</w:t>
      </w:r>
      <w:r>
        <w:t xml:space="preserve">  </w:t>
      </w:r>
      <w:r>
        <w:rPr>
          <w:w w:val="99"/>
        </w:rPr>
        <w:t>meaningful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understandable</w:t>
      </w:r>
      <w:r>
        <w:t xml:space="preserve">  </w:t>
      </w:r>
      <w:r>
        <w:rPr>
          <w:w w:val="99"/>
        </w:rPr>
        <w:t>insights.</w:t>
      </w:r>
      <w:r>
        <w:t xml:space="preserve">  </w:t>
      </w:r>
      <w:r>
        <w:rPr>
          <w:w w:val="99"/>
        </w:rPr>
        <w:t>Machine learning</w:t>
      </w:r>
      <w:r>
        <w:t xml:space="preserve">  </w:t>
      </w:r>
      <w:r>
        <w:rPr>
          <w:w w:val="99"/>
        </w:rPr>
        <w:t>models</w:t>
      </w:r>
      <w:r>
        <w:t xml:space="preserve">  </w:t>
      </w:r>
      <w:r>
        <w:rPr>
          <w:w w:val="99"/>
        </w:rPr>
        <w:t>constantly</w:t>
      </w:r>
      <w:r>
        <w:t xml:space="preserve">  </w:t>
      </w:r>
      <w:r>
        <w:rPr>
          <w:w w:val="99"/>
        </w:rPr>
        <w:t>learn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find</w:t>
      </w:r>
      <w:r>
        <w:t xml:space="preserve">  </w:t>
      </w:r>
      <w:r>
        <w:rPr>
          <w:w w:val="99"/>
        </w:rPr>
        <w:t>the optimal</w:t>
      </w:r>
      <w:r>
        <w:t xml:space="preserve"> </w:t>
      </w:r>
      <w:r>
        <w:rPr>
          <w:w w:val="99"/>
        </w:rPr>
        <w:t>point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accuracy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outputs.</w:t>
      </w:r>
    </w:p>
    <w:p w14:paraId="6896849D" w14:textId="77777777" w:rsidR="00CA11B9" w:rsidRDefault="00000000" w:rsidP="005E60F8">
      <w:pPr>
        <w:spacing w:before="8" w:line="249" w:lineRule="auto"/>
        <w:ind w:left="119" w:right="-34" w:firstLine="199"/>
        <w:jc w:val="both"/>
      </w:pPr>
      <w:r>
        <w:rPr>
          <w:w w:val="99"/>
        </w:rPr>
        <w:t>At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core,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involves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on a</w:t>
      </w:r>
      <w:r>
        <w:t xml:space="preserve"> </w:t>
      </w:r>
      <w:r>
        <w:rPr>
          <w:w w:val="99"/>
        </w:rPr>
        <w:t>dataset,</w:t>
      </w:r>
      <w:r>
        <w:t xml:space="preserve"> </w:t>
      </w:r>
      <w:r>
        <w:rPr>
          <w:w w:val="99"/>
        </w:rPr>
        <w:t>allowing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learn</w:t>
      </w:r>
      <w:r>
        <w:t xml:space="preserve"> </w:t>
      </w:r>
      <w:r>
        <w:rPr>
          <w:w w:val="99"/>
        </w:rPr>
        <w:t>patterns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relationships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 data.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make</w:t>
      </w:r>
      <w:r>
        <w:t xml:space="preserve"> </w:t>
      </w:r>
      <w:r>
        <w:rPr>
          <w:w w:val="99"/>
        </w:rPr>
        <w:t>predictions or</w:t>
      </w:r>
      <w:r>
        <w:t xml:space="preserve">  </w:t>
      </w:r>
      <w:r>
        <w:rPr>
          <w:w w:val="99"/>
        </w:rPr>
        <w:t>decisions</w:t>
      </w:r>
      <w:r>
        <w:t xml:space="preserve">  </w:t>
      </w:r>
      <w:r>
        <w:rPr>
          <w:w w:val="99"/>
        </w:rPr>
        <w:t>on</w:t>
      </w:r>
      <w:r>
        <w:t xml:space="preserve">  </w:t>
      </w:r>
      <w:r>
        <w:rPr>
          <w:w w:val="99"/>
        </w:rPr>
        <w:t>new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that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has</w:t>
      </w:r>
      <w:r>
        <w:t xml:space="preserve">  </w:t>
      </w:r>
      <w:r>
        <w:rPr>
          <w:w w:val="99"/>
        </w:rPr>
        <w:t>not</w:t>
      </w:r>
      <w:r>
        <w:t xml:space="preserve">  </w:t>
      </w:r>
      <w:r>
        <w:rPr>
          <w:w w:val="99"/>
        </w:rPr>
        <w:t>seen</w:t>
      </w:r>
      <w:r>
        <w:t xml:space="preserve">  </w:t>
      </w:r>
      <w:r>
        <w:rPr>
          <w:w w:val="99"/>
        </w:rPr>
        <w:t>before.</w:t>
      </w:r>
      <w:r>
        <w:t xml:space="preserve">  </w:t>
      </w:r>
      <w:r>
        <w:rPr>
          <w:w w:val="99"/>
        </w:rPr>
        <w:t>There are</w:t>
      </w:r>
      <w:r>
        <w:t xml:space="preserve">  </w:t>
      </w:r>
      <w:r>
        <w:rPr>
          <w:w w:val="99"/>
        </w:rPr>
        <w:t>several</w:t>
      </w:r>
      <w:r>
        <w:t xml:space="preserve">  </w:t>
      </w:r>
      <w:r>
        <w:rPr>
          <w:w w:val="99"/>
        </w:rPr>
        <w:t>different</w:t>
      </w:r>
      <w:r>
        <w:t xml:space="preserve">  </w:t>
      </w:r>
      <w:r>
        <w:rPr>
          <w:w w:val="99"/>
        </w:rPr>
        <w:t>types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machine</w:t>
      </w:r>
      <w:r>
        <w:t xml:space="preserve">  </w:t>
      </w:r>
      <w:r>
        <w:rPr>
          <w:w w:val="99"/>
        </w:rPr>
        <w:t>learning,</w:t>
      </w:r>
      <w:r>
        <w:t xml:space="preserve">  </w:t>
      </w:r>
      <w:r>
        <w:rPr>
          <w:w w:val="99"/>
        </w:rPr>
        <w:t>including supervised</w:t>
      </w:r>
      <w:r>
        <w:t xml:space="preserve"> </w:t>
      </w:r>
      <w:r>
        <w:rPr>
          <w:w w:val="99"/>
        </w:rPr>
        <w:t>learning,</w:t>
      </w:r>
      <w:r>
        <w:t xml:space="preserve"> </w:t>
      </w:r>
      <w:r>
        <w:rPr>
          <w:w w:val="99"/>
        </w:rPr>
        <w:t>unsupervised</w:t>
      </w:r>
      <w:r>
        <w:t xml:space="preserve"> </w:t>
      </w:r>
      <w:r>
        <w:rPr>
          <w:w w:val="99"/>
        </w:rPr>
        <w:t>learning,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reinforcement learning.</w:t>
      </w:r>
    </w:p>
    <w:p w14:paraId="716A7850" w14:textId="77777777" w:rsidR="00CA11B9" w:rsidRDefault="00CA11B9" w:rsidP="005E60F8">
      <w:pPr>
        <w:spacing w:before="7" w:line="280" w:lineRule="exact"/>
        <w:jc w:val="both"/>
        <w:rPr>
          <w:sz w:val="28"/>
          <w:szCs w:val="28"/>
        </w:rPr>
      </w:pPr>
    </w:p>
    <w:p w14:paraId="1C9689E1" w14:textId="77777777" w:rsidR="00CA11B9" w:rsidRDefault="005E60F8" w:rsidP="005E60F8">
      <w:pPr>
        <w:ind w:left="747"/>
        <w:jc w:val="both"/>
      </w:pPr>
      <w:r>
        <w:pict w14:anchorId="3A3FB4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3pt;height:76.15pt">
            <v:imagedata r:id="rId7" o:title=""/>
          </v:shape>
        </w:pict>
      </w:r>
    </w:p>
    <w:p w14:paraId="5634371B" w14:textId="77777777" w:rsidR="00CA11B9" w:rsidRDefault="00CA11B9" w:rsidP="005E60F8">
      <w:pPr>
        <w:spacing w:before="9" w:line="200" w:lineRule="exact"/>
        <w:jc w:val="both"/>
      </w:pPr>
    </w:p>
    <w:p w14:paraId="2C32F3C2" w14:textId="77777777" w:rsidR="00CA11B9" w:rsidRDefault="00000000" w:rsidP="005E60F8">
      <w:pPr>
        <w:ind w:left="1714" w:right="159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1.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Machine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Learning.</w:t>
      </w:r>
    </w:p>
    <w:p w14:paraId="39BE1100" w14:textId="77777777" w:rsidR="00CA11B9" w:rsidRDefault="00CA11B9" w:rsidP="005E60F8">
      <w:pPr>
        <w:spacing w:before="17" w:line="220" w:lineRule="exact"/>
        <w:jc w:val="both"/>
        <w:rPr>
          <w:sz w:val="22"/>
          <w:szCs w:val="22"/>
        </w:rPr>
      </w:pPr>
    </w:p>
    <w:p w14:paraId="4B9EF754" w14:textId="77777777" w:rsidR="00CA11B9" w:rsidRDefault="00000000" w:rsidP="005E60F8">
      <w:pPr>
        <w:spacing w:line="249" w:lineRule="auto"/>
        <w:ind w:left="119" w:right="-34" w:firstLine="199"/>
        <w:jc w:val="both"/>
      </w:pPr>
      <w:r w:rsidRPr="005E60F8">
        <w:rPr>
          <w:i/>
          <w:iCs/>
          <w:w w:val="99"/>
        </w:rPr>
        <w:t>2)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CONVOLUTION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NEURAL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NETWORK:</w:t>
      </w:r>
      <w:r>
        <w:t xml:space="preserve">   </w:t>
      </w:r>
      <w:r>
        <w:rPr>
          <w:w w:val="99"/>
        </w:rPr>
        <w:t>The</w:t>
      </w:r>
      <w:r>
        <w:t xml:space="preserve">  </w:t>
      </w:r>
      <w:proofErr w:type="spellStart"/>
      <w:r>
        <w:rPr>
          <w:w w:val="99"/>
        </w:rPr>
        <w:t>convolu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tional</w:t>
      </w:r>
      <w:proofErr w:type="spellEnd"/>
      <w:r>
        <w:t xml:space="preserve"> </w:t>
      </w:r>
      <w:r>
        <w:rPr>
          <w:w w:val="99"/>
        </w:rPr>
        <w:t>neural</w:t>
      </w:r>
      <w:r>
        <w:t xml:space="preserve"> </w:t>
      </w:r>
      <w:r>
        <w:rPr>
          <w:w w:val="99"/>
        </w:rPr>
        <w:t>network</w:t>
      </w:r>
      <w:r>
        <w:t xml:space="preserve"> </w:t>
      </w:r>
      <w:r>
        <w:rPr>
          <w:w w:val="99"/>
        </w:rPr>
        <w:t>(CNN)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basic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uses 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images,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training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datasets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then</w:t>
      </w:r>
      <w:r>
        <w:t xml:space="preserve">  </w:t>
      </w:r>
      <w:r>
        <w:rPr>
          <w:w w:val="99"/>
        </w:rPr>
        <w:t>assigns weights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every</w:t>
      </w:r>
      <w:r>
        <w:t xml:space="preserve">  </w:t>
      </w:r>
      <w:r>
        <w:rPr>
          <w:w w:val="99"/>
        </w:rPr>
        <w:t>parameter</w:t>
      </w:r>
      <w:r>
        <w:t xml:space="preserve">  </w:t>
      </w:r>
      <w:r>
        <w:rPr>
          <w:w w:val="99"/>
        </w:rPr>
        <w:t>based</w:t>
      </w:r>
      <w:r>
        <w:t xml:space="preserve">  </w:t>
      </w:r>
      <w:r>
        <w:rPr>
          <w:w w:val="99"/>
        </w:rPr>
        <w:t>on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situation considered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thus,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upon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assigned</w:t>
      </w:r>
      <w:r>
        <w:t xml:space="preserve"> </w:t>
      </w:r>
      <w:r>
        <w:rPr>
          <w:w w:val="99"/>
        </w:rPr>
        <w:t>scores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 xml:space="preserve">differ- </w:t>
      </w:r>
      <w:proofErr w:type="spellStart"/>
      <w:r>
        <w:rPr>
          <w:w w:val="99"/>
        </w:rPr>
        <w:t>entiates</w:t>
      </w:r>
      <w:proofErr w:type="spellEnd"/>
      <w:r>
        <w:t xml:space="preserve">  </w:t>
      </w:r>
      <w:r>
        <w:rPr>
          <w:w w:val="99"/>
        </w:rPr>
        <w:t>one</w:t>
      </w:r>
      <w:r>
        <w:t xml:space="preserve">  </w:t>
      </w:r>
      <w:r>
        <w:rPr>
          <w:w w:val="99"/>
        </w:rPr>
        <w:t>image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other.</w:t>
      </w:r>
      <w:r>
        <w:t xml:space="preserve">  </w:t>
      </w:r>
      <w:r>
        <w:rPr>
          <w:w w:val="99"/>
        </w:rPr>
        <w:t>These</w:t>
      </w:r>
      <w:r>
        <w:t xml:space="preserve">  </w:t>
      </w:r>
      <w:r>
        <w:rPr>
          <w:w w:val="99"/>
        </w:rPr>
        <w:t>weights</w:t>
      </w:r>
      <w:r>
        <w:t xml:space="preserve">  </w:t>
      </w:r>
      <w:r>
        <w:rPr>
          <w:w w:val="99"/>
        </w:rPr>
        <w:t>denote</w:t>
      </w:r>
      <w:r>
        <w:t xml:space="preserve">  </w:t>
      </w:r>
      <w:r>
        <w:rPr>
          <w:w w:val="99"/>
        </w:rPr>
        <w:t>the importance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object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image.</w:t>
      </w:r>
    </w:p>
    <w:p w14:paraId="2C83328D" w14:textId="77777777" w:rsidR="00CA11B9" w:rsidRDefault="00000000" w:rsidP="005E60F8">
      <w:pPr>
        <w:spacing w:before="8" w:line="249" w:lineRule="auto"/>
        <w:ind w:left="119" w:right="-34" w:firstLine="199"/>
        <w:jc w:val="both"/>
      </w:pPr>
      <w:r>
        <w:rPr>
          <w:w w:val="99"/>
        </w:rPr>
        <w:t>This</w:t>
      </w:r>
      <w:r>
        <w:t xml:space="preserve">  </w:t>
      </w:r>
      <w:r>
        <w:rPr>
          <w:w w:val="99"/>
        </w:rPr>
        <w:t>Image</w:t>
      </w:r>
      <w:r>
        <w:t xml:space="preserve">  </w:t>
      </w:r>
      <w:r>
        <w:rPr>
          <w:w w:val="99"/>
        </w:rPr>
        <w:t>recognition</w:t>
      </w:r>
      <w:r>
        <w:t xml:space="preserve">  </w:t>
      </w:r>
      <w:r>
        <w:rPr>
          <w:w w:val="99"/>
        </w:rPr>
        <w:t>feature</w:t>
      </w:r>
      <w:r>
        <w:t xml:space="preserve">  </w:t>
      </w:r>
      <w:r>
        <w:rPr>
          <w:w w:val="99"/>
        </w:rPr>
        <w:t>performed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CNN can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broken</w:t>
      </w:r>
      <w:r>
        <w:t xml:space="preserve">  </w:t>
      </w:r>
      <w:r>
        <w:rPr>
          <w:w w:val="99"/>
        </w:rPr>
        <w:t>down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fewer</w:t>
      </w:r>
      <w:r>
        <w:t xml:space="preserve">  </w:t>
      </w:r>
      <w:r>
        <w:rPr>
          <w:w w:val="99"/>
        </w:rPr>
        <w:t>steps.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begin</w:t>
      </w:r>
      <w:r>
        <w:t xml:space="preserve">  </w:t>
      </w:r>
      <w:r>
        <w:rPr>
          <w:w w:val="99"/>
        </w:rPr>
        <w:t>with,</w:t>
      </w:r>
      <w:r>
        <w:t xml:space="preserve">  </w:t>
      </w:r>
      <w:r>
        <w:rPr>
          <w:w w:val="99"/>
        </w:rPr>
        <w:t>the Convolutional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captures</w:t>
      </w:r>
      <w:r>
        <w:t xml:space="preserve">  </w:t>
      </w:r>
      <w:r>
        <w:rPr>
          <w:w w:val="99"/>
        </w:rPr>
        <w:t>all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low-level</w:t>
      </w:r>
      <w:r>
        <w:t xml:space="preserve">  </w:t>
      </w:r>
      <w:r>
        <w:rPr>
          <w:w w:val="99"/>
        </w:rPr>
        <w:t>features</w:t>
      </w:r>
      <w:r>
        <w:t xml:space="preserve">  </w:t>
      </w:r>
      <w:r>
        <w:rPr>
          <w:w w:val="99"/>
        </w:rPr>
        <w:t>such as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edge</w:t>
      </w:r>
      <w:r>
        <w:t xml:space="preserve">  </w:t>
      </w:r>
      <w:r>
        <w:rPr>
          <w:w w:val="99"/>
        </w:rPr>
        <w:t>detection,</w:t>
      </w:r>
      <w:r>
        <w:t xml:space="preserve">  </w:t>
      </w:r>
      <w:r>
        <w:rPr>
          <w:w w:val="99"/>
        </w:rPr>
        <w:t>sharpness,</w:t>
      </w:r>
      <w:r>
        <w:t xml:space="preserve">  </w:t>
      </w:r>
      <w:r>
        <w:rPr>
          <w:w w:val="99"/>
        </w:rPr>
        <w:t>brightness,</w:t>
      </w:r>
      <w:r>
        <w:t xml:space="preserve">  </w:t>
      </w:r>
      <w:r>
        <w:rPr>
          <w:w w:val="99"/>
        </w:rPr>
        <w:t>color</w:t>
      </w:r>
      <w:r>
        <w:t xml:space="preserve">  </w:t>
      </w:r>
      <w:r>
        <w:rPr>
          <w:w w:val="99"/>
        </w:rPr>
        <w:t>exhibited 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observable</w:t>
      </w:r>
      <w:r>
        <w:t xml:space="preserve"> </w:t>
      </w:r>
      <w:r>
        <w:rPr>
          <w:w w:val="99"/>
        </w:rPr>
        <w:t>features.</w:t>
      </w:r>
      <w:r>
        <w:t xml:space="preserve"> </w:t>
      </w:r>
      <w:r>
        <w:rPr>
          <w:w w:val="99"/>
        </w:rPr>
        <w:t>Then,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there are</w:t>
      </w:r>
      <w:r>
        <w:t xml:space="preserve"> </w:t>
      </w:r>
      <w:r>
        <w:rPr>
          <w:w w:val="99"/>
        </w:rPr>
        <w:t>further</w:t>
      </w:r>
      <w:r>
        <w:t xml:space="preserve"> </w:t>
      </w:r>
      <w:r>
        <w:rPr>
          <w:w w:val="99"/>
        </w:rPr>
        <w:t>more</w:t>
      </w:r>
      <w:r>
        <w:t xml:space="preserve"> </w:t>
      </w:r>
      <w:r>
        <w:rPr>
          <w:w w:val="99"/>
        </w:rPr>
        <w:t>layers</w:t>
      </w:r>
      <w:r>
        <w:t xml:space="preserve"> </w:t>
      </w:r>
      <w:r>
        <w:rPr>
          <w:w w:val="99"/>
        </w:rPr>
        <w:t>added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top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this,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architecture can</w:t>
      </w:r>
      <w:r>
        <w:t xml:space="preserve"> </w:t>
      </w:r>
      <w:r>
        <w:rPr>
          <w:w w:val="99"/>
        </w:rPr>
        <w:t>read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high-level</w:t>
      </w:r>
      <w:r>
        <w:t xml:space="preserve"> </w:t>
      </w:r>
      <w:r>
        <w:rPr>
          <w:w w:val="99"/>
        </w:rPr>
        <w:t>features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well,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helps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 understand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aspect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picture</w:t>
      </w:r>
      <w:r>
        <w:t xml:space="preserve"> </w:t>
      </w:r>
      <w:r>
        <w:rPr>
          <w:w w:val="99"/>
        </w:rPr>
        <w:t>considered</w:t>
      </w:r>
      <w:r>
        <w:t xml:space="preserve"> </w:t>
      </w:r>
      <w:r>
        <w:rPr>
          <w:w w:val="99"/>
        </w:rPr>
        <w:t>along</w:t>
      </w:r>
      <w:r>
        <w:t xml:space="preserve"> </w:t>
      </w:r>
      <w:r>
        <w:rPr>
          <w:w w:val="99"/>
        </w:rPr>
        <w:t>with its</w:t>
      </w:r>
      <w:r>
        <w:t xml:space="preserve">  </w:t>
      </w:r>
      <w:r>
        <w:rPr>
          <w:w w:val="99"/>
        </w:rPr>
        <w:t>parameters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consideration</w:t>
      </w:r>
      <w:r>
        <w:t xml:space="preserve">  </w:t>
      </w:r>
      <w:r>
        <w:rPr>
          <w:w w:val="99"/>
        </w:rPr>
        <w:t>add</w:t>
      </w:r>
      <w:r>
        <w:t xml:space="preserve">  </w:t>
      </w:r>
      <w:r>
        <w:rPr>
          <w:w w:val="99"/>
        </w:rPr>
        <w:t>formula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CNN.</w:t>
      </w:r>
      <w:r>
        <w:t xml:space="preserve">  </w:t>
      </w:r>
      <w:r>
        <w:rPr>
          <w:w w:val="99"/>
        </w:rPr>
        <w:t>There</w:t>
      </w:r>
    </w:p>
    <w:p w14:paraId="40370751" w14:textId="77777777" w:rsidR="00CA11B9" w:rsidRDefault="00000000" w:rsidP="005E60F8">
      <w:pPr>
        <w:spacing w:before="91"/>
        <w:ind w:left="628"/>
        <w:jc w:val="both"/>
      </w:pPr>
      <w:r>
        <w:br w:type="column"/>
      </w:r>
      <w:r w:rsidR="005E60F8">
        <w:pict w14:anchorId="3901259B">
          <v:shape id="_x0000_i1026" type="#_x0000_t75" style="width:188.3pt;height:78pt">
            <v:imagedata r:id="rId8" o:title=""/>
          </v:shape>
        </w:pict>
      </w:r>
    </w:p>
    <w:p w14:paraId="1A207BD4" w14:textId="77777777" w:rsidR="00CA11B9" w:rsidRDefault="00CA11B9" w:rsidP="005E60F8">
      <w:pPr>
        <w:spacing w:before="9" w:line="200" w:lineRule="exact"/>
        <w:jc w:val="both"/>
      </w:pPr>
    </w:p>
    <w:p w14:paraId="6B3B3FD7" w14:textId="77777777" w:rsidR="00CA11B9" w:rsidRDefault="00000000" w:rsidP="005E60F8">
      <w:pPr>
        <w:ind w:left="1601" w:right="1721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2.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Convolution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Layer</w:t>
      </w:r>
    </w:p>
    <w:p w14:paraId="5B0D146A" w14:textId="77777777" w:rsidR="00CA11B9" w:rsidRDefault="00CA11B9" w:rsidP="005E60F8">
      <w:pPr>
        <w:spacing w:before="7" w:line="100" w:lineRule="exact"/>
        <w:jc w:val="both"/>
        <w:rPr>
          <w:sz w:val="10"/>
          <w:szCs w:val="10"/>
        </w:rPr>
      </w:pPr>
    </w:p>
    <w:p w14:paraId="1FD50359" w14:textId="77777777" w:rsidR="00CA11B9" w:rsidRDefault="00CA11B9" w:rsidP="005E60F8">
      <w:pPr>
        <w:spacing w:line="200" w:lineRule="exact"/>
        <w:jc w:val="both"/>
      </w:pPr>
    </w:p>
    <w:p w14:paraId="49EE22D5" w14:textId="77777777" w:rsidR="00CA11B9" w:rsidRDefault="005E60F8" w:rsidP="005E60F8">
      <w:pPr>
        <w:ind w:left="628"/>
        <w:jc w:val="both"/>
      </w:pPr>
      <w:r>
        <w:pict w14:anchorId="7C0C9015">
          <v:shape id="_x0000_i1027" type="#_x0000_t75" style="width:188.3pt;height:114.9pt">
            <v:imagedata r:id="rId9" o:title=""/>
          </v:shape>
        </w:pict>
      </w:r>
    </w:p>
    <w:p w14:paraId="4FBB1361" w14:textId="77777777" w:rsidR="00CA11B9" w:rsidRDefault="00CA11B9" w:rsidP="005E60F8">
      <w:pPr>
        <w:spacing w:before="9" w:line="200" w:lineRule="exact"/>
        <w:jc w:val="both"/>
      </w:pPr>
    </w:p>
    <w:p w14:paraId="56E34D73" w14:textId="77777777" w:rsidR="00CA11B9" w:rsidRDefault="00000000" w:rsidP="005E60F8">
      <w:pPr>
        <w:ind w:left="1747" w:right="1866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3.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Pooling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Layer</w:t>
      </w:r>
    </w:p>
    <w:p w14:paraId="691F0D1E" w14:textId="77777777" w:rsidR="00CA11B9" w:rsidRDefault="00CA11B9" w:rsidP="005E60F8">
      <w:pPr>
        <w:spacing w:line="200" w:lineRule="exact"/>
        <w:jc w:val="both"/>
      </w:pPr>
    </w:p>
    <w:p w14:paraId="674717A8" w14:textId="77777777" w:rsidR="00CA11B9" w:rsidRDefault="00CA11B9" w:rsidP="005E60F8">
      <w:pPr>
        <w:spacing w:before="15" w:line="240" w:lineRule="exact"/>
        <w:jc w:val="both"/>
        <w:rPr>
          <w:sz w:val="24"/>
          <w:szCs w:val="24"/>
        </w:rPr>
      </w:pPr>
    </w:p>
    <w:p w14:paraId="2D63671E" w14:textId="77777777" w:rsidR="00CA11B9" w:rsidRDefault="00000000" w:rsidP="005E60F8">
      <w:pPr>
        <w:ind w:left="-37" w:right="82"/>
        <w:jc w:val="both"/>
      </w:pPr>
      <w:r>
        <w:rPr>
          <w:w w:val="99"/>
        </w:rPr>
        <w:t>are</w:t>
      </w:r>
      <w:r>
        <w:t xml:space="preserve"> </w:t>
      </w:r>
      <w:r>
        <w:rPr>
          <w:w w:val="99"/>
        </w:rPr>
        <w:t>multiple</w:t>
      </w:r>
      <w:r>
        <w:t xml:space="preserve"> </w:t>
      </w:r>
      <w:r>
        <w:rPr>
          <w:w w:val="99"/>
        </w:rPr>
        <w:t>layers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CNN:</w:t>
      </w:r>
      <w:r>
        <w:t xml:space="preserve"> </w:t>
      </w:r>
      <w:r>
        <w:rPr>
          <w:w w:val="99"/>
        </w:rPr>
        <w:t>Convolutional</w:t>
      </w:r>
      <w:r>
        <w:t xml:space="preserve"> </w:t>
      </w:r>
      <w:r>
        <w:rPr>
          <w:w w:val="99"/>
        </w:rPr>
        <w:t>layer,</w:t>
      </w:r>
      <w:r>
        <w:t xml:space="preserve"> </w:t>
      </w:r>
      <w:r>
        <w:rPr>
          <w:w w:val="99"/>
        </w:rPr>
        <w:t>Pooling</w:t>
      </w:r>
    </w:p>
    <w:p w14:paraId="5977B0A1" w14:textId="77777777" w:rsidR="00CA11B9" w:rsidRDefault="00000000" w:rsidP="005E60F8">
      <w:pPr>
        <w:spacing w:before="9"/>
        <w:jc w:val="both"/>
      </w:pPr>
      <w:r>
        <w:rPr>
          <w:w w:val="99"/>
        </w:rPr>
        <w:t>Layer,</w:t>
      </w:r>
      <w:r>
        <w:t xml:space="preserve"> </w:t>
      </w:r>
      <w:r>
        <w:rPr>
          <w:w w:val="99"/>
        </w:rPr>
        <w:t>Fully</w:t>
      </w:r>
      <w:r>
        <w:t xml:space="preserve"> </w:t>
      </w:r>
      <w:r>
        <w:rPr>
          <w:w w:val="99"/>
        </w:rPr>
        <w:t>Connected</w:t>
      </w:r>
      <w:r>
        <w:t xml:space="preserve"> </w:t>
      </w:r>
      <w:r>
        <w:rPr>
          <w:w w:val="99"/>
        </w:rPr>
        <w:t>layer.</w:t>
      </w:r>
    </w:p>
    <w:p w14:paraId="5FBFFC4F" w14:textId="77777777" w:rsidR="00CA11B9" w:rsidRPr="005E60F8" w:rsidRDefault="00000000" w:rsidP="005E60F8">
      <w:pPr>
        <w:spacing w:before="21"/>
        <w:ind w:left="199"/>
        <w:jc w:val="both"/>
        <w:rPr>
          <w:b/>
          <w:bCs/>
        </w:rPr>
      </w:pPr>
      <w:r w:rsidRPr="005E60F8">
        <w:rPr>
          <w:b/>
          <w:bCs/>
          <w:w w:val="99"/>
        </w:rPr>
        <w:t>CONVOLUTIONAL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LAYER:</w:t>
      </w:r>
    </w:p>
    <w:p w14:paraId="633F4B26" w14:textId="77777777" w:rsidR="00CA11B9" w:rsidRDefault="00000000" w:rsidP="005E60F8">
      <w:pPr>
        <w:spacing w:before="21" w:line="249" w:lineRule="auto"/>
        <w:ind w:right="85" w:firstLine="199"/>
        <w:jc w:val="both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convolutional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illustrated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Figure</w:t>
      </w:r>
      <w:r>
        <w:t xml:space="preserve"> </w:t>
      </w:r>
      <w:r>
        <w:rPr>
          <w:w w:val="99"/>
        </w:rPr>
        <w:t>2,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part of</w:t>
      </w:r>
      <w:r>
        <w:t xml:space="preserve">  </w:t>
      </w:r>
      <w:r>
        <w:rPr>
          <w:w w:val="99"/>
        </w:rPr>
        <w:t>CNN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which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majority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task</w:t>
      </w:r>
      <w:r>
        <w:t xml:space="preserve">  </w:t>
      </w:r>
      <w:r>
        <w:rPr>
          <w:w w:val="99"/>
        </w:rPr>
        <w:t>lies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recording and</w:t>
      </w:r>
      <w:r>
        <w:t xml:space="preserve">  </w:t>
      </w:r>
      <w:r>
        <w:rPr>
          <w:w w:val="99"/>
        </w:rPr>
        <w:t>analyzing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characteristics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given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dataset.</w:t>
      </w:r>
      <w:r>
        <w:t xml:space="preserve">  </w:t>
      </w:r>
      <w:r>
        <w:rPr>
          <w:w w:val="99"/>
        </w:rPr>
        <w:t>It will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dataset,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will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high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among</w:t>
      </w:r>
      <w:r>
        <w:t xml:space="preserve"> </w:t>
      </w:r>
      <w:r>
        <w:rPr>
          <w:w w:val="99"/>
        </w:rPr>
        <w:t>the two</w:t>
      </w:r>
      <w:r>
        <w:t xml:space="preserve"> </w:t>
      </w:r>
      <w:r>
        <w:rPr>
          <w:w w:val="99"/>
        </w:rPr>
        <w:t>matrices</w:t>
      </w:r>
      <w:r>
        <w:t xml:space="preserve"> </w:t>
      </w:r>
      <w:r>
        <w:rPr>
          <w:w w:val="99"/>
        </w:rPr>
        <w:t>considered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having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high</w:t>
      </w:r>
      <w:r>
        <w:t xml:space="preserve"> </w:t>
      </w:r>
      <w:r>
        <w:rPr>
          <w:w w:val="99"/>
        </w:rPr>
        <w:t>value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 same</w:t>
      </w:r>
      <w:r>
        <w:t xml:space="preserve"> </w:t>
      </w:r>
      <w:r>
        <w:rPr>
          <w:w w:val="99"/>
        </w:rPr>
        <w:t>place.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calculation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because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functions</w:t>
      </w:r>
      <w:r>
        <w:t xml:space="preserve"> </w:t>
      </w:r>
      <w:r>
        <w:rPr>
          <w:w w:val="99"/>
        </w:rPr>
        <w:t>by considering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dot</w:t>
      </w:r>
      <w:r>
        <w:t xml:space="preserve">  </w:t>
      </w:r>
      <w:r>
        <w:rPr>
          <w:w w:val="99"/>
        </w:rPr>
        <w:t>product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filter</w:t>
      </w:r>
      <w:r>
        <w:t xml:space="preserve"> 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random</w:t>
      </w:r>
      <w:r>
        <w:t xml:space="preserve">  </w:t>
      </w:r>
      <w:r>
        <w:rPr>
          <w:w w:val="99"/>
        </w:rPr>
        <w:t>size 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image.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result,</w:t>
      </w:r>
      <w:r>
        <w:t xml:space="preserve">  </w:t>
      </w:r>
      <w:r>
        <w:rPr>
          <w:w w:val="99"/>
        </w:rPr>
        <w:t>dot</w:t>
      </w:r>
      <w:r>
        <w:t xml:space="preserve">  </w:t>
      </w:r>
      <w:r>
        <w:rPr>
          <w:w w:val="99"/>
        </w:rPr>
        <w:t>product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output can</w:t>
      </w:r>
      <w:r>
        <w:t xml:space="preserve">  </w:t>
      </w:r>
      <w:r>
        <w:rPr>
          <w:w w:val="99"/>
        </w:rPr>
        <w:t>inform</w:t>
      </w:r>
      <w:r>
        <w:t xml:space="preserve">  </w:t>
      </w:r>
      <w:r>
        <w:rPr>
          <w:w w:val="99"/>
        </w:rPr>
        <w:t>us</w:t>
      </w:r>
      <w:r>
        <w:t xml:space="preserve">  </w:t>
      </w:r>
      <w:r>
        <w:rPr>
          <w:w w:val="99"/>
        </w:rPr>
        <w:t>if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pixel</w:t>
      </w:r>
      <w:r>
        <w:t xml:space="preserve">  </w:t>
      </w:r>
      <w:r>
        <w:rPr>
          <w:w w:val="99"/>
        </w:rPr>
        <w:t>pattern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underlying</w:t>
      </w:r>
      <w:r>
        <w:t xml:space="preserve">  </w:t>
      </w:r>
      <w:r>
        <w:rPr>
          <w:w w:val="99"/>
        </w:rPr>
        <w:t>image corresponds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pixel</w:t>
      </w:r>
      <w:r>
        <w:t xml:space="preserve"> </w:t>
      </w:r>
      <w:r>
        <w:rPr>
          <w:w w:val="99"/>
        </w:rPr>
        <w:t>pattern</w:t>
      </w:r>
      <w:r>
        <w:t xml:space="preserve"> </w:t>
      </w:r>
      <w:r>
        <w:rPr>
          <w:w w:val="99"/>
        </w:rPr>
        <w:t>described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filter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just a</w:t>
      </w:r>
      <w:r>
        <w:t xml:space="preserve"> </w:t>
      </w:r>
      <w:r>
        <w:rPr>
          <w:w w:val="99"/>
        </w:rPr>
        <w:t>dot</w:t>
      </w:r>
      <w:r>
        <w:t xml:space="preserve"> </w:t>
      </w:r>
      <w:r>
        <w:rPr>
          <w:w w:val="99"/>
        </w:rPr>
        <w:t>product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weights.</w:t>
      </w:r>
    </w:p>
    <w:p w14:paraId="0E32D297" w14:textId="77777777" w:rsidR="00CA11B9" w:rsidRPr="005E60F8" w:rsidRDefault="00000000" w:rsidP="005E60F8">
      <w:pPr>
        <w:spacing w:before="12"/>
        <w:ind w:left="199"/>
        <w:jc w:val="both"/>
        <w:rPr>
          <w:b/>
          <w:bCs/>
        </w:rPr>
      </w:pPr>
      <w:r w:rsidRPr="005E60F8">
        <w:rPr>
          <w:b/>
          <w:bCs/>
          <w:w w:val="99"/>
        </w:rPr>
        <w:t>POOLING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LAYER:</w:t>
      </w:r>
    </w:p>
    <w:p w14:paraId="4EC59FE7" w14:textId="77777777" w:rsidR="00CA11B9" w:rsidRDefault="00000000" w:rsidP="005E60F8">
      <w:pPr>
        <w:spacing w:before="21" w:line="249" w:lineRule="auto"/>
        <w:ind w:right="85" w:firstLine="199"/>
        <w:jc w:val="both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Pooling</w:t>
      </w:r>
      <w:r>
        <w:t xml:space="preserve"> </w:t>
      </w:r>
      <w:r>
        <w:rPr>
          <w:w w:val="99"/>
        </w:rPr>
        <w:t>Layer,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illustrated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Figure</w:t>
      </w:r>
      <w:r>
        <w:t xml:space="preserve"> </w:t>
      </w:r>
      <w:r>
        <w:rPr>
          <w:w w:val="99"/>
        </w:rPr>
        <w:t>3,</w:t>
      </w:r>
      <w:r>
        <w:t xml:space="preserve"> </w:t>
      </w:r>
      <w:r>
        <w:rPr>
          <w:w w:val="99"/>
        </w:rPr>
        <w:t>Similar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 way</w:t>
      </w:r>
      <w:r>
        <w:t xml:space="preserve"> </w:t>
      </w:r>
      <w:r>
        <w:rPr>
          <w:w w:val="99"/>
        </w:rPr>
        <w:t>dictionary</w:t>
      </w:r>
      <w:r>
        <w:t xml:space="preserve"> </w:t>
      </w:r>
      <w:r>
        <w:rPr>
          <w:w w:val="99"/>
        </w:rPr>
        <w:t>mapping</w:t>
      </w:r>
      <w:r>
        <w:t xml:space="preserve"> </w:t>
      </w:r>
      <w:r>
        <w:rPr>
          <w:w w:val="99"/>
        </w:rPr>
        <w:t>works,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processing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works by</w:t>
      </w:r>
      <w:r>
        <w:t xml:space="preserve"> </w:t>
      </w:r>
      <w:r>
        <w:rPr>
          <w:w w:val="99"/>
        </w:rPr>
        <w:t>having</w:t>
      </w:r>
      <w:r>
        <w:t xml:space="preserve"> </w:t>
      </w:r>
      <w:r>
        <w:rPr>
          <w:w w:val="99"/>
        </w:rPr>
        <w:t>multiple</w:t>
      </w:r>
      <w:r>
        <w:t xml:space="preserve"> </w:t>
      </w:r>
      <w:r>
        <w:rPr>
          <w:w w:val="99"/>
        </w:rPr>
        <w:t>feature</w:t>
      </w:r>
      <w:r>
        <w:t xml:space="preserve"> </w:t>
      </w:r>
      <w:r>
        <w:rPr>
          <w:w w:val="99"/>
        </w:rPr>
        <w:t>maps</w:t>
      </w:r>
      <w:r>
        <w:t xml:space="preserve"> </w:t>
      </w:r>
      <w:r>
        <w:rPr>
          <w:w w:val="99"/>
        </w:rPr>
        <w:t>where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entire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will be</w:t>
      </w:r>
      <w:r>
        <w:t xml:space="preserve">  </w:t>
      </w:r>
      <w:r>
        <w:rPr>
          <w:w w:val="99"/>
        </w:rPr>
        <w:t>replicated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have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mapping</w:t>
      </w:r>
      <w:r>
        <w:t xml:space="preserve">  </w:t>
      </w:r>
      <w:r>
        <w:rPr>
          <w:w w:val="99"/>
        </w:rPr>
        <w:t>structure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original input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image.</w:t>
      </w:r>
      <w:r>
        <w:t xml:space="preserve">  </w:t>
      </w:r>
      <w:r>
        <w:rPr>
          <w:w w:val="99"/>
        </w:rPr>
        <w:t>Whenever</w:t>
      </w:r>
      <w:r>
        <w:t xml:space="preserve">  </w:t>
      </w:r>
      <w:r>
        <w:rPr>
          <w:w w:val="99"/>
        </w:rPr>
        <w:t>there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operation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 convolutional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datasets,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feature</w:t>
      </w:r>
      <w:r>
        <w:t xml:space="preserve"> </w:t>
      </w:r>
      <w:r>
        <w:rPr>
          <w:w w:val="99"/>
        </w:rPr>
        <w:t>maps</w:t>
      </w:r>
      <w:r>
        <w:t xml:space="preserve"> </w:t>
      </w:r>
      <w:r>
        <w:rPr>
          <w:w w:val="99"/>
        </w:rPr>
        <w:t>will associate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filter.</w:t>
      </w:r>
      <w:r>
        <w:t xml:space="preserve"> </w:t>
      </w:r>
      <w:r>
        <w:rPr>
          <w:w w:val="99"/>
        </w:rPr>
        <w:t>They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majorly</w:t>
      </w:r>
      <w:r>
        <w:t xml:space="preserve"> </w:t>
      </w:r>
      <w:r>
        <w:rPr>
          <w:w w:val="99"/>
        </w:rPr>
        <w:t>used in</w:t>
      </w:r>
      <w:r>
        <w:t xml:space="preserve"> </w:t>
      </w:r>
      <w:r>
        <w:rPr>
          <w:w w:val="99"/>
        </w:rPr>
        <w:t>performing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features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recognition:</w:t>
      </w:r>
      <w:r>
        <w:t xml:space="preserve"> </w:t>
      </w:r>
      <w:r>
        <w:rPr>
          <w:w w:val="99"/>
        </w:rPr>
        <w:t>Max</w:t>
      </w:r>
      <w:r>
        <w:t xml:space="preserve"> </w:t>
      </w:r>
      <w:r>
        <w:rPr>
          <w:w w:val="99"/>
        </w:rPr>
        <w:t>pooling and</w:t>
      </w:r>
      <w:r>
        <w:t xml:space="preserve"> </w:t>
      </w:r>
      <w:r>
        <w:rPr>
          <w:w w:val="99"/>
        </w:rPr>
        <w:t>Average</w:t>
      </w:r>
      <w:r>
        <w:t xml:space="preserve"> </w:t>
      </w:r>
      <w:r>
        <w:rPr>
          <w:w w:val="99"/>
        </w:rPr>
        <w:t>pooling.</w:t>
      </w:r>
    </w:p>
    <w:p w14:paraId="0E9451D7" w14:textId="77777777" w:rsidR="00CA11B9" w:rsidRPr="005E60F8" w:rsidRDefault="00000000" w:rsidP="005E60F8">
      <w:pPr>
        <w:spacing w:before="12"/>
        <w:ind w:left="199"/>
        <w:jc w:val="both"/>
        <w:rPr>
          <w:b/>
          <w:bCs/>
        </w:rPr>
      </w:pPr>
      <w:r w:rsidRPr="005E60F8">
        <w:rPr>
          <w:b/>
          <w:bCs/>
          <w:w w:val="99"/>
        </w:rPr>
        <w:t>FULLY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CONNECTED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LAYERS:</w:t>
      </w:r>
    </w:p>
    <w:p w14:paraId="6B144E50" w14:textId="77777777" w:rsidR="00CA11B9" w:rsidRDefault="00000000" w:rsidP="005E60F8">
      <w:pPr>
        <w:spacing w:before="21" w:line="249" w:lineRule="auto"/>
        <w:ind w:right="85" w:firstLine="199"/>
        <w:jc w:val="both"/>
        <w:sectPr w:rsidR="00CA11B9">
          <w:pgSz w:w="12240" w:h="15840"/>
          <w:pgMar w:top="920" w:right="860" w:bottom="280" w:left="860" w:header="720" w:footer="720" w:gutter="0"/>
          <w:cols w:num="2" w:space="720" w:equalWidth="0">
            <w:col w:w="5141" w:space="239"/>
            <w:col w:w="5140"/>
          </w:cols>
        </w:sectPr>
      </w:pPr>
      <w:r>
        <w:rPr>
          <w:w w:val="99"/>
        </w:rPr>
        <w:t>These</w:t>
      </w:r>
      <w:r>
        <w:t xml:space="preserve"> </w:t>
      </w:r>
      <w:r>
        <w:rPr>
          <w:w w:val="99"/>
        </w:rPr>
        <w:t>layers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usually</w:t>
      </w:r>
      <w:r>
        <w:t xml:space="preserve"> </w:t>
      </w:r>
      <w:r>
        <w:rPr>
          <w:w w:val="99"/>
        </w:rPr>
        <w:t>not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significant</w:t>
      </w:r>
      <w:r>
        <w:t xml:space="preserve"> </w:t>
      </w:r>
      <w:r>
        <w:rPr>
          <w:w w:val="99"/>
        </w:rPr>
        <w:t>but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the same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used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improving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overall</w:t>
      </w:r>
      <w:r>
        <w:t xml:space="preserve"> </w:t>
      </w:r>
      <w:r>
        <w:rPr>
          <w:w w:val="99"/>
        </w:rPr>
        <w:t>class</w:t>
      </w:r>
      <w:r>
        <w:t xml:space="preserve"> </w:t>
      </w:r>
      <w:r>
        <w:rPr>
          <w:w w:val="99"/>
        </w:rPr>
        <w:t>scores.</w:t>
      </w:r>
      <w:r>
        <w:t xml:space="preserve"> </w:t>
      </w:r>
      <w:r>
        <w:rPr>
          <w:w w:val="99"/>
        </w:rPr>
        <w:t>They are</w:t>
      </w:r>
      <w:r>
        <w:t xml:space="preserve"> </w:t>
      </w:r>
      <w:r>
        <w:rPr>
          <w:w w:val="99"/>
        </w:rPr>
        <w:t>contained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network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stays</w:t>
      </w:r>
      <w:r>
        <w:t xml:space="preserve"> </w:t>
      </w:r>
      <w:r>
        <w:rPr>
          <w:w w:val="99"/>
        </w:rPr>
        <w:t>hidden. These</w:t>
      </w:r>
      <w:r>
        <w:t xml:space="preserve">  </w:t>
      </w:r>
      <w:r>
        <w:rPr>
          <w:w w:val="99"/>
        </w:rPr>
        <w:t>layers</w:t>
      </w:r>
      <w:r>
        <w:t xml:space="preserve">  </w:t>
      </w:r>
      <w:r>
        <w:rPr>
          <w:w w:val="99"/>
        </w:rPr>
        <w:t>kick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soon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Pooling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maps the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final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recognition model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ready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go.</w:t>
      </w:r>
      <w:r>
        <w:t xml:space="preserve">  </w:t>
      </w:r>
      <w:r>
        <w:rPr>
          <w:w w:val="99"/>
        </w:rPr>
        <w:t>If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finds</w:t>
      </w:r>
      <w:r>
        <w:t xml:space="preserve">  </w:t>
      </w:r>
      <w:r>
        <w:rPr>
          <w:w w:val="99"/>
        </w:rPr>
        <w:t>some</w:t>
      </w:r>
      <w:r>
        <w:t xml:space="preserve">  </w:t>
      </w:r>
      <w:r>
        <w:rPr>
          <w:w w:val="99"/>
        </w:rPr>
        <w:t>anomalies</w:t>
      </w:r>
      <w:r>
        <w:t xml:space="preserve">  </w:t>
      </w:r>
      <w:r>
        <w:rPr>
          <w:w w:val="99"/>
        </w:rPr>
        <w:t>in the</w:t>
      </w:r>
      <w:r>
        <w:t xml:space="preserve"> </w:t>
      </w:r>
      <w:r>
        <w:rPr>
          <w:w w:val="99"/>
        </w:rPr>
        <w:t>mapping,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will</w:t>
      </w:r>
      <w:r>
        <w:t xml:space="preserve"> </w:t>
      </w:r>
      <w:r>
        <w:rPr>
          <w:w w:val="99"/>
        </w:rPr>
        <w:t>optimize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scores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various</w:t>
      </w:r>
      <w:r>
        <w:t xml:space="preserve"> </w:t>
      </w:r>
      <w:r>
        <w:rPr>
          <w:w w:val="99"/>
        </w:rPr>
        <w:t>parameters and</w:t>
      </w:r>
      <w:r>
        <w:t xml:space="preserve"> </w:t>
      </w:r>
      <w:r>
        <w:rPr>
          <w:w w:val="99"/>
        </w:rPr>
        <w:t>either</w:t>
      </w:r>
      <w:r>
        <w:t xml:space="preserve"> </w:t>
      </w:r>
      <w:r>
        <w:rPr>
          <w:w w:val="99"/>
        </w:rPr>
        <w:t>re-run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algorithm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adapt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new</w:t>
      </w:r>
    </w:p>
    <w:p w14:paraId="050D4F86" w14:textId="77777777" w:rsidR="00CA11B9" w:rsidRDefault="005E60F8" w:rsidP="005E60F8">
      <w:pPr>
        <w:spacing w:before="91"/>
        <w:ind w:left="747"/>
        <w:jc w:val="both"/>
      </w:pPr>
      <w:r>
        <w:lastRenderedPageBreak/>
        <w:pict w14:anchorId="09008199">
          <v:shape id="_x0000_i1028" type="#_x0000_t75" style="width:188.3pt;height:69.25pt">
            <v:imagedata r:id="rId10" o:title=""/>
          </v:shape>
        </w:pict>
      </w:r>
    </w:p>
    <w:p w14:paraId="6AB06FEA" w14:textId="77777777" w:rsidR="00CA11B9" w:rsidRDefault="00CA11B9" w:rsidP="005E60F8">
      <w:pPr>
        <w:spacing w:before="9" w:line="200" w:lineRule="exact"/>
        <w:jc w:val="both"/>
      </w:pPr>
    </w:p>
    <w:p w14:paraId="0DC2529B" w14:textId="77777777" w:rsidR="00CA11B9" w:rsidRDefault="00000000" w:rsidP="005E60F8">
      <w:pPr>
        <w:ind w:left="1545" w:right="142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4.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Fully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Connected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Layers</w:t>
      </w:r>
    </w:p>
    <w:p w14:paraId="72E7BBAE" w14:textId="77777777" w:rsidR="00CA11B9" w:rsidRDefault="00CA11B9" w:rsidP="005E60F8">
      <w:pPr>
        <w:spacing w:before="2" w:line="160" w:lineRule="exact"/>
        <w:jc w:val="both"/>
        <w:rPr>
          <w:sz w:val="16"/>
          <w:szCs w:val="16"/>
        </w:rPr>
      </w:pPr>
    </w:p>
    <w:p w14:paraId="3F17E4F8" w14:textId="77777777" w:rsidR="00CA11B9" w:rsidRDefault="00CA11B9" w:rsidP="005E60F8">
      <w:pPr>
        <w:spacing w:line="200" w:lineRule="exact"/>
        <w:jc w:val="both"/>
      </w:pPr>
    </w:p>
    <w:p w14:paraId="12B7C128" w14:textId="77777777" w:rsidR="00CA11B9" w:rsidRDefault="005E60F8" w:rsidP="005E60F8">
      <w:pPr>
        <w:ind w:left="747"/>
        <w:jc w:val="both"/>
      </w:pPr>
      <w:r>
        <w:pict w14:anchorId="737889BE">
          <v:shape id="_x0000_i1029" type="#_x0000_t75" style="width:188.3pt;height:73.85pt">
            <v:imagedata r:id="rId11" o:title=""/>
          </v:shape>
        </w:pict>
      </w:r>
    </w:p>
    <w:p w14:paraId="2E79E4D0" w14:textId="77777777" w:rsidR="00CA11B9" w:rsidRDefault="00CA11B9" w:rsidP="005E60F8">
      <w:pPr>
        <w:spacing w:before="9" w:line="200" w:lineRule="exact"/>
        <w:jc w:val="both"/>
      </w:pPr>
    </w:p>
    <w:p w14:paraId="154BCBC4" w14:textId="77777777" w:rsidR="00CA11B9" w:rsidRDefault="00000000" w:rsidP="005E60F8">
      <w:pPr>
        <w:ind w:left="1430" w:right="1311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5.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Image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Processing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Structure</w:t>
      </w:r>
    </w:p>
    <w:p w14:paraId="17D4EDA1" w14:textId="77777777" w:rsidR="00CA11B9" w:rsidRDefault="00CA11B9" w:rsidP="005E60F8">
      <w:pPr>
        <w:spacing w:before="10" w:line="100" w:lineRule="exact"/>
        <w:jc w:val="both"/>
        <w:rPr>
          <w:sz w:val="10"/>
          <w:szCs w:val="10"/>
        </w:rPr>
      </w:pPr>
    </w:p>
    <w:p w14:paraId="5EAD01A5" w14:textId="77777777" w:rsidR="00CA11B9" w:rsidRDefault="00CA11B9" w:rsidP="005E60F8">
      <w:pPr>
        <w:spacing w:line="200" w:lineRule="exact"/>
        <w:jc w:val="both"/>
      </w:pPr>
    </w:p>
    <w:p w14:paraId="2E24EDB6" w14:textId="77777777" w:rsidR="00CA11B9" w:rsidRDefault="00CA11B9" w:rsidP="005E60F8">
      <w:pPr>
        <w:spacing w:line="200" w:lineRule="exact"/>
        <w:jc w:val="both"/>
      </w:pPr>
    </w:p>
    <w:p w14:paraId="59C01FA1" w14:textId="77777777" w:rsidR="00CA11B9" w:rsidRDefault="00000000" w:rsidP="005E60F8">
      <w:pPr>
        <w:ind w:left="119"/>
        <w:jc w:val="both"/>
      </w:pPr>
      <w:r>
        <w:rPr>
          <w:w w:val="99"/>
        </w:rPr>
        <w:t>scores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illustrated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Figure</w:t>
      </w:r>
      <w:r>
        <w:t xml:space="preserve"> </w:t>
      </w:r>
      <w:r>
        <w:rPr>
          <w:w w:val="99"/>
        </w:rPr>
        <w:t>4.</w:t>
      </w:r>
    </w:p>
    <w:p w14:paraId="3A8A4C63" w14:textId="77777777" w:rsidR="00CA11B9" w:rsidRDefault="00CA11B9" w:rsidP="005E60F8">
      <w:pPr>
        <w:spacing w:line="200" w:lineRule="exact"/>
        <w:jc w:val="both"/>
      </w:pPr>
    </w:p>
    <w:p w14:paraId="66A15731" w14:textId="77777777" w:rsidR="00CA11B9" w:rsidRDefault="00CA11B9" w:rsidP="005E60F8">
      <w:pPr>
        <w:spacing w:before="1" w:line="220" w:lineRule="exact"/>
        <w:jc w:val="both"/>
        <w:rPr>
          <w:sz w:val="22"/>
          <w:szCs w:val="22"/>
        </w:rPr>
      </w:pPr>
    </w:p>
    <w:p w14:paraId="569ADBD9" w14:textId="77777777" w:rsidR="00CA11B9" w:rsidRDefault="00000000" w:rsidP="005E60F8">
      <w:pPr>
        <w:ind w:left="119"/>
        <w:jc w:val="both"/>
      </w:pPr>
      <w:r>
        <w:rPr>
          <w:w w:val="99"/>
        </w:rPr>
        <w:t>B.</w:t>
      </w:r>
      <w:r>
        <w:t xml:space="preserve"> 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PROCESSING</w:t>
      </w:r>
    </w:p>
    <w:p w14:paraId="0DF10700" w14:textId="77777777" w:rsidR="00CA11B9" w:rsidRDefault="00CA11B9" w:rsidP="005E60F8">
      <w:pPr>
        <w:spacing w:before="6" w:line="180" w:lineRule="exact"/>
        <w:jc w:val="both"/>
        <w:rPr>
          <w:sz w:val="18"/>
          <w:szCs w:val="18"/>
        </w:rPr>
      </w:pPr>
    </w:p>
    <w:p w14:paraId="72A64571" w14:textId="77777777" w:rsidR="00CA11B9" w:rsidRDefault="00000000" w:rsidP="005E60F8">
      <w:pPr>
        <w:spacing w:line="249" w:lineRule="auto"/>
        <w:ind w:left="119" w:right="-34" w:firstLine="199"/>
        <w:jc w:val="both"/>
      </w:pPr>
      <w:r>
        <w:rPr>
          <w:w w:val="99"/>
        </w:rPr>
        <w:t>Image</w:t>
      </w:r>
      <w:r>
        <w:t xml:space="preserve"> </w:t>
      </w:r>
      <w:r>
        <w:rPr>
          <w:w w:val="99"/>
        </w:rPr>
        <w:t>processing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crucial</w:t>
      </w:r>
      <w:r>
        <w:t xml:space="preserve"> </w:t>
      </w:r>
      <w:r>
        <w:rPr>
          <w:w w:val="99"/>
        </w:rPr>
        <w:t>technique</w:t>
      </w:r>
      <w:r>
        <w:t xml:space="preserve"> </w:t>
      </w:r>
      <w:r>
        <w:rPr>
          <w:w w:val="99"/>
        </w:rPr>
        <w:t>used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analyze</w:t>
      </w:r>
      <w:r>
        <w:t xml:space="preserve"> </w:t>
      </w:r>
      <w:r>
        <w:rPr>
          <w:w w:val="99"/>
        </w:rPr>
        <w:t>and extract</w:t>
      </w:r>
      <w:r>
        <w:t xml:space="preserve">  </w:t>
      </w:r>
      <w:r>
        <w:rPr>
          <w:w w:val="99"/>
        </w:rPr>
        <w:t>valuable</w:t>
      </w:r>
      <w:r>
        <w:t xml:space="preserve">  </w:t>
      </w:r>
      <w:r>
        <w:rPr>
          <w:w w:val="99"/>
        </w:rPr>
        <w:t>information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images,</w:t>
      </w:r>
      <w:r>
        <w:t xml:space="preserve">  </w:t>
      </w:r>
      <w:r>
        <w:rPr>
          <w:w w:val="99"/>
        </w:rPr>
        <w:t>playing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pivotal role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various</w:t>
      </w:r>
      <w:r>
        <w:t xml:space="preserve">  </w:t>
      </w:r>
      <w:r>
        <w:rPr>
          <w:w w:val="99"/>
        </w:rPr>
        <w:t>industries</w:t>
      </w:r>
      <w:r>
        <w:t xml:space="preserve">  </w:t>
      </w:r>
      <w:r>
        <w:rPr>
          <w:w w:val="99"/>
        </w:rPr>
        <w:t>undergoing</w:t>
      </w:r>
      <w:r>
        <w:t xml:space="preserve">  </w:t>
      </w:r>
      <w:r>
        <w:rPr>
          <w:w w:val="99"/>
        </w:rPr>
        <w:t>automation</w:t>
      </w:r>
      <w:r>
        <w:t xml:space="preserve">  </w:t>
      </w:r>
      <w:r>
        <w:rPr>
          <w:w w:val="99"/>
        </w:rPr>
        <w:t>during</w:t>
      </w:r>
      <w:r>
        <w:t xml:space="preserve">  </w:t>
      </w:r>
      <w:r>
        <w:rPr>
          <w:w w:val="99"/>
        </w:rPr>
        <w:t>the fourth</w:t>
      </w:r>
      <w:r>
        <w:t xml:space="preserve">  </w:t>
      </w:r>
      <w:r>
        <w:rPr>
          <w:w w:val="99"/>
        </w:rPr>
        <w:t>industrial</w:t>
      </w:r>
      <w:r>
        <w:t xml:space="preserve">  </w:t>
      </w:r>
      <w:r>
        <w:rPr>
          <w:w w:val="99"/>
        </w:rPr>
        <w:t>revolution.</w:t>
      </w:r>
      <w:r>
        <w:t xml:space="preserve">  </w:t>
      </w:r>
      <w:r>
        <w:rPr>
          <w:w w:val="99"/>
        </w:rPr>
        <w:t>Many</w:t>
      </w:r>
      <w:r>
        <w:t xml:space="preserve">  </w:t>
      </w:r>
      <w:r>
        <w:rPr>
          <w:w w:val="99"/>
        </w:rPr>
        <w:t>companies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turning</w:t>
      </w:r>
      <w:r>
        <w:t xml:space="preserve">  </w:t>
      </w:r>
      <w:r>
        <w:rPr>
          <w:w w:val="99"/>
        </w:rPr>
        <w:t>to machine</w:t>
      </w:r>
      <w:r>
        <w:t xml:space="preserve">  </w:t>
      </w:r>
      <w:r>
        <w:rPr>
          <w:w w:val="99"/>
        </w:rPr>
        <w:t>learning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its</w:t>
      </w:r>
      <w:r>
        <w:t xml:space="preserve">  </w:t>
      </w:r>
      <w:r>
        <w:rPr>
          <w:w w:val="99"/>
        </w:rPr>
        <w:t>precision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cost-cutting</w:t>
      </w:r>
      <w:r>
        <w:t xml:space="preserve">  </w:t>
      </w:r>
      <w:proofErr w:type="spellStart"/>
      <w:r>
        <w:rPr>
          <w:w w:val="99"/>
        </w:rPr>
        <w:t>poten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tial</w:t>
      </w:r>
      <w:proofErr w:type="spellEnd"/>
      <w:r>
        <w:rPr>
          <w:w w:val="99"/>
        </w:rPr>
        <w:t>.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technology</w:t>
      </w:r>
      <w:r>
        <w:t xml:space="preserve">  </w:t>
      </w:r>
      <w:r>
        <w:rPr>
          <w:w w:val="99"/>
        </w:rPr>
        <w:t>finds</w:t>
      </w:r>
      <w:r>
        <w:t xml:space="preserve">  </w:t>
      </w:r>
      <w:r>
        <w:rPr>
          <w:w w:val="99"/>
        </w:rPr>
        <w:t>applications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tasks</w:t>
      </w:r>
      <w:r>
        <w:t xml:space="preserve">  </w:t>
      </w:r>
      <w:r>
        <w:rPr>
          <w:w w:val="99"/>
        </w:rPr>
        <w:t>like</w:t>
      </w:r>
      <w:r>
        <w:t xml:space="preserve">  </w:t>
      </w:r>
      <w:r>
        <w:rPr>
          <w:w w:val="99"/>
        </w:rPr>
        <w:t>image information</w:t>
      </w:r>
      <w:r>
        <w:t xml:space="preserve">  </w:t>
      </w:r>
      <w:r>
        <w:rPr>
          <w:w w:val="99"/>
        </w:rPr>
        <w:t>extraction,</w:t>
      </w:r>
      <w:r>
        <w:t xml:space="preserve">  </w:t>
      </w:r>
      <w:r>
        <w:rPr>
          <w:w w:val="99"/>
        </w:rPr>
        <w:t>object</w:t>
      </w:r>
      <w:r>
        <w:t xml:space="preserve">  </w:t>
      </w:r>
      <w:r>
        <w:rPr>
          <w:w w:val="99"/>
        </w:rPr>
        <w:t>classification,</w:t>
      </w:r>
      <w:r>
        <w:t xml:space="preserve">  </w:t>
      </w:r>
      <w:r>
        <w:rPr>
          <w:w w:val="99"/>
        </w:rPr>
        <w:t>categorization, visualization,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pattern</w:t>
      </w:r>
      <w:r>
        <w:t xml:space="preserve"> </w:t>
      </w:r>
      <w:r>
        <w:rPr>
          <w:w w:val="99"/>
        </w:rPr>
        <w:t>recognition.</w:t>
      </w:r>
    </w:p>
    <w:p w14:paraId="6FC2F3F6" w14:textId="77777777" w:rsidR="00CA11B9" w:rsidRDefault="00000000" w:rsidP="005E60F8">
      <w:pPr>
        <w:spacing w:before="33" w:line="249" w:lineRule="auto"/>
        <w:ind w:left="119" w:right="-34" w:firstLine="199"/>
        <w:jc w:val="both"/>
      </w:pPr>
      <w:r>
        <w:rPr>
          <w:w w:val="99"/>
        </w:rPr>
        <w:t>Today’s</w:t>
      </w:r>
      <w:r>
        <w:t xml:space="preserve">  </w:t>
      </w:r>
      <w:r>
        <w:rPr>
          <w:w w:val="99"/>
        </w:rPr>
        <w:t>advanced</w:t>
      </w:r>
      <w:r>
        <w:t xml:space="preserve">  </w:t>
      </w:r>
      <w:r>
        <w:rPr>
          <w:w w:val="99"/>
        </w:rPr>
        <w:t>cameras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image-capturing</w:t>
      </w:r>
      <w:r>
        <w:t xml:space="preserve">  </w:t>
      </w:r>
      <w:r>
        <w:rPr>
          <w:w w:val="99"/>
        </w:rPr>
        <w:t>devices rival</w:t>
      </w:r>
      <w:r>
        <w:t xml:space="preserve">  </w:t>
      </w:r>
      <w:r>
        <w:rPr>
          <w:w w:val="99"/>
        </w:rPr>
        <w:t>human</w:t>
      </w:r>
      <w:r>
        <w:t xml:space="preserve">  </w:t>
      </w:r>
      <w:r>
        <w:rPr>
          <w:w w:val="99"/>
        </w:rPr>
        <w:t>perception.</w:t>
      </w:r>
      <w:r>
        <w:t xml:space="preserve">  </w:t>
      </w:r>
      <w:r>
        <w:rPr>
          <w:w w:val="99"/>
        </w:rPr>
        <w:t>Smartphones</w:t>
      </w:r>
      <w:r>
        <w:t xml:space="preserve">  </w:t>
      </w:r>
      <w:r>
        <w:rPr>
          <w:w w:val="99"/>
        </w:rPr>
        <w:t>employ</w:t>
      </w:r>
      <w:r>
        <w:t xml:space="preserve">  </w:t>
      </w:r>
      <w:r>
        <w:rPr>
          <w:w w:val="99"/>
        </w:rPr>
        <w:t>facial</w:t>
      </w:r>
      <w:r>
        <w:t xml:space="preserve">  </w:t>
      </w:r>
      <w:proofErr w:type="spellStart"/>
      <w:r>
        <w:rPr>
          <w:w w:val="99"/>
        </w:rPr>
        <w:t>recogni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tion</w:t>
      </w:r>
      <w:proofErr w:type="spellEnd"/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real-time</w:t>
      </w:r>
      <w:r>
        <w:t xml:space="preserve">  </w:t>
      </w:r>
      <w:r>
        <w:rPr>
          <w:w w:val="99"/>
        </w:rPr>
        <w:t>3D</w:t>
      </w:r>
      <w:r>
        <w:t xml:space="preserve">  </w:t>
      </w:r>
      <w:r>
        <w:rPr>
          <w:w w:val="99"/>
        </w:rPr>
        <w:t>object</w:t>
      </w:r>
      <w:r>
        <w:t xml:space="preserve">  </w:t>
      </w:r>
      <w:r>
        <w:rPr>
          <w:w w:val="99"/>
        </w:rPr>
        <w:t>overlays,</w:t>
      </w:r>
      <w:r>
        <w:t xml:space="preserve">  </w:t>
      </w:r>
      <w:r>
        <w:rPr>
          <w:w w:val="99"/>
        </w:rPr>
        <w:t>while</w:t>
      </w:r>
      <w:r>
        <w:t xml:space="preserve">  </w:t>
      </w:r>
      <w:r>
        <w:rPr>
          <w:w w:val="99"/>
        </w:rPr>
        <w:t>cars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360- degree</w:t>
      </w:r>
      <w:r>
        <w:t xml:space="preserve">  </w:t>
      </w:r>
      <w:r>
        <w:rPr>
          <w:w w:val="99"/>
        </w:rPr>
        <w:t>cameras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constant</w:t>
      </w:r>
      <w:r>
        <w:t xml:space="preserve">  </w:t>
      </w:r>
      <w:r>
        <w:rPr>
          <w:w w:val="99"/>
        </w:rPr>
        <w:t>environmental</w:t>
      </w:r>
      <w:r>
        <w:t xml:space="preserve">  </w:t>
      </w:r>
      <w:r>
        <w:rPr>
          <w:w w:val="99"/>
        </w:rPr>
        <w:t>monitoring</w:t>
      </w:r>
      <w:r>
        <w:t xml:space="preserve">  </w:t>
      </w:r>
      <w:r>
        <w:rPr>
          <w:w w:val="99"/>
        </w:rPr>
        <w:t>and autonomous</w:t>
      </w:r>
      <w:r>
        <w:t xml:space="preserve"> </w:t>
      </w:r>
      <w:r>
        <w:rPr>
          <w:w w:val="99"/>
        </w:rPr>
        <w:t>driving.</w:t>
      </w:r>
      <w:r>
        <w:t xml:space="preserve"> </w:t>
      </w:r>
      <w:r>
        <w:rPr>
          <w:w w:val="99"/>
        </w:rPr>
        <w:t>Digital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processing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preferred method</w:t>
      </w:r>
      <w:r>
        <w:t xml:space="preserve">  </w:t>
      </w:r>
      <w:r>
        <w:rPr>
          <w:w w:val="99"/>
        </w:rPr>
        <w:t>due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its</w:t>
      </w:r>
      <w:r>
        <w:t xml:space="preserve">  </w:t>
      </w:r>
      <w:r>
        <w:rPr>
          <w:w w:val="99"/>
        </w:rPr>
        <w:t>speed,</w:t>
      </w:r>
      <w:r>
        <w:t xml:space="preserve">  </w:t>
      </w:r>
      <w:r>
        <w:rPr>
          <w:w w:val="99"/>
        </w:rPr>
        <w:t>allowing</w:t>
      </w:r>
      <w:r>
        <w:t xml:space="preserve">  </w:t>
      </w:r>
      <w:r>
        <w:rPr>
          <w:w w:val="99"/>
        </w:rPr>
        <w:t>computers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process</w:t>
      </w:r>
      <w:r>
        <w:t xml:space="preserve">  </w:t>
      </w:r>
      <w:r>
        <w:rPr>
          <w:w w:val="99"/>
        </w:rPr>
        <w:t>raw image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swiftly,</w:t>
      </w:r>
      <w:r>
        <w:t xml:space="preserve">  </w:t>
      </w:r>
      <w:r>
        <w:rPr>
          <w:w w:val="99"/>
        </w:rPr>
        <w:t>identify</w:t>
      </w:r>
      <w:r>
        <w:t xml:space="preserve">  </w:t>
      </w:r>
      <w:r>
        <w:rPr>
          <w:w w:val="99"/>
        </w:rPr>
        <w:t>features,</w:t>
      </w:r>
      <w:r>
        <w:t xml:space="preserve">  </w:t>
      </w:r>
      <w:r>
        <w:rPr>
          <w:w w:val="99"/>
        </w:rPr>
        <w:t>characteristics,</w:t>
      </w:r>
      <w:r>
        <w:t xml:space="preserve">  </w:t>
      </w:r>
      <w:r>
        <w:rPr>
          <w:w w:val="99"/>
        </w:rPr>
        <w:t>masks, and</w:t>
      </w:r>
      <w:r>
        <w:t xml:space="preserve">  </w:t>
      </w:r>
      <w:r>
        <w:rPr>
          <w:w w:val="99"/>
        </w:rPr>
        <w:t>points</w:t>
      </w:r>
      <w:r>
        <w:t xml:space="preserve">  </w:t>
      </w:r>
      <w:r>
        <w:rPr>
          <w:w w:val="99"/>
        </w:rPr>
        <w:t>within</w:t>
      </w:r>
      <w:r>
        <w:t xml:space="preserve">  </w:t>
      </w:r>
      <w:r>
        <w:rPr>
          <w:w w:val="99"/>
        </w:rPr>
        <w:t>images.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contrast,</w:t>
      </w:r>
      <w:r>
        <w:t xml:space="preserve">  </w:t>
      </w:r>
      <w:r>
        <w:rPr>
          <w:w w:val="99"/>
        </w:rPr>
        <w:t>analog</w:t>
      </w:r>
      <w:r>
        <w:t xml:space="preserve">  </w:t>
      </w:r>
      <w:r>
        <w:rPr>
          <w:w w:val="99"/>
        </w:rPr>
        <w:t>methods</w:t>
      </w:r>
      <w:r>
        <w:t xml:space="preserve">  </w:t>
      </w:r>
      <w:r>
        <w:rPr>
          <w:w w:val="99"/>
        </w:rPr>
        <w:t>are slower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less</w:t>
      </w:r>
      <w:r>
        <w:t xml:space="preserve"> </w:t>
      </w:r>
      <w:r>
        <w:rPr>
          <w:w w:val="99"/>
        </w:rPr>
        <w:t>efficient.</w:t>
      </w:r>
    </w:p>
    <w:p w14:paraId="25162492" w14:textId="77777777" w:rsidR="00CA11B9" w:rsidRDefault="00000000" w:rsidP="005E60F8">
      <w:pPr>
        <w:spacing w:before="33" w:line="249" w:lineRule="auto"/>
        <w:ind w:left="119" w:right="-34" w:firstLine="199"/>
        <w:jc w:val="both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focus</w:t>
      </w:r>
      <w:r>
        <w:t xml:space="preserve"> </w:t>
      </w:r>
      <w:r>
        <w:rPr>
          <w:w w:val="99"/>
        </w:rPr>
        <w:t>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digital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processing,</w:t>
      </w:r>
      <w:r>
        <w:t xml:space="preserve"> </w:t>
      </w:r>
      <w:r>
        <w:rPr>
          <w:w w:val="99"/>
        </w:rPr>
        <w:t>particularly using</w:t>
      </w:r>
      <w:r>
        <w:t xml:space="preserve">  </w:t>
      </w:r>
      <w:r>
        <w:rPr>
          <w:w w:val="99"/>
        </w:rPr>
        <w:t>Convolutional</w:t>
      </w:r>
      <w:r>
        <w:t xml:space="preserve">  </w:t>
      </w:r>
      <w:r>
        <w:rPr>
          <w:w w:val="99"/>
        </w:rPr>
        <w:t>Neural</w:t>
      </w:r>
      <w:r>
        <w:t xml:space="preserve">  </w:t>
      </w:r>
      <w:r>
        <w:rPr>
          <w:w w:val="99"/>
        </w:rPr>
        <w:t>Networks</w:t>
      </w:r>
      <w:r>
        <w:t xml:space="preserve">  </w:t>
      </w:r>
      <w:r>
        <w:rPr>
          <w:w w:val="99"/>
        </w:rPr>
        <w:t>(CNNs)</w:t>
      </w:r>
      <w:r>
        <w:t xml:space="preserve">  </w:t>
      </w:r>
      <w:r>
        <w:rPr>
          <w:w w:val="99"/>
        </w:rPr>
        <w:t>due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their effectiveness.</w:t>
      </w:r>
      <w:r>
        <w:t xml:space="preserve">  </w:t>
      </w:r>
      <w:r>
        <w:rPr>
          <w:w w:val="99"/>
        </w:rPr>
        <w:t>CNNs</w:t>
      </w:r>
      <w:r>
        <w:t xml:space="preserve">  </w:t>
      </w:r>
      <w:r>
        <w:rPr>
          <w:w w:val="99"/>
        </w:rPr>
        <w:t>address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common</w:t>
      </w:r>
      <w:r>
        <w:t xml:space="preserve">  </w:t>
      </w:r>
      <w:r>
        <w:rPr>
          <w:w w:val="99"/>
        </w:rPr>
        <w:t>challenge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image processing,</w:t>
      </w:r>
      <w:r>
        <w:t xml:space="preserve"> </w:t>
      </w:r>
      <w:r>
        <w:rPr>
          <w:w w:val="99"/>
        </w:rPr>
        <w:t>where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must</w:t>
      </w:r>
      <w:r>
        <w:t xml:space="preserve"> </w:t>
      </w:r>
      <w:r>
        <w:rPr>
          <w:w w:val="99"/>
        </w:rPr>
        <w:t>match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model’s</w:t>
      </w:r>
      <w:r>
        <w:t xml:space="preserve"> </w:t>
      </w:r>
      <w:proofErr w:type="spellStart"/>
      <w:r>
        <w:rPr>
          <w:w w:val="99"/>
        </w:rPr>
        <w:t>resolu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tion</w:t>
      </w:r>
      <w:proofErr w:type="spellEnd"/>
      <w:r>
        <w:t xml:space="preserve"> </w:t>
      </w:r>
      <w:r>
        <w:rPr>
          <w:w w:val="99"/>
        </w:rPr>
        <w:t>standards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prevent</w:t>
      </w:r>
      <w:r>
        <w:t xml:space="preserve"> </w:t>
      </w:r>
      <w:r>
        <w:rPr>
          <w:w w:val="99"/>
        </w:rPr>
        <w:t>excessive</w:t>
      </w:r>
      <w:r>
        <w:t xml:space="preserve"> </w:t>
      </w:r>
      <w:r>
        <w:rPr>
          <w:w w:val="99"/>
        </w:rPr>
        <w:t>hidden</w:t>
      </w:r>
      <w:r>
        <w:t xml:space="preserve"> </w:t>
      </w:r>
      <w:r>
        <w:rPr>
          <w:w w:val="99"/>
        </w:rPr>
        <w:t>layers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 xml:space="preserve">param- </w:t>
      </w:r>
      <w:proofErr w:type="spellStart"/>
      <w:r>
        <w:rPr>
          <w:w w:val="99"/>
        </w:rPr>
        <w:t>eter</w:t>
      </w:r>
      <w:proofErr w:type="spellEnd"/>
      <w:r>
        <w:t xml:space="preserve"> </w:t>
      </w:r>
      <w:r>
        <w:rPr>
          <w:w w:val="99"/>
        </w:rPr>
        <w:t>complexity.</w:t>
      </w:r>
      <w:r>
        <w:t xml:space="preserve"> </w:t>
      </w:r>
      <w:r>
        <w:rPr>
          <w:w w:val="99"/>
        </w:rPr>
        <w:t>CNNs</w:t>
      </w:r>
      <w:r>
        <w:t xml:space="preserve"> </w:t>
      </w:r>
      <w:r>
        <w:rPr>
          <w:w w:val="99"/>
        </w:rPr>
        <w:t>employ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>key</w:t>
      </w:r>
      <w:r>
        <w:t xml:space="preserve"> </w:t>
      </w:r>
      <w:proofErr w:type="spellStart"/>
      <w:r>
        <w:rPr>
          <w:w w:val="99"/>
        </w:rPr>
        <w:t>layers</w:t>
      </w:r>
      <w:proofErr w:type="spellEnd"/>
      <w:r>
        <w:rPr>
          <w:w w:val="99"/>
        </w:rPr>
        <w:t>:</w:t>
      </w:r>
      <w:r>
        <w:t xml:space="preserve"> </w:t>
      </w:r>
      <w:r>
        <w:rPr>
          <w:w w:val="99"/>
        </w:rPr>
        <w:t>Convolution, Pooling,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fully</w:t>
      </w:r>
      <w:r>
        <w:t xml:space="preserve"> </w:t>
      </w:r>
      <w:r>
        <w:rPr>
          <w:w w:val="99"/>
        </w:rPr>
        <w:t>connected</w:t>
      </w:r>
      <w:r>
        <w:t xml:space="preserve"> </w:t>
      </w:r>
      <w:r>
        <w:rPr>
          <w:w w:val="99"/>
        </w:rPr>
        <w:t>layers.</w:t>
      </w:r>
    </w:p>
    <w:p w14:paraId="5D85C6C9" w14:textId="77777777" w:rsidR="00CA11B9" w:rsidRDefault="00000000" w:rsidP="005E60F8">
      <w:pPr>
        <w:spacing w:before="33" w:line="249" w:lineRule="auto"/>
        <w:ind w:left="119" w:right="-34" w:firstLine="199"/>
        <w:jc w:val="both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specific</w:t>
      </w:r>
      <w:r>
        <w:t xml:space="preserve"> </w:t>
      </w:r>
      <w:r>
        <w:rPr>
          <w:w w:val="99"/>
        </w:rPr>
        <w:t>project</w:t>
      </w:r>
      <w:r>
        <w:t xml:space="preserve"> </w:t>
      </w:r>
      <w:r>
        <w:rPr>
          <w:w w:val="99"/>
        </w:rPr>
        <w:t>scope</w:t>
      </w:r>
      <w:r>
        <w:t xml:space="preserve"> </w:t>
      </w:r>
      <w:r>
        <w:rPr>
          <w:w w:val="99"/>
        </w:rPr>
        <w:t>revolves</w:t>
      </w:r>
      <w:r>
        <w:t xml:space="preserve"> </w:t>
      </w:r>
      <w:r>
        <w:rPr>
          <w:w w:val="99"/>
        </w:rPr>
        <w:t>around</w:t>
      </w:r>
      <w:r>
        <w:t xml:space="preserve"> </w:t>
      </w:r>
      <w:r>
        <w:rPr>
          <w:w w:val="99"/>
        </w:rPr>
        <w:t>gesture</w:t>
      </w:r>
      <w:r>
        <w:t xml:space="preserve"> </w:t>
      </w:r>
      <w:proofErr w:type="spellStart"/>
      <w:r>
        <w:rPr>
          <w:w w:val="99"/>
        </w:rPr>
        <w:t>recogni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tion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utilizing</w:t>
      </w:r>
      <w:r>
        <w:t xml:space="preserve"> </w:t>
      </w:r>
      <w:r>
        <w:rPr>
          <w:w w:val="99"/>
        </w:rPr>
        <w:t>CNNs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achieve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desired</w:t>
      </w:r>
      <w:r>
        <w:t xml:space="preserve"> </w:t>
      </w:r>
      <w:r>
        <w:rPr>
          <w:w w:val="99"/>
        </w:rPr>
        <w:t>results.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human gestures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input,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topic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explored</w:t>
      </w:r>
      <w:r>
        <w:t xml:space="preserve">  </w:t>
      </w:r>
      <w:r>
        <w:rPr>
          <w:w w:val="99"/>
        </w:rPr>
        <w:t>further.</w:t>
      </w:r>
      <w:r>
        <w:t xml:space="preserve">  </w:t>
      </w:r>
      <w:r>
        <w:rPr>
          <w:w w:val="99"/>
        </w:rPr>
        <w:t>The image</w:t>
      </w:r>
      <w:r>
        <w:t xml:space="preserve">  </w:t>
      </w:r>
      <w:r>
        <w:rPr>
          <w:w w:val="99"/>
        </w:rPr>
        <w:t>processing</w:t>
      </w:r>
      <w:r>
        <w:t xml:space="preserve">  </w:t>
      </w:r>
      <w:r>
        <w:rPr>
          <w:w w:val="99"/>
        </w:rPr>
        <w:t>workflow</w:t>
      </w:r>
      <w:r>
        <w:t xml:space="preserve">  </w:t>
      </w:r>
      <w:r>
        <w:rPr>
          <w:w w:val="99"/>
        </w:rPr>
        <w:t>involves</w:t>
      </w:r>
      <w:r>
        <w:t xml:space="preserve">  </w:t>
      </w:r>
      <w:r>
        <w:rPr>
          <w:w w:val="99"/>
        </w:rPr>
        <w:t>these</w:t>
      </w:r>
      <w:r>
        <w:t xml:space="preserve">  </w:t>
      </w:r>
      <w:r>
        <w:rPr>
          <w:w w:val="99"/>
        </w:rPr>
        <w:t>layers,</w:t>
      </w:r>
      <w:r>
        <w:t xml:space="preserve">  </w:t>
      </w:r>
      <w:r>
        <w:rPr>
          <w:w w:val="99"/>
        </w:rPr>
        <w:t>ensuring efficient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accurate</w:t>
      </w:r>
      <w:r>
        <w:t xml:space="preserve"> </w:t>
      </w:r>
      <w:r>
        <w:rPr>
          <w:w w:val="99"/>
        </w:rPr>
        <w:t>recognition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gestures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wide</w:t>
      </w:r>
      <w:r>
        <w:t xml:space="preserve"> </w:t>
      </w:r>
      <w:r>
        <w:rPr>
          <w:w w:val="99"/>
        </w:rPr>
        <w:t>range of</w:t>
      </w:r>
      <w:r>
        <w:t xml:space="preserve"> </w:t>
      </w:r>
      <w:r>
        <w:rPr>
          <w:w w:val="99"/>
        </w:rPr>
        <w:t>applications.</w:t>
      </w:r>
    </w:p>
    <w:p w14:paraId="7027ED60" w14:textId="77777777" w:rsidR="00CA11B9" w:rsidRDefault="00000000" w:rsidP="005E60F8">
      <w:pPr>
        <w:spacing w:before="33" w:line="249" w:lineRule="auto"/>
        <w:ind w:left="119" w:right="-34" w:firstLine="199"/>
        <w:jc w:val="both"/>
      </w:pPr>
      <w:r>
        <w:rPr>
          <w:w w:val="99"/>
        </w:rPr>
        <w:t>An</w:t>
      </w:r>
      <w:r>
        <w:t xml:space="preserve"> </w:t>
      </w:r>
      <w:r>
        <w:rPr>
          <w:w w:val="99"/>
        </w:rPr>
        <w:t>illustration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Processing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shown 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Figure</w:t>
      </w:r>
      <w:r>
        <w:t xml:space="preserve"> </w:t>
      </w:r>
      <w:r>
        <w:rPr>
          <w:w w:val="99"/>
        </w:rPr>
        <w:t>5.</w:t>
      </w:r>
    </w:p>
    <w:p w14:paraId="46CA6C58" w14:textId="77777777" w:rsidR="00CA11B9" w:rsidRPr="005E60F8" w:rsidRDefault="00000000" w:rsidP="005E60F8">
      <w:pPr>
        <w:spacing w:before="71"/>
        <w:jc w:val="both"/>
        <w:rPr>
          <w:i/>
          <w:iCs/>
        </w:rPr>
      </w:pPr>
      <w:r>
        <w:br w:type="column"/>
      </w:r>
      <w:r w:rsidRPr="005E60F8">
        <w:rPr>
          <w:i/>
          <w:iCs/>
          <w:w w:val="99"/>
        </w:rPr>
        <w:t>C.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GESTURE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RECOGNITION</w:t>
      </w:r>
    </w:p>
    <w:p w14:paraId="5EAB382B" w14:textId="77777777" w:rsidR="00CA11B9" w:rsidRDefault="00000000" w:rsidP="005E60F8">
      <w:pPr>
        <w:spacing w:before="92" w:line="249" w:lineRule="auto"/>
        <w:ind w:right="85" w:firstLine="199"/>
        <w:jc w:val="both"/>
      </w:pPr>
      <w:r>
        <w:rPr>
          <w:w w:val="99"/>
        </w:rPr>
        <w:t>Gesture</w:t>
      </w:r>
      <w:r>
        <w:t xml:space="preserve">  </w:t>
      </w:r>
      <w:r>
        <w:rPr>
          <w:w w:val="99"/>
        </w:rPr>
        <w:t>recognition</w:t>
      </w:r>
      <w:r>
        <w:t xml:space="preserve">  </w:t>
      </w:r>
      <w:r>
        <w:rPr>
          <w:w w:val="99"/>
        </w:rPr>
        <w:t>involves</w:t>
      </w:r>
      <w:r>
        <w:t xml:space="preserve">  </w:t>
      </w:r>
      <w:r>
        <w:rPr>
          <w:w w:val="99"/>
        </w:rPr>
        <w:t>identifying</w:t>
      </w:r>
      <w:r>
        <w:t xml:space="preserve">  </w:t>
      </w:r>
      <w:r>
        <w:rPr>
          <w:w w:val="99"/>
        </w:rPr>
        <w:t>human</w:t>
      </w:r>
      <w:r>
        <w:t xml:space="preserve">  </w:t>
      </w:r>
      <w:r>
        <w:rPr>
          <w:w w:val="99"/>
        </w:rPr>
        <w:t>gestures and</w:t>
      </w:r>
      <w:r>
        <w:t xml:space="preserve">  </w:t>
      </w:r>
      <w:r>
        <w:rPr>
          <w:w w:val="99"/>
        </w:rPr>
        <w:t>triggering</w:t>
      </w:r>
      <w:r>
        <w:t xml:space="preserve">  </w:t>
      </w:r>
      <w:r>
        <w:rPr>
          <w:w w:val="99"/>
        </w:rPr>
        <w:t>actions</w:t>
      </w:r>
      <w:r>
        <w:t xml:space="preserve">  </w:t>
      </w:r>
      <w:r>
        <w:rPr>
          <w:w w:val="99"/>
        </w:rPr>
        <w:t>accordingly,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symbol</w:t>
      </w:r>
      <w:r>
        <w:t xml:space="preserve">  </w:t>
      </w:r>
      <w:r>
        <w:rPr>
          <w:w w:val="99"/>
        </w:rPr>
        <w:t>depiction</w:t>
      </w:r>
      <w:r>
        <w:t xml:space="preserve">  </w:t>
      </w:r>
      <w:r>
        <w:rPr>
          <w:w w:val="99"/>
        </w:rPr>
        <w:t>to movement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even</w:t>
      </w:r>
      <w:r>
        <w:t xml:space="preserve"> </w:t>
      </w:r>
      <w:r>
        <w:rPr>
          <w:w w:val="99"/>
        </w:rPr>
        <w:t>dancing.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process</w:t>
      </w:r>
      <w:r>
        <w:t xml:space="preserve"> </w:t>
      </w:r>
      <w:r>
        <w:rPr>
          <w:w w:val="99"/>
        </w:rPr>
        <w:t>captures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analyzes complex</w:t>
      </w:r>
      <w:r>
        <w:t xml:space="preserve">  </w:t>
      </w:r>
      <w:r>
        <w:rPr>
          <w:w w:val="99"/>
        </w:rPr>
        <w:t>gestures,</w:t>
      </w:r>
      <w:r>
        <w:t xml:space="preserve">  </w:t>
      </w:r>
      <w:r>
        <w:rPr>
          <w:w w:val="99"/>
        </w:rPr>
        <w:t>interprets</w:t>
      </w:r>
      <w:r>
        <w:t xml:space="preserve">  </w:t>
      </w:r>
      <w:r>
        <w:rPr>
          <w:w w:val="99"/>
        </w:rPr>
        <w:t>them,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translates</w:t>
      </w:r>
      <w:r>
        <w:t xml:space="preserve">  </w:t>
      </w:r>
      <w:r>
        <w:rPr>
          <w:w w:val="99"/>
        </w:rPr>
        <w:t>them</w:t>
      </w:r>
      <w:r>
        <w:t xml:space="preserve">  </w:t>
      </w:r>
      <w:r>
        <w:rPr>
          <w:w w:val="99"/>
        </w:rPr>
        <w:t>into actionable</w:t>
      </w:r>
      <w:r>
        <w:t xml:space="preserve">  </w:t>
      </w:r>
      <w:r>
        <w:rPr>
          <w:w w:val="99"/>
        </w:rPr>
        <w:t>commands.</w:t>
      </w:r>
      <w:r>
        <w:t xml:space="preserve">  </w:t>
      </w:r>
      <w:r>
        <w:rPr>
          <w:w w:val="99"/>
        </w:rPr>
        <w:t>Instead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traditional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methods like</w:t>
      </w:r>
      <w:r>
        <w:t xml:space="preserve">  </w:t>
      </w:r>
      <w:r>
        <w:rPr>
          <w:w w:val="99"/>
        </w:rPr>
        <w:t>typing,</w:t>
      </w:r>
      <w:r>
        <w:t xml:space="preserve">  </w:t>
      </w:r>
      <w:r>
        <w:rPr>
          <w:w w:val="99"/>
        </w:rPr>
        <w:t>gestures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used,</w:t>
      </w:r>
      <w:r>
        <w:t xml:space="preserve"> 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motion</w:t>
      </w:r>
      <w:r>
        <w:t xml:space="preserve">  </w:t>
      </w:r>
      <w:r>
        <w:rPr>
          <w:w w:val="99"/>
        </w:rPr>
        <w:t>sensors</w:t>
      </w:r>
      <w:r>
        <w:t xml:space="preserve">  </w:t>
      </w:r>
      <w:r>
        <w:rPr>
          <w:w w:val="99"/>
        </w:rPr>
        <w:t>in cameras</w:t>
      </w:r>
      <w:r>
        <w:t xml:space="preserve">  </w:t>
      </w:r>
      <w:r>
        <w:rPr>
          <w:w w:val="99"/>
        </w:rPr>
        <w:t>translating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actions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machine</w:t>
      </w:r>
      <w:r>
        <w:t xml:space="preserve">  </w:t>
      </w:r>
      <w:r>
        <w:rPr>
          <w:w w:val="99"/>
        </w:rPr>
        <w:t>language</w:t>
      </w:r>
      <w:r>
        <w:t xml:space="preserve">  </w:t>
      </w:r>
      <w:r>
        <w:rPr>
          <w:w w:val="99"/>
        </w:rPr>
        <w:t>for ML</w:t>
      </w:r>
      <w:r>
        <w:t xml:space="preserve"> </w:t>
      </w:r>
      <w:r>
        <w:rPr>
          <w:w w:val="99"/>
        </w:rPr>
        <w:t>models.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success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gesture</w:t>
      </w:r>
      <w:r>
        <w:t xml:space="preserve"> </w:t>
      </w:r>
      <w:r>
        <w:rPr>
          <w:w w:val="99"/>
        </w:rPr>
        <w:t>recognition</w:t>
      </w:r>
      <w:r>
        <w:t xml:space="preserve"> </w:t>
      </w:r>
      <w:r>
        <w:rPr>
          <w:w w:val="99"/>
        </w:rPr>
        <w:t>relies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 chosen</w:t>
      </w:r>
      <w:r>
        <w:t xml:space="preserve"> </w:t>
      </w:r>
      <w:r>
        <w:rPr>
          <w:w w:val="99"/>
        </w:rPr>
        <w:t>pipeline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architecture.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project</w:t>
      </w:r>
      <w:r>
        <w:t xml:space="preserve"> </w:t>
      </w:r>
      <w:r>
        <w:rPr>
          <w:w w:val="99"/>
        </w:rPr>
        <w:t>employs</w:t>
      </w:r>
      <w:r>
        <w:t xml:space="preserve"> </w:t>
      </w:r>
      <w:r>
        <w:rPr>
          <w:w w:val="99"/>
        </w:rPr>
        <w:t>Google’s efficient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hassle-free</w:t>
      </w:r>
      <w:r>
        <w:t xml:space="preserve"> </w:t>
      </w:r>
      <w:proofErr w:type="spellStart"/>
      <w:r>
        <w:rPr>
          <w:w w:val="99"/>
        </w:rPr>
        <w:t>Mediapipe</w:t>
      </w:r>
      <w:proofErr w:type="spellEnd"/>
      <w:r>
        <w:t xml:space="preserve"> </w:t>
      </w:r>
      <w:r>
        <w:rPr>
          <w:w w:val="99"/>
        </w:rPr>
        <w:t>framework,</w:t>
      </w:r>
      <w:r>
        <w:t xml:space="preserve"> </w:t>
      </w:r>
      <w:r>
        <w:rPr>
          <w:w w:val="99"/>
        </w:rPr>
        <w:t>utilizing</w:t>
      </w:r>
      <w:r>
        <w:t xml:space="preserve"> </w:t>
      </w:r>
      <w:r>
        <w:rPr>
          <w:w w:val="99"/>
        </w:rPr>
        <w:t>hand tracking</w:t>
      </w:r>
      <w:r>
        <w:t xml:space="preserve"> </w:t>
      </w:r>
      <w:r>
        <w:rPr>
          <w:w w:val="99"/>
        </w:rPr>
        <w:t>neural</w:t>
      </w:r>
      <w:r>
        <w:t xml:space="preserve"> </w:t>
      </w:r>
      <w:r>
        <w:rPr>
          <w:w w:val="99"/>
        </w:rPr>
        <w:t>network</w:t>
      </w:r>
      <w:r>
        <w:t xml:space="preserve"> </w:t>
      </w:r>
      <w:r>
        <w:rPr>
          <w:w w:val="99"/>
        </w:rPr>
        <w:t>pipelines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accurate</w:t>
      </w:r>
      <w:r>
        <w:t xml:space="preserve"> </w:t>
      </w:r>
      <w:r>
        <w:rPr>
          <w:w w:val="99"/>
        </w:rPr>
        <w:t>gesture</w:t>
      </w:r>
      <w:r>
        <w:t xml:space="preserve"> </w:t>
      </w:r>
      <w:proofErr w:type="spellStart"/>
      <w:r>
        <w:rPr>
          <w:w w:val="99"/>
        </w:rPr>
        <w:t>recog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nition</w:t>
      </w:r>
      <w:proofErr w:type="spellEnd"/>
      <w:r>
        <w:rPr>
          <w:w w:val="99"/>
        </w:rPr>
        <w:t>.</w:t>
      </w:r>
    </w:p>
    <w:p w14:paraId="6996BF68" w14:textId="77777777" w:rsidR="00CA11B9" w:rsidRDefault="00000000" w:rsidP="005E60F8">
      <w:pPr>
        <w:spacing w:before="9" w:line="249" w:lineRule="auto"/>
        <w:ind w:right="85" w:firstLine="199"/>
        <w:jc w:val="both"/>
      </w:pPr>
      <w:r w:rsidRPr="005E60F8">
        <w:rPr>
          <w:i/>
          <w:iCs/>
          <w:w w:val="99"/>
        </w:rPr>
        <w:t>1)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STEPS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INVOLVED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IN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RECOGNITION:</w:t>
      </w:r>
      <w: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process</w:t>
      </w:r>
      <w:r>
        <w:t xml:space="preserve"> </w:t>
      </w:r>
      <w:r>
        <w:rPr>
          <w:w w:val="99"/>
        </w:rPr>
        <w:t>of gesture</w:t>
      </w:r>
      <w:r>
        <w:t xml:space="preserve">  </w:t>
      </w:r>
      <w:r>
        <w:rPr>
          <w:w w:val="99"/>
        </w:rPr>
        <w:t>recognition</w:t>
      </w:r>
      <w:r>
        <w:t xml:space="preserve">  </w:t>
      </w:r>
      <w:r>
        <w:rPr>
          <w:w w:val="99"/>
        </w:rPr>
        <w:t>involves</w:t>
      </w:r>
      <w:r>
        <w:t xml:space="preserve">  </w:t>
      </w:r>
      <w:r>
        <w:rPr>
          <w:w w:val="99"/>
        </w:rPr>
        <w:t>several</w:t>
      </w:r>
      <w:r>
        <w:t xml:space="preserve">  </w:t>
      </w:r>
      <w:r>
        <w:rPr>
          <w:w w:val="99"/>
        </w:rPr>
        <w:t>key</w:t>
      </w:r>
      <w:r>
        <w:t xml:space="preserve"> 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ensure</w:t>
      </w:r>
      <w:r>
        <w:t xml:space="preserve">  </w:t>
      </w:r>
      <w:r>
        <w:rPr>
          <w:w w:val="99"/>
        </w:rPr>
        <w:t>the development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accurate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image recognition.</w:t>
      </w:r>
    </w:p>
    <w:p w14:paraId="5739E74D" w14:textId="77777777" w:rsidR="00CA11B9" w:rsidRDefault="00000000" w:rsidP="005E60F8">
      <w:pPr>
        <w:spacing w:before="6" w:line="249" w:lineRule="auto"/>
        <w:ind w:right="85" w:firstLine="199"/>
        <w:jc w:val="both"/>
      </w:pPr>
      <w:r w:rsidRPr="005E60F8">
        <w:rPr>
          <w:b/>
          <w:bCs/>
          <w:w w:val="99"/>
        </w:rPr>
        <w:t>Creating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a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Dataset: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crucial</w:t>
      </w:r>
      <w:r>
        <w:t xml:space="preserve"> </w:t>
      </w:r>
      <w:r>
        <w:rPr>
          <w:w w:val="99"/>
        </w:rPr>
        <w:t>step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prepare</w:t>
      </w:r>
      <w:r>
        <w:t xml:space="preserve"> </w:t>
      </w:r>
      <w:r>
        <w:rPr>
          <w:w w:val="99"/>
        </w:rPr>
        <w:t>and curate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right</w:t>
      </w:r>
      <w:r>
        <w:t xml:space="preserve">  </w:t>
      </w:r>
      <w:r>
        <w:rPr>
          <w:w w:val="99"/>
        </w:rPr>
        <w:t>datasets.</w:t>
      </w:r>
      <w:r>
        <w:t xml:space="preserve">  </w:t>
      </w:r>
      <w:r>
        <w:rPr>
          <w:w w:val="99"/>
        </w:rPr>
        <w:t>These</w:t>
      </w:r>
      <w:r>
        <w:t xml:space="preserve">  </w:t>
      </w:r>
      <w:r>
        <w:rPr>
          <w:w w:val="99"/>
        </w:rPr>
        <w:t>datasets</w:t>
      </w:r>
      <w:r>
        <w:t xml:space="preserve">  </w:t>
      </w:r>
      <w:r>
        <w:rPr>
          <w:w w:val="99"/>
        </w:rPr>
        <w:t>should</w:t>
      </w:r>
      <w:r>
        <w:t xml:space="preserve">  </w:t>
      </w:r>
      <w:r>
        <w:rPr>
          <w:w w:val="99"/>
        </w:rPr>
        <w:t>have</w:t>
      </w:r>
      <w:r>
        <w:t xml:space="preserve">  </w:t>
      </w:r>
      <w:r>
        <w:rPr>
          <w:w w:val="99"/>
        </w:rPr>
        <w:t>images with</w:t>
      </w:r>
      <w:r>
        <w:t xml:space="preserve"> </w:t>
      </w:r>
      <w:r>
        <w:rPr>
          <w:w w:val="99"/>
        </w:rPr>
        <w:t>resolutions</w:t>
      </w:r>
      <w:r>
        <w:t xml:space="preserve"> </w:t>
      </w:r>
      <w:r>
        <w:rPr>
          <w:w w:val="99"/>
        </w:rPr>
        <w:t>compatible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model’s requirements.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essential</w:t>
      </w:r>
      <w:r>
        <w:t xml:space="preserve"> </w:t>
      </w:r>
      <w:r>
        <w:rPr>
          <w:w w:val="99"/>
        </w:rPr>
        <w:t>types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datasets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used:</w:t>
      </w:r>
    </w:p>
    <w:p w14:paraId="636B4BBD" w14:textId="77777777" w:rsidR="00CA11B9" w:rsidRDefault="00000000" w:rsidP="005E60F8">
      <w:pPr>
        <w:spacing w:before="52" w:line="249" w:lineRule="auto"/>
        <w:ind w:left="485" w:right="85" w:hanging="286"/>
        <w:jc w:val="both"/>
      </w:pPr>
      <w:r>
        <w:rPr>
          <w:w w:val="99"/>
        </w:rPr>
        <w:t>1)</w:t>
      </w:r>
      <w:r>
        <w:t xml:space="preserve">  </w:t>
      </w:r>
      <w:r w:rsidRPr="005E60F8">
        <w:rPr>
          <w:i/>
          <w:iCs/>
          <w:w w:val="99"/>
        </w:rPr>
        <w:t>Training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Data: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labeled</w:t>
      </w:r>
      <w:r>
        <w:t xml:space="preserve"> </w:t>
      </w:r>
      <w:r>
        <w:rPr>
          <w:w w:val="99"/>
        </w:rPr>
        <w:t>dataset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used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train</w:t>
      </w:r>
      <w:r>
        <w:t xml:space="preserve"> </w:t>
      </w:r>
      <w:r>
        <w:rPr>
          <w:w w:val="99"/>
        </w:rPr>
        <w:t>the machine</w:t>
      </w:r>
      <w:r>
        <w:t xml:space="preserve">  </w:t>
      </w:r>
      <w:r>
        <w:rPr>
          <w:w w:val="99"/>
        </w:rPr>
        <w:t>learning</w:t>
      </w:r>
      <w:r>
        <w:t xml:space="preserve">  </w:t>
      </w:r>
      <w:r>
        <w:rPr>
          <w:w w:val="99"/>
        </w:rPr>
        <w:t>model.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uses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to learn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adjust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parameters</w:t>
      </w:r>
      <w:r>
        <w:t xml:space="preserve"> </w:t>
      </w:r>
      <w:r>
        <w:rPr>
          <w:w w:val="99"/>
        </w:rPr>
        <w:t>iteratively.</w:t>
      </w:r>
      <w:r>
        <w:t xml:space="preserve"> </w:t>
      </w:r>
      <w:r>
        <w:rPr>
          <w:w w:val="99"/>
        </w:rPr>
        <w:t>Typically,</w:t>
      </w:r>
      <w:r>
        <w:t xml:space="preserve"> </w:t>
      </w:r>
      <w:r>
        <w:rPr>
          <w:w w:val="99"/>
        </w:rPr>
        <w:t>this dataset</w:t>
      </w:r>
      <w:r>
        <w:t xml:space="preserve"> </w:t>
      </w:r>
      <w:r>
        <w:rPr>
          <w:w w:val="99"/>
        </w:rPr>
        <w:t>accounts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up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80</w:t>
      </w:r>
      <w:r>
        <w:t xml:space="preserve"> </w:t>
      </w:r>
      <w:r>
        <w:rPr>
          <w:w w:val="99"/>
        </w:rPr>
        <w:t>percent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total</w:t>
      </w:r>
      <w:r>
        <w:t xml:space="preserve"> </w:t>
      </w:r>
      <w:r>
        <w:rPr>
          <w:w w:val="99"/>
        </w:rPr>
        <w:t>data.</w:t>
      </w:r>
    </w:p>
    <w:p w14:paraId="2645788A" w14:textId="77777777" w:rsidR="00CA11B9" w:rsidRDefault="00000000" w:rsidP="005E60F8">
      <w:pPr>
        <w:spacing w:line="249" w:lineRule="auto"/>
        <w:ind w:left="485" w:right="85" w:hanging="286"/>
        <w:jc w:val="both"/>
      </w:pPr>
      <w:r>
        <w:rPr>
          <w:w w:val="99"/>
        </w:rPr>
        <w:t>2</w:t>
      </w:r>
      <w:r w:rsidRPr="005E60F8">
        <w:rPr>
          <w:i/>
          <w:iCs/>
          <w:w w:val="99"/>
        </w:rPr>
        <w:t>)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Testing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Data: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dataset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used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evaluate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trained model’s</w:t>
      </w:r>
      <w:r>
        <w:t xml:space="preserve">  </w:t>
      </w:r>
      <w:r>
        <w:rPr>
          <w:w w:val="99"/>
        </w:rPr>
        <w:t>performance</w:t>
      </w:r>
      <w:r>
        <w:t xml:space="preserve">  </w:t>
      </w:r>
      <w:r>
        <w:rPr>
          <w:w w:val="99"/>
        </w:rPr>
        <w:t>on</w:t>
      </w:r>
      <w:r>
        <w:t xml:space="preserve">  </w:t>
      </w:r>
      <w:r>
        <w:rPr>
          <w:w w:val="99"/>
        </w:rPr>
        <w:t>unseen</w:t>
      </w:r>
      <w:r>
        <w:t xml:space="preserve">  </w:t>
      </w:r>
      <w:r>
        <w:rPr>
          <w:w w:val="99"/>
        </w:rPr>
        <w:t>data.</w:t>
      </w:r>
      <w:r>
        <w:t xml:space="preserve">  </w:t>
      </w:r>
      <w:r>
        <w:rPr>
          <w:w w:val="99"/>
        </w:rPr>
        <w:t>Adjustments</w:t>
      </w:r>
      <w:r>
        <w:t xml:space="preserve">  </w:t>
      </w:r>
      <w:r>
        <w:rPr>
          <w:w w:val="99"/>
        </w:rPr>
        <w:t>and fine-tuning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done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model’s</w:t>
      </w:r>
      <w:r>
        <w:t xml:space="preserve"> </w:t>
      </w:r>
      <w:r>
        <w:rPr>
          <w:w w:val="99"/>
        </w:rPr>
        <w:t>performance with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dataset.</w:t>
      </w:r>
    </w:p>
    <w:p w14:paraId="522E08AB" w14:textId="77777777" w:rsidR="00CA11B9" w:rsidRDefault="00000000" w:rsidP="005E60F8">
      <w:pPr>
        <w:spacing w:before="52" w:line="249" w:lineRule="auto"/>
        <w:ind w:right="85" w:firstLine="199"/>
        <w:jc w:val="both"/>
      </w:pPr>
      <w:r w:rsidRPr="005E60F8">
        <w:rPr>
          <w:b/>
          <w:bCs/>
          <w:w w:val="99"/>
        </w:rPr>
        <w:t>Choosing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a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Model: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choice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model depends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specific</w:t>
      </w:r>
      <w:r>
        <w:t xml:space="preserve"> </w:t>
      </w:r>
      <w:r>
        <w:rPr>
          <w:w w:val="99"/>
        </w:rPr>
        <w:t>problem,</w:t>
      </w:r>
      <w:r>
        <w:t xml:space="preserve"> </w:t>
      </w:r>
      <w:r>
        <w:rPr>
          <w:w w:val="99"/>
        </w:rPr>
        <w:t>type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dataset,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desired outputs.</w:t>
      </w:r>
      <w:r>
        <w:t xml:space="preserve">  </w:t>
      </w:r>
      <w:r>
        <w:rPr>
          <w:w w:val="99"/>
        </w:rPr>
        <w:t>Various</w:t>
      </w:r>
      <w:r>
        <w:t xml:space="preserve">  </w:t>
      </w:r>
      <w:r>
        <w:rPr>
          <w:w w:val="99"/>
        </w:rPr>
        <w:t>machine</w:t>
      </w:r>
      <w:r>
        <w:t xml:space="preserve">  </w:t>
      </w:r>
      <w:r>
        <w:rPr>
          <w:w w:val="99"/>
        </w:rPr>
        <w:t>learning</w:t>
      </w:r>
      <w:r>
        <w:t xml:space="preserve">  </w:t>
      </w:r>
      <w:r>
        <w:rPr>
          <w:w w:val="99"/>
        </w:rPr>
        <w:t>algorithms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available, such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K-means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unlabeled</w:t>
      </w:r>
      <w:r>
        <w:t xml:space="preserve"> </w:t>
      </w:r>
      <w:r>
        <w:rPr>
          <w:w w:val="99"/>
        </w:rPr>
        <w:t>data,</w:t>
      </w:r>
      <w:r>
        <w:t xml:space="preserve"> </w:t>
      </w:r>
      <w:r>
        <w:rPr>
          <w:w w:val="99"/>
        </w:rPr>
        <w:t>regression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prediction, and</w:t>
      </w:r>
      <w:r>
        <w:t xml:space="preserve">  </w:t>
      </w:r>
      <w:r>
        <w:rPr>
          <w:w w:val="99"/>
        </w:rPr>
        <w:t>categorical</w:t>
      </w:r>
      <w:r>
        <w:t xml:space="preserve">  </w:t>
      </w:r>
      <w:r>
        <w:rPr>
          <w:w w:val="99"/>
        </w:rPr>
        <w:t>classification.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real-world</w:t>
      </w:r>
      <w:r>
        <w:t xml:space="preserve">  </w:t>
      </w:r>
      <w:r>
        <w:rPr>
          <w:w w:val="99"/>
        </w:rPr>
        <w:t>scenarios</w:t>
      </w:r>
      <w:r>
        <w:t xml:space="preserve">  </w:t>
      </w:r>
      <w:r>
        <w:rPr>
          <w:w w:val="99"/>
        </w:rPr>
        <w:t>with large</w:t>
      </w:r>
      <w:r>
        <w:t xml:space="preserve">  </w:t>
      </w:r>
      <w:r>
        <w:rPr>
          <w:w w:val="99"/>
        </w:rPr>
        <w:t>datasets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complex</w:t>
      </w:r>
      <w:r>
        <w:t xml:space="preserve">  </w:t>
      </w:r>
      <w:r>
        <w:rPr>
          <w:w w:val="99"/>
        </w:rPr>
        <w:t>problems,</w:t>
      </w:r>
      <w:r>
        <w:t xml:space="preserve">  </w:t>
      </w:r>
      <w:r>
        <w:rPr>
          <w:w w:val="99"/>
        </w:rPr>
        <w:t>there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no</w:t>
      </w:r>
      <w:r>
        <w:t xml:space="preserve">  </w:t>
      </w:r>
      <w:r>
        <w:rPr>
          <w:w w:val="99"/>
        </w:rPr>
        <w:t>one-size- fits-all</w:t>
      </w:r>
      <w:r>
        <w:t xml:space="preserve">  </w:t>
      </w:r>
      <w:r>
        <w:rPr>
          <w:w w:val="99"/>
        </w:rPr>
        <w:t>model.</w:t>
      </w:r>
      <w:r>
        <w:t xml:space="preserve">  </w:t>
      </w:r>
      <w:r>
        <w:rPr>
          <w:w w:val="99"/>
        </w:rPr>
        <w:t>Parameters,</w:t>
      </w:r>
      <w:r>
        <w:t xml:space="preserve">  </w:t>
      </w:r>
      <w:r>
        <w:rPr>
          <w:w w:val="99"/>
        </w:rPr>
        <w:t>variable</w:t>
      </w:r>
      <w:r>
        <w:t xml:space="preserve">  </w:t>
      </w:r>
      <w:r>
        <w:rPr>
          <w:w w:val="99"/>
        </w:rPr>
        <w:t>types,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nature determine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suitable</w:t>
      </w:r>
      <w:r>
        <w:t xml:space="preserve"> </w:t>
      </w:r>
      <w:r>
        <w:rPr>
          <w:w w:val="99"/>
        </w:rPr>
        <w:t>algorithm.</w:t>
      </w:r>
    </w:p>
    <w:p w14:paraId="4B0F6D59" w14:textId="77777777" w:rsidR="00CA11B9" w:rsidRDefault="00000000" w:rsidP="005E60F8">
      <w:pPr>
        <w:spacing w:before="6" w:line="249" w:lineRule="auto"/>
        <w:ind w:right="85" w:firstLine="199"/>
        <w:jc w:val="both"/>
      </w:pPr>
      <w:r w:rsidRPr="005E60F8">
        <w:rPr>
          <w:b/>
          <w:bCs/>
          <w:w w:val="99"/>
        </w:rPr>
        <w:t>Supervised</w:t>
      </w:r>
      <w:r w:rsidRPr="005E60F8">
        <w:rPr>
          <w:b/>
          <w:bCs/>
        </w:rPr>
        <w:t xml:space="preserve">  </w:t>
      </w:r>
      <w:r w:rsidRPr="005E60F8">
        <w:rPr>
          <w:b/>
          <w:bCs/>
          <w:w w:val="99"/>
        </w:rPr>
        <w:t>Learning: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paradigm</w:t>
      </w:r>
      <w:r>
        <w:t xml:space="preserve">  </w:t>
      </w:r>
      <w:r>
        <w:rPr>
          <w:w w:val="99"/>
        </w:rPr>
        <w:t>involves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 learning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input-output</w:t>
      </w:r>
      <w:r>
        <w:t xml:space="preserve"> </w:t>
      </w:r>
      <w:r>
        <w:rPr>
          <w:w w:val="99"/>
        </w:rPr>
        <w:t>pairs</w:t>
      </w:r>
      <w:r>
        <w:t xml:space="preserve"> </w:t>
      </w:r>
      <w:r>
        <w:rPr>
          <w:w w:val="99"/>
        </w:rPr>
        <w:t>through</w:t>
      </w:r>
      <w:r>
        <w:t xml:space="preserve"> </w:t>
      </w:r>
      <w:r>
        <w:rPr>
          <w:w w:val="99"/>
        </w:rPr>
        <w:t>historical</w:t>
      </w:r>
      <w:r>
        <w:t xml:space="preserve"> </w:t>
      </w:r>
      <w:r>
        <w:rPr>
          <w:w w:val="99"/>
        </w:rPr>
        <w:t>data.</w:t>
      </w:r>
      <w:r>
        <w:t xml:space="preserve"> </w:t>
      </w:r>
      <w:r>
        <w:rPr>
          <w:w w:val="99"/>
        </w:rPr>
        <w:t>It</w:t>
      </w:r>
      <w: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>- compasses</w:t>
      </w:r>
      <w:r>
        <w:t xml:space="preserve"> </w:t>
      </w:r>
      <w:r>
        <w:rPr>
          <w:w w:val="99"/>
        </w:rPr>
        <w:t>regression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continuous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classification for</w:t>
      </w:r>
      <w:r>
        <w:t xml:space="preserve">  </w:t>
      </w:r>
      <w:r>
        <w:rPr>
          <w:w w:val="99"/>
        </w:rPr>
        <w:t>discrete</w:t>
      </w:r>
      <w:r>
        <w:t xml:space="preserve">  </w:t>
      </w:r>
      <w:r>
        <w:rPr>
          <w:w w:val="99"/>
        </w:rPr>
        <w:t>datasets.</w:t>
      </w:r>
      <w:r>
        <w:t xml:space="preserve">  </w:t>
      </w:r>
      <w:r>
        <w:rPr>
          <w:w w:val="99"/>
        </w:rPr>
        <w:t>Common</w:t>
      </w:r>
      <w:r>
        <w:t xml:space="preserve">  </w:t>
      </w:r>
      <w:r>
        <w:rPr>
          <w:w w:val="99"/>
        </w:rPr>
        <w:t>algorithms</w:t>
      </w:r>
      <w:r>
        <w:t xml:space="preserve">  </w:t>
      </w:r>
      <w:r>
        <w:rPr>
          <w:w w:val="99"/>
        </w:rPr>
        <w:t>include</w:t>
      </w:r>
      <w:r>
        <w:t xml:space="preserve">  </w:t>
      </w:r>
      <w:proofErr w:type="spellStart"/>
      <w:r>
        <w:rPr>
          <w:w w:val="99"/>
        </w:rPr>
        <w:t>Convolu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tional</w:t>
      </w:r>
      <w:proofErr w:type="spellEnd"/>
      <w:r>
        <w:t xml:space="preserve">  </w:t>
      </w:r>
      <w:r>
        <w:rPr>
          <w:w w:val="99"/>
        </w:rPr>
        <w:t>Neural</w:t>
      </w:r>
      <w:r>
        <w:t xml:space="preserve">  </w:t>
      </w:r>
      <w:r>
        <w:rPr>
          <w:w w:val="99"/>
        </w:rPr>
        <w:t>Networks</w:t>
      </w:r>
      <w:r>
        <w:t xml:space="preserve">  </w:t>
      </w:r>
      <w:r>
        <w:rPr>
          <w:w w:val="99"/>
        </w:rPr>
        <w:t>(CNN),</w:t>
      </w:r>
      <w:r>
        <w:t xml:space="preserve">  </w:t>
      </w:r>
      <w:r>
        <w:rPr>
          <w:w w:val="99"/>
        </w:rPr>
        <w:t>Artificial</w:t>
      </w:r>
      <w:r>
        <w:t xml:space="preserve">  </w:t>
      </w:r>
      <w:r>
        <w:rPr>
          <w:w w:val="99"/>
        </w:rPr>
        <w:t>Neural</w:t>
      </w:r>
      <w:r>
        <w:t xml:space="preserve">  </w:t>
      </w:r>
      <w:r>
        <w:rPr>
          <w:w w:val="99"/>
        </w:rPr>
        <w:t>Networks (ANN),</w:t>
      </w:r>
      <w:r>
        <w:t xml:space="preserve"> </w:t>
      </w:r>
      <w:r>
        <w:rPr>
          <w:w w:val="99"/>
        </w:rPr>
        <w:t>linear</w:t>
      </w:r>
      <w:r>
        <w:t xml:space="preserve"> </w:t>
      </w:r>
      <w:r>
        <w:rPr>
          <w:w w:val="99"/>
        </w:rPr>
        <w:t>regression,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decision</w:t>
      </w:r>
      <w:r>
        <w:t xml:space="preserve"> </w:t>
      </w:r>
      <w:r>
        <w:rPr>
          <w:w w:val="99"/>
        </w:rPr>
        <w:t>trees.</w:t>
      </w:r>
      <w:r>
        <w:t xml:space="preserve"> </w:t>
      </w:r>
      <w:r>
        <w:rPr>
          <w:w w:val="99"/>
        </w:rPr>
        <w:t>Supervised</w:t>
      </w:r>
      <w:r>
        <w:t xml:space="preserve"> </w:t>
      </w:r>
      <w:r>
        <w:rPr>
          <w:w w:val="99"/>
        </w:rPr>
        <w:t xml:space="preserve">learn- </w:t>
      </w:r>
      <w:proofErr w:type="spellStart"/>
      <w:r>
        <w:rPr>
          <w:w w:val="99"/>
        </w:rPr>
        <w:t>ing</w:t>
      </w:r>
      <w:proofErr w:type="spellEnd"/>
      <w:r>
        <w:t xml:space="preserve"> </w:t>
      </w:r>
      <w:r>
        <w:rPr>
          <w:w w:val="99"/>
        </w:rPr>
        <w:t>excels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there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ample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data,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refines its</w:t>
      </w:r>
      <w:r>
        <w:t xml:space="preserve"> </w:t>
      </w:r>
      <w:r>
        <w:rPr>
          <w:w w:val="99"/>
        </w:rPr>
        <w:t>parameters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match</w:t>
      </w:r>
      <w:r>
        <w:t xml:space="preserve"> </w:t>
      </w:r>
      <w:r>
        <w:rPr>
          <w:w w:val="99"/>
        </w:rPr>
        <w:t>historical</w:t>
      </w:r>
      <w:r>
        <w:t xml:space="preserve"> </w:t>
      </w:r>
      <w:r>
        <w:rPr>
          <w:w w:val="99"/>
        </w:rPr>
        <w:t>outputs.</w:t>
      </w:r>
    </w:p>
    <w:p w14:paraId="29E2D862" w14:textId="77777777" w:rsidR="00CA11B9" w:rsidRDefault="00000000" w:rsidP="005E60F8">
      <w:pPr>
        <w:spacing w:before="6" w:line="249" w:lineRule="auto"/>
        <w:ind w:right="85" w:firstLine="199"/>
        <w:jc w:val="both"/>
      </w:pPr>
      <w:r>
        <w:rPr>
          <w:w w:val="99"/>
        </w:rPr>
        <w:t>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context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project,</w:t>
      </w:r>
      <w:r>
        <w:t xml:space="preserve">  </w:t>
      </w:r>
      <w:r>
        <w:rPr>
          <w:w w:val="99"/>
        </w:rPr>
        <w:t>CNN</w:t>
      </w:r>
      <w:r>
        <w:t xml:space="preserve">  </w:t>
      </w:r>
      <w:r>
        <w:rPr>
          <w:w w:val="99"/>
        </w:rPr>
        <w:t>models</w:t>
      </w:r>
      <w:r>
        <w:t xml:space="preserve">  </w:t>
      </w:r>
      <w:r>
        <w:rPr>
          <w:w w:val="99"/>
        </w:rPr>
        <w:t>have</w:t>
      </w:r>
      <w:r>
        <w:t xml:space="preserve">  </w:t>
      </w:r>
      <w:r>
        <w:rPr>
          <w:w w:val="99"/>
        </w:rPr>
        <w:t>proven highly</w:t>
      </w:r>
      <w:r>
        <w:t xml:space="preserve"> </w:t>
      </w:r>
      <w:r>
        <w:rPr>
          <w:w w:val="99"/>
        </w:rPr>
        <w:t>effective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processing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classification,</w:t>
      </w:r>
      <w:r>
        <w:t xml:space="preserve"> </w:t>
      </w:r>
      <w:proofErr w:type="spellStart"/>
      <w:r>
        <w:rPr>
          <w:w w:val="99"/>
        </w:rPr>
        <w:t>specif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ically</w:t>
      </w:r>
      <w:proofErr w:type="spellEnd"/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gesture</w:t>
      </w:r>
      <w:r>
        <w:t xml:space="preserve"> </w:t>
      </w:r>
      <w:r>
        <w:rPr>
          <w:w w:val="99"/>
        </w:rPr>
        <w:t>recognition.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models</w:t>
      </w:r>
      <w:r>
        <w:t xml:space="preserve"> </w:t>
      </w:r>
      <w:r>
        <w:rPr>
          <w:w w:val="99"/>
        </w:rPr>
        <w:t>learn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recognize gestures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comparing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images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labeled</w:t>
      </w:r>
      <w:r>
        <w:t xml:space="preserve"> </w:t>
      </w:r>
      <w:r>
        <w:rPr>
          <w:w w:val="99"/>
        </w:rPr>
        <w:t>historical</w:t>
      </w:r>
      <w:r>
        <w:t xml:space="preserve"> </w:t>
      </w:r>
      <w:r>
        <w:rPr>
          <w:w w:val="99"/>
        </w:rPr>
        <w:t>data, making</w:t>
      </w:r>
      <w:r>
        <w:t xml:space="preserve"> </w:t>
      </w:r>
      <w:r>
        <w:rPr>
          <w:w w:val="99"/>
        </w:rPr>
        <w:t>them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suitable</w:t>
      </w:r>
      <w:r>
        <w:t xml:space="preserve"> </w:t>
      </w:r>
      <w:r>
        <w:rPr>
          <w:w w:val="99"/>
        </w:rPr>
        <w:t>choice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application.</w:t>
      </w:r>
    </w:p>
    <w:p w14:paraId="7E93F466" w14:textId="77777777" w:rsidR="00CA11B9" w:rsidRDefault="00CA11B9" w:rsidP="005E60F8">
      <w:pPr>
        <w:spacing w:before="3" w:line="180" w:lineRule="exact"/>
        <w:jc w:val="both"/>
        <w:rPr>
          <w:sz w:val="18"/>
          <w:szCs w:val="18"/>
        </w:rPr>
      </w:pPr>
    </w:p>
    <w:p w14:paraId="0D13F43B" w14:textId="77777777" w:rsidR="00CA11B9" w:rsidRPr="005E60F8" w:rsidRDefault="00000000" w:rsidP="005E60F8">
      <w:pPr>
        <w:jc w:val="both"/>
        <w:rPr>
          <w:i/>
          <w:iCs/>
        </w:rPr>
      </w:pPr>
      <w:r w:rsidRPr="005E60F8">
        <w:rPr>
          <w:i/>
          <w:iCs/>
          <w:w w:val="99"/>
        </w:rPr>
        <w:t>D.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ARCHITECTURES</w:t>
      </w:r>
    </w:p>
    <w:p w14:paraId="518D229F" w14:textId="77777777" w:rsidR="00CA11B9" w:rsidRDefault="00000000" w:rsidP="005E60F8">
      <w:pPr>
        <w:spacing w:before="92" w:line="249" w:lineRule="auto"/>
        <w:ind w:right="85" w:firstLine="199"/>
        <w:jc w:val="both"/>
        <w:sectPr w:rsidR="00CA11B9">
          <w:pgSz w:w="12240" w:h="15840"/>
          <w:pgMar w:top="920" w:right="860" w:bottom="280" w:left="860" w:header="720" w:footer="720" w:gutter="0"/>
          <w:cols w:num="2" w:space="720" w:equalWidth="0">
            <w:col w:w="5141" w:space="239"/>
            <w:col w:w="5140"/>
          </w:cols>
        </w:sectPr>
      </w:pPr>
      <w:r>
        <w:rPr>
          <w:w w:val="99"/>
        </w:rPr>
        <w:t>Single</w:t>
      </w:r>
      <w:r>
        <w:t xml:space="preserve">  </w:t>
      </w:r>
      <w:r>
        <w:rPr>
          <w:w w:val="99"/>
        </w:rPr>
        <w:t>Shot</w:t>
      </w:r>
      <w:r>
        <w:t xml:space="preserve">  </w:t>
      </w:r>
      <w:r>
        <w:rPr>
          <w:w w:val="99"/>
        </w:rPr>
        <w:t>Detector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(SSD):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SSD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is a</w:t>
      </w:r>
      <w:r>
        <w:t xml:space="preserve">  </w:t>
      </w:r>
      <w:r>
        <w:rPr>
          <w:w w:val="99"/>
        </w:rPr>
        <w:t>powerful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efficient</w:t>
      </w:r>
      <w:r>
        <w:t xml:space="preserve">  </w:t>
      </w:r>
      <w:r>
        <w:rPr>
          <w:w w:val="99"/>
        </w:rPr>
        <w:t>solution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object</w:t>
      </w:r>
      <w:r>
        <w:t xml:space="preserve">  </w:t>
      </w:r>
      <w:r>
        <w:rPr>
          <w:w w:val="99"/>
        </w:rPr>
        <w:t>detection</w:t>
      </w:r>
      <w:r>
        <w:t xml:space="preserve">  </w:t>
      </w:r>
      <w:r>
        <w:rPr>
          <w:w w:val="99"/>
        </w:rPr>
        <w:t>across multiple</w:t>
      </w:r>
      <w:r>
        <w:t xml:space="preserve">  </w:t>
      </w:r>
      <w:r>
        <w:rPr>
          <w:w w:val="99"/>
        </w:rPr>
        <w:t>categories.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comprises</w:t>
      </w:r>
      <w:r>
        <w:t xml:space="preserve">  </w:t>
      </w:r>
      <w:r>
        <w:rPr>
          <w:w w:val="99"/>
        </w:rPr>
        <w:t>two</w:t>
      </w:r>
      <w:r>
        <w:t xml:space="preserve">  </w:t>
      </w:r>
      <w:r>
        <w:rPr>
          <w:w w:val="99"/>
        </w:rPr>
        <w:t>main</w:t>
      </w:r>
      <w:r>
        <w:t xml:space="preserve">  </w:t>
      </w:r>
      <w:r>
        <w:rPr>
          <w:w w:val="99"/>
        </w:rPr>
        <w:t>components:</w:t>
      </w:r>
      <w:r>
        <w:t xml:space="preserve">  </w:t>
      </w:r>
      <w:r>
        <w:rPr>
          <w:w w:val="99"/>
        </w:rPr>
        <w:t>the</w:t>
      </w:r>
    </w:p>
    <w:p w14:paraId="2E760787" w14:textId="77777777" w:rsidR="00CA11B9" w:rsidRDefault="00000000" w:rsidP="005E60F8">
      <w:pPr>
        <w:spacing w:before="71" w:line="249" w:lineRule="auto"/>
        <w:ind w:left="119" w:right="-34"/>
        <w:jc w:val="both"/>
      </w:pPr>
      <w:r>
        <w:rPr>
          <w:w w:val="99"/>
        </w:rPr>
        <w:lastRenderedPageBreak/>
        <w:t>backbone</w:t>
      </w:r>
      <w:r>
        <w:t xml:space="preserve">  </w:t>
      </w:r>
      <w:r>
        <w:rPr>
          <w:w w:val="99"/>
        </w:rPr>
        <w:t>model,</w:t>
      </w:r>
      <w:r>
        <w:t xml:space="preserve">  </w:t>
      </w:r>
      <w:r>
        <w:rPr>
          <w:w w:val="99"/>
        </w:rPr>
        <w:t>which</w:t>
      </w:r>
      <w:r>
        <w:t xml:space="preserve">  </w:t>
      </w:r>
      <w:r>
        <w:rPr>
          <w:w w:val="99"/>
        </w:rPr>
        <w:t>extracts</w:t>
      </w:r>
      <w:r>
        <w:t xml:space="preserve">  </w:t>
      </w:r>
      <w:r>
        <w:rPr>
          <w:w w:val="99"/>
        </w:rPr>
        <w:t>features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data using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pre-trained</w:t>
      </w:r>
      <w:r>
        <w:t xml:space="preserve">  </w:t>
      </w:r>
      <w:r>
        <w:rPr>
          <w:w w:val="99"/>
        </w:rPr>
        <w:t>image</w:t>
      </w:r>
      <w:r>
        <w:t xml:space="preserve">  </w:t>
      </w:r>
      <w:r>
        <w:rPr>
          <w:w w:val="99"/>
        </w:rPr>
        <w:t>classification</w:t>
      </w:r>
      <w:r>
        <w:t xml:space="preserve">  </w:t>
      </w:r>
      <w:r>
        <w:rPr>
          <w:w w:val="99"/>
        </w:rPr>
        <w:t>network,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 SSD</w:t>
      </w:r>
      <w:r>
        <w:t xml:space="preserve">  </w:t>
      </w:r>
      <w:r>
        <w:rPr>
          <w:w w:val="99"/>
        </w:rPr>
        <w:t>head,</w:t>
      </w:r>
      <w:r>
        <w:t xml:space="preserve">  </w:t>
      </w:r>
      <w:r>
        <w:rPr>
          <w:w w:val="99"/>
        </w:rPr>
        <w:t>consisting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stacked</w:t>
      </w:r>
      <w:r>
        <w:t xml:space="preserve">  </w:t>
      </w:r>
      <w:r>
        <w:rPr>
          <w:w w:val="99"/>
        </w:rPr>
        <w:t>convolutional</w:t>
      </w:r>
      <w:r>
        <w:t xml:space="preserve">  </w:t>
      </w:r>
      <w:r>
        <w:rPr>
          <w:w w:val="99"/>
        </w:rPr>
        <w:t>layers</w:t>
      </w:r>
      <w:r>
        <w:t xml:space="preserve">  </w:t>
      </w:r>
      <w:r>
        <w:rPr>
          <w:w w:val="99"/>
        </w:rPr>
        <w:t>that generate</w:t>
      </w:r>
      <w:r>
        <w:t xml:space="preserve">  </w:t>
      </w:r>
      <w:r>
        <w:rPr>
          <w:w w:val="99"/>
        </w:rPr>
        <w:t>bounding</w:t>
      </w:r>
      <w:r>
        <w:t xml:space="preserve">  </w:t>
      </w:r>
      <w:r>
        <w:rPr>
          <w:w w:val="99"/>
        </w:rPr>
        <w:t>boxes</w:t>
      </w:r>
      <w:r>
        <w:t xml:space="preserve">  </w:t>
      </w:r>
      <w:r>
        <w:rPr>
          <w:w w:val="99"/>
        </w:rPr>
        <w:t>around</w:t>
      </w:r>
      <w:r>
        <w:t xml:space="preserve">  </w:t>
      </w:r>
      <w:r>
        <w:rPr>
          <w:w w:val="99"/>
        </w:rPr>
        <w:t>objects.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SSD</w:t>
      </w:r>
      <w:r>
        <w:t xml:space="preserve">  </w:t>
      </w:r>
      <w:r>
        <w:rPr>
          <w:w w:val="99"/>
        </w:rPr>
        <w:t>model detects</w:t>
      </w:r>
      <w:r>
        <w:t xml:space="preserve">  </w:t>
      </w:r>
      <w:r>
        <w:rPr>
          <w:w w:val="99"/>
        </w:rPr>
        <w:t>different</w:t>
      </w:r>
      <w:r>
        <w:t xml:space="preserve">  </w:t>
      </w:r>
      <w:r>
        <w:rPr>
          <w:w w:val="99"/>
        </w:rPr>
        <w:t>object</w:t>
      </w:r>
      <w:r>
        <w:t xml:space="preserve">  </w:t>
      </w:r>
      <w:r>
        <w:rPr>
          <w:w w:val="99"/>
        </w:rPr>
        <w:t>classes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aspect</w:t>
      </w:r>
      <w:r>
        <w:t xml:space="preserve">  </w:t>
      </w:r>
      <w:r>
        <w:rPr>
          <w:w w:val="99"/>
        </w:rPr>
        <w:t>ratios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grid in</w:t>
      </w:r>
      <w:r>
        <w:t xml:space="preserve">  </w:t>
      </w:r>
      <w:r>
        <w:rPr>
          <w:w w:val="99"/>
        </w:rPr>
        <w:t>its</w:t>
      </w:r>
      <w:r>
        <w:t xml:space="preserve">  </w:t>
      </w:r>
      <w:r>
        <w:rPr>
          <w:w w:val="99"/>
        </w:rPr>
        <w:t>feature</w:t>
      </w:r>
      <w:r>
        <w:t xml:space="preserve">  </w:t>
      </w:r>
      <w:r>
        <w:rPr>
          <w:w w:val="99"/>
        </w:rPr>
        <w:t>map.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assigns</w:t>
      </w:r>
      <w:r>
        <w:t xml:space="preserve">  </w:t>
      </w:r>
      <w:r>
        <w:rPr>
          <w:w w:val="99"/>
        </w:rPr>
        <w:t>scores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these</w:t>
      </w:r>
      <w:r>
        <w:t xml:space="preserve">  </w:t>
      </w:r>
      <w:r>
        <w:rPr>
          <w:w w:val="99"/>
        </w:rPr>
        <w:t>detections</w:t>
      </w:r>
      <w:r>
        <w:t xml:space="preserve">  </w:t>
      </w:r>
      <w:r>
        <w:rPr>
          <w:w w:val="99"/>
        </w:rPr>
        <w:t>and applies</w:t>
      </w:r>
      <w:r>
        <w:t xml:space="preserve"> </w:t>
      </w:r>
      <w:r>
        <w:rPr>
          <w:w w:val="99"/>
        </w:rPr>
        <w:t>non-maximal</w:t>
      </w:r>
      <w:r>
        <w:t xml:space="preserve"> </w:t>
      </w:r>
      <w:r>
        <w:rPr>
          <w:w w:val="99"/>
        </w:rPr>
        <w:t>suppression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obtain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final</w:t>
      </w:r>
      <w:r>
        <w:t xml:space="preserve"> </w:t>
      </w:r>
      <w:r>
        <w:rPr>
          <w:w w:val="99"/>
        </w:rPr>
        <w:t>detections. The</w:t>
      </w:r>
      <w:r>
        <w:t xml:space="preserve">  </w:t>
      </w:r>
      <w:r>
        <w:rPr>
          <w:w w:val="99"/>
        </w:rPr>
        <w:t>training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SSD</w:t>
      </w:r>
      <w:r>
        <w:t xml:space="preserve">  </w:t>
      </w:r>
      <w:r>
        <w:rPr>
          <w:w w:val="99"/>
        </w:rPr>
        <w:t>involves</w:t>
      </w:r>
      <w:r>
        <w:t xml:space="preserve">  </w:t>
      </w:r>
      <w:r>
        <w:rPr>
          <w:w w:val="99"/>
        </w:rPr>
        <w:t>optimizing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loss</w:t>
      </w:r>
      <w:r>
        <w:t xml:space="preserve">  </w:t>
      </w:r>
      <w:r>
        <w:rPr>
          <w:w w:val="99"/>
        </w:rPr>
        <w:t>function that</w:t>
      </w:r>
      <w:r>
        <w:t xml:space="preserve">  </w:t>
      </w:r>
      <w:r>
        <w:rPr>
          <w:w w:val="99"/>
        </w:rPr>
        <w:t>incorporates</w:t>
      </w:r>
      <w:r>
        <w:t xml:space="preserve">  </w:t>
      </w:r>
      <w:r>
        <w:rPr>
          <w:w w:val="99"/>
        </w:rPr>
        <w:t>localization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classification</w:t>
      </w:r>
      <w:r>
        <w:t xml:space="preserve">  </w:t>
      </w:r>
      <w:r>
        <w:rPr>
          <w:w w:val="99"/>
        </w:rPr>
        <w:t>components, making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robust</w:t>
      </w:r>
      <w:r>
        <w:t xml:space="preserve"> </w:t>
      </w:r>
      <w:r>
        <w:rPr>
          <w:w w:val="99"/>
        </w:rPr>
        <w:t>choice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object</w:t>
      </w:r>
      <w:r>
        <w:t xml:space="preserve"> </w:t>
      </w:r>
      <w:r>
        <w:rPr>
          <w:w w:val="99"/>
        </w:rPr>
        <w:t>detection</w:t>
      </w:r>
      <w:r>
        <w:t xml:space="preserve"> </w:t>
      </w:r>
      <w:r>
        <w:rPr>
          <w:w w:val="99"/>
        </w:rPr>
        <w:t>tasks.</w:t>
      </w:r>
    </w:p>
    <w:p w14:paraId="010B90C0" w14:textId="77777777" w:rsidR="00CA11B9" w:rsidRDefault="00000000" w:rsidP="005E60F8">
      <w:pPr>
        <w:spacing w:before="12" w:line="249" w:lineRule="auto"/>
        <w:ind w:left="119" w:right="-34" w:firstLine="199"/>
        <w:jc w:val="both"/>
      </w:pPr>
      <w:r w:rsidRPr="005E60F8">
        <w:rPr>
          <w:b/>
          <w:bCs/>
          <w:w w:val="99"/>
        </w:rPr>
        <w:t>Regression</w:t>
      </w:r>
      <w:r w:rsidRPr="005E60F8">
        <w:rPr>
          <w:b/>
          <w:bCs/>
        </w:rPr>
        <w:t xml:space="preserve">  </w:t>
      </w:r>
      <w:r w:rsidRPr="005E60F8">
        <w:rPr>
          <w:b/>
          <w:bCs/>
          <w:w w:val="99"/>
        </w:rPr>
        <w:t>Model:</w:t>
      </w:r>
      <w:r>
        <w:t xml:space="preserve">  </w:t>
      </w:r>
      <w:r>
        <w:rPr>
          <w:w w:val="99"/>
        </w:rPr>
        <w:t>Regression</w:t>
      </w:r>
      <w:r>
        <w:t xml:space="preserve">  </w:t>
      </w:r>
      <w:r>
        <w:rPr>
          <w:w w:val="99"/>
        </w:rPr>
        <w:t>models,</w:t>
      </w:r>
      <w:r>
        <w:t xml:space="preserve">  </w:t>
      </w:r>
      <w:r>
        <w:rPr>
          <w:w w:val="99"/>
        </w:rPr>
        <w:t>including</w:t>
      </w:r>
      <w:r>
        <w:t xml:space="preserve">  </w:t>
      </w:r>
      <w:r>
        <w:rPr>
          <w:w w:val="99"/>
        </w:rPr>
        <w:t>neural network</w:t>
      </w:r>
      <w:r>
        <w:t xml:space="preserve">  </w:t>
      </w:r>
      <w:r>
        <w:rPr>
          <w:w w:val="99"/>
        </w:rPr>
        <w:t>regression,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statistical</w:t>
      </w:r>
      <w:r>
        <w:t xml:space="preserve">  </w:t>
      </w:r>
      <w:r>
        <w:rPr>
          <w:w w:val="99"/>
        </w:rPr>
        <w:t>models</w:t>
      </w:r>
      <w:r>
        <w:t xml:space="preserve">  </w:t>
      </w:r>
      <w:r>
        <w:rPr>
          <w:w w:val="99"/>
        </w:rPr>
        <w:t>that</w:t>
      </w:r>
      <w:r>
        <w:t xml:space="preserve">  </w:t>
      </w:r>
      <w:r>
        <w:rPr>
          <w:w w:val="99"/>
        </w:rPr>
        <w:t>predict</w:t>
      </w:r>
      <w:r>
        <w:t xml:space="preserve">  </w:t>
      </w:r>
      <w:proofErr w:type="spellStart"/>
      <w:r>
        <w:rPr>
          <w:w w:val="99"/>
        </w:rPr>
        <w:t>rela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tionships</w:t>
      </w:r>
      <w:proofErr w:type="spellEnd"/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dependent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independent</w:t>
      </w:r>
      <w:r>
        <w:t xml:space="preserve"> </w:t>
      </w:r>
      <w:r>
        <w:rPr>
          <w:w w:val="99"/>
        </w:rPr>
        <w:t>variables.</w:t>
      </w:r>
      <w:r>
        <w:t xml:space="preserve"> </w:t>
      </w:r>
      <w:r>
        <w:rPr>
          <w:w w:val="99"/>
        </w:rPr>
        <w:t>They use</w:t>
      </w:r>
      <w:r>
        <w:t xml:space="preserve">  </w:t>
      </w:r>
      <w:r>
        <w:rPr>
          <w:w w:val="99"/>
        </w:rPr>
        <w:t>lines</w:t>
      </w:r>
      <w:r>
        <w:t xml:space="preserve">  </w:t>
      </w:r>
      <w:r>
        <w:rPr>
          <w:w w:val="99"/>
        </w:rPr>
        <w:t>or</w:t>
      </w:r>
      <w:r>
        <w:t xml:space="preserve">  </w:t>
      </w:r>
      <w:r>
        <w:rPr>
          <w:w w:val="99"/>
        </w:rPr>
        <w:t>curves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estimate</w:t>
      </w:r>
      <w:r>
        <w:t xml:space="preserve">  </w:t>
      </w:r>
      <w:r>
        <w:rPr>
          <w:w w:val="99"/>
        </w:rPr>
        <w:t>future</w:t>
      </w:r>
      <w:r>
        <w:t xml:space="preserve">  </w:t>
      </w:r>
      <w:r>
        <w:rPr>
          <w:w w:val="99"/>
        </w:rPr>
        <w:t>values</w:t>
      </w:r>
      <w:r>
        <w:t xml:space="preserve">  </w:t>
      </w:r>
      <w:r>
        <w:rPr>
          <w:w w:val="99"/>
        </w:rPr>
        <w:t>based</w:t>
      </w:r>
      <w:r>
        <w:t xml:space="preserve">  </w:t>
      </w:r>
      <w:r>
        <w:rPr>
          <w:w w:val="99"/>
        </w:rPr>
        <w:t>on</w:t>
      </w:r>
      <w:r>
        <w:t xml:space="preserve">  </w:t>
      </w:r>
      <w:r>
        <w:rPr>
          <w:w w:val="99"/>
        </w:rPr>
        <w:t>input data.</w:t>
      </w:r>
      <w:r>
        <w:t xml:space="preserve">  </w:t>
      </w:r>
      <w:r>
        <w:rPr>
          <w:w w:val="99"/>
        </w:rPr>
        <w:t>Neural</w:t>
      </w:r>
      <w:r>
        <w:t xml:space="preserve">  </w:t>
      </w:r>
      <w:r>
        <w:rPr>
          <w:w w:val="99"/>
        </w:rPr>
        <w:t>network</w:t>
      </w:r>
      <w:r>
        <w:t xml:space="preserve">  </w:t>
      </w:r>
      <w:r>
        <w:rPr>
          <w:w w:val="99"/>
        </w:rPr>
        <w:t>regression</w:t>
      </w:r>
      <w:r>
        <w:t xml:space="preserve">  </w:t>
      </w:r>
      <w:r>
        <w:rPr>
          <w:w w:val="99"/>
        </w:rPr>
        <w:t>introduces</w:t>
      </w:r>
      <w:r>
        <w:t xml:space="preserve">  </w:t>
      </w:r>
      <w:r>
        <w:rPr>
          <w:w w:val="99"/>
        </w:rPr>
        <w:t>non-linearity</w:t>
      </w:r>
      <w:r>
        <w:t xml:space="preserve">  </w:t>
      </w:r>
      <w:r>
        <w:rPr>
          <w:w w:val="99"/>
        </w:rPr>
        <w:t>by mapping</w:t>
      </w:r>
      <w:r>
        <w:t xml:space="preserve">  </w:t>
      </w:r>
      <w:r>
        <w:rPr>
          <w:w w:val="99"/>
        </w:rPr>
        <w:t>node</w:t>
      </w:r>
      <w:r>
        <w:t xml:space="preserve">  </w:t>
      </w:r>
      <w:r>
        <w:rPr>
          <w:w w:val="99"/>
        </w:rPr>
        <w:t>outputs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multiple</w:t>
      </w:r>
      <w:r>
        <w:t xml:space="preserve">  </w:t>
      </w:r>
      <w:r>
        <w:rPr>
          <w:w w:val="99"/>
        </w:rPr>
        <w:t>values,</w:t>
      </w:r>
      <w:r>
        <w:t xml:space="preserve">  </w:t>
      </w:r>
      <w:r>
        <w:rPr>
          <w:w w:val="99"/>
        </w:rPr>
        <w:t>making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suitable for</w:t>
      </w:r>
      <w:r>
        <w:t xml:space="preserve">  </w:t>
      </w:r>
      <w:r>
        <w:rPr>
          <w:w w:val="99"/>
        </w:rPr>
        <w:t>complex</w:t>
      </w:r>
      <w:r>
        <w:t xml:space="preserve">  </w:t>
      </w:r>
      <w:r>
        <w:rPr>
          <w:w w:val="99"/>
        </w:rPr>
        <w:t>prediction</w:t>
      </w:r>
      <w:r>
        <w:t xml:space="preserve">  </w:t>
      </w:r>
      <w:r>
        <w:rPr>
          <w:w w:val="99"/>
        </w:rPr>
        <w:t>tasks.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neuron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is connected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others</w:t>
      </w:r>
      <w:r>
        <w:t xml:space="preserve">  </w:t>
      </w:r>
      <w:r>
        <w:rPr>
          <w:w w:val="99"/>
        </w:rPr>
        <w:t>through</w:t>
      </w:r>
      <w:r>
        <w:t xml:space="preserve">  </w:t>
      </w:r>
      <w:r>
        <w:rPr>
          <w:w w:val="99"/>
        </w:rPr>
        <w:t>weighted</w:t>
      </w:r>
      <w:r>
        <w:t xml:space="preserve">  </w:t>
      </w:r>
      <w:r>
        <w:rPr>
          <w:w w:val="99"/>
        </w:rPr>
        <w:t>connections,</w:t>
      </w:r>
      <w:r>
        <w:t xml:space="preserve">  </w:t>
      </w:r>
      <w:r>
        <w:rPr>
          <w:w w:val="99"/>
        </w:rPr>
        <w:t>allowing them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collectively</w:t>
      </w:r>
      <w:r>
        <w:t xml:space="preserve">  </w:t>
      </w:r>
      <w:r>
        <w:rPr>
          <w:w w:val="99"/>
        </w:rPr>
        <w:t>determine</w:t>
      </w:r>
      <w:r>
        <w:t xml:space="preserve">  </w:t>
      </w:r>
      <w:r>
        <w:rPr>
          <w:w w:val="99"/>
        </w:rPr>
        <w:t>outputs</w:t>
      </w:r>
      <w:r>
        <w:t xml:space="preserve">  </w:t>
      </w:r>
      <w:r>
        <w:rPr>
          <w:w w:val="99"/>
        </w:rPr>
        <w:t>efficiently.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 xml:space="preserve">ap- </w:t>
      </w:r>
      <w:proofErr w:type="spellStart"/>
      <w:r>
        <w:rPr>
          <w:w w:val="99"/>
        </w:rPr>
        <w:t>proach</w:t>
      </w:r>
      <w:proofErr w:type="spellEnd"/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useful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applications</w:t>
      </w:r>
      <w:r>
        <w:t xml:space="preserve">  </w:t>
      </w:r>
      <w:r>
        <w:rPr>
          <w:w w:val="99"/>
        </w:rPr>
        <w:t>like</w:t>
      </w:r>
      <w:r>
        <w:t xml:space="preserve">  </w:t>
      </w:r>
      <w:r>
        <w:rPr>
          <w:w w:val="99"/>
        </w:rPr>
        <w:t>gesture</w:t>
      </w:r>
      <w:r>
        <w:t xml:space="preserve">  </w:t>
      </w:r>
      <w:r>
        <w:rPr>
          <w:w w:val="99"/>
        </w:rPr>
        <w:t>recognition, where</w:t>
      </w:r>
      <w:r>
        <w:t xml:space="preserve">  </w:t>
      </w:r>
      <w:r>
        <w:rPr>
          <w:w w:val="99"/>
        </w:rPr>
        <w:t>predicting</w:t>
      </w:r>
      <w:r>
        <w:t xml:space="preserve">  </w:t>
      </w:r>
      <w:r>
        <w:rPr>
          <w:w w:val="99"/>
        </w:rPr>
        <w:t>precise</w:t>
      </w:r>
      <w:r>
        <w:t xml:space="preserve">  </w:t>
      </w:r>
      <w:r>
        <w:rPr>
          <w:w w:val="99"/>
        </w:rPr>
        <w:t>outcomes</w:t>
      </w:r>
      <w:r>
        <w:t xml:space="preserve">  </w:t>
      </w:r>
      <w:r>
        <w:rPr>
          <w:w w:val="99"/>
        </w:rPr>
        <w:t>based</w:t>
      </w:r>
      <w:r>
        <w:t xml:space="preserve">  </w:t>
      </w:r>
      <w:r>
        <w:rPr>
          <w:w w:val="99"/>
        </w:rPr>
        <w:t>on</w:t>
      </w:r>
      <w:r>
        <w:t xml:space="preserve">  </w:t>
      </w:r>
      <w:r>
        <w:rPr>
          <w:w w:val="99"/>
        </w:rPr>
        <w:t>input</w:t>
      </w:r>
      <w:r>
        <w:t xml:space="preserve">  </w:t>
      </w:r>
      <w:r>
        <w:rPr>
          <w:w w:val="99"/>
        </w:rPr>
        <w:t>data</w:t>
      </w:r>
      <w:r>
        <w:t xml:space="preserve">  </w:t>
      </w:r>
      <w:r>
        <w:rPr>
          <w:w w:val="99"/>
        </w:rPr>
        <w:t>is essential.</w:t>
      </w:r>
    </w:p>
    <w:p w14:paraId="33BCCCE6" w14:textId="77777777" w:rsidR="00CA11B9" w:rsidRDefault="00CA11B9" w:rsidP="005E60F8">
      <w:pPr>
        <w:spacing w:before="16" w:line="220" w:lineRule="exact"/>
        <w:jc w:val="both"/>
        <w:rPr>
          <w:sz w:val="22"/>
          <w:szCs w:val="22"/>
        </w:rPr>
      </w:pPr>
    </w:p>
    <w:p w14:paraId="6D0D6167" w14:textId="77777777" w:rsidR="00CA11B9" w:rsidRPr="005E60F8" w:rsidRDefault="00000000" w:rsidP="005E60F8">
      <w:pPr>
        <w:spacing w:line="249" w:lineRule="auto"/>
        <w:ind w:left="119" w:right="-34"/>
        <w:jc w:val="both"/>
        <w:rPr>
          <w:i/>
          <w:iCs/>
        </w:rPr>
      </w:pPr>
      <w:r w:rsidRPr="005E60F8">
        <w:rPr>
          <w:i/>
          <w:iCs/>
          <w:w w:val="99"/>
        </w:rPr>
        <w:t>E.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TRAIN</w:t>
      </w:r>
      <w:r w:rsidRPr="005E60F8">
        <w:rPr>
          <w:i/>
          <w:iCs/>
        </w:rPr>
        <w:t xml:space="preserve">    </w:t>
      </w:r>
      <w:r w:rsidRPr="005E60F8">
        <w:rPr>
          <w:i/>
          <w:iCs/>
          <w:w w:val="99"/>
        </w:rPr>
        <w:t>THE</w:t>
      </w:r>
      <w:r w:rsidRPr="005E60F8">
        <w:rPr>
          <w:i/>
          <w:iCs/>
        </w:rPr>
        <w:t xml:space="preserve">    </w:t>
      </w:r>
      <w:r w:rsidRPr="005E60F8">
        <w:rPr>
          <w:i/>
          <w:iCs/>
          <w:w w:val="99"/>
        </w:rPr>
        <w:t>ALGORITHM</w:t>
      </w:r>
      <w:r w:rsidRPr="005E60F8">
        <w:rPr>
          <w:i/>
          <w:iCs/>
        </w:rPr>
        <w:t xml:space="preserve">    </w:t>
      </w:r>
      <w:r w:rsidRPr="005E60F8">
        <w:rPr>
          <w:i/>
          <w:iCs/>
          <w:w w:val="99"/>
        </w:rPr>
        <w:t>TO</w:t>
      </w:r>
      <w:r w:rsidRPr="005E60F8">
        <w:rPr>
          <w:i/>
          <w:iCs/>
        </w:rPr>
        <w:t xml:space="preserve">    </w:t>
      </w:r>
      <w:r w:rsidRPr="005E60F8">
        <w:rPr>
          <w:i/>
          <w:iCs/>
          <w:w w:val="99"/>
        </w:rPr>
        <w:t>CONSTRUCT</w:t>
      </w:r>
      <w:r w:rsidRPr="005E60F8">
        <w:rPr>
          <w:i/>
          <w:iCs/>
        </w:rPr>
        <w:t xml:space="preserve">    </w:t>
      </w:r>
      <w:r w:rsidRPr="005E60F8">
        <w:rPr>
          <w:i/>
          <w:iCs/>
          <w:w w:val="99"/>
        </w:rPr>
        <w:t>THE MODEL</w:t>
      </w:r>
    </w:p>
    <w:p w14:paraId="355EAD8F" w14:textId="77777777" w:rsidR="00CA11B9" w:rsidRDefault="00CA11B9" w:rsidP="005E60F8">
      <w:pPr>
        <w:spacing w:before="5" w:line="100" w:lineRule="exact"/>
        <w:jc w:val="both"/>
        <w:rPr>
          <w:sz w:val="10"/>
          <w:szCs w:val="10"/>
        </w:rPr>
      </w:pPr>
    </w:p>
    <w:p w14:paraId="0C350FDC" w14:textId="77777777" w:rsidR="00CA11B9" w:rsidRDefault="00000000" w:rsidP="005E60F8">
      <w:pPr>
        <w:spacing w:line="249" w:lineRule="auto"/>
        <w:ind w:left="119" w:right="-34" w:firstLine="199"/>
        <w:jc w:val="both"/>
      </w:pPr>
      <w:r>
        <w:rPr>
          <w:w w:val="99"/>
        </w:rPr>
        <w:t>Training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algorithm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crucial</w:t>
      </w:r>
      <w:r>
        <w:t xml:space="preserve"> </w:t>
      </w:r>
      <w:r>
        <w:rPr>
          <w:w w:val="99"/>
        </w:rPr>
        <w:t>step</w:t>
      </w:r>
      <w:r>
        <w:t xml:space="preserve"> </w:t>
      </w:r>
      <w:r>
        <w:rPr>
          <w:w w:val="99"/>
        </w:rPr>
        <w:t>in 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development</w:t>
      </w:r>
      <w:r>
        <w:t xml:space="preserve"> </w:t>
      </w:r>
      <w:r>
        <w:rPr>
          <w:w w:val="99"/>
        </w:rPr>
        <w:t>process.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involves</w:t>
      </w:r>
      <w:r>
        <w:t xml:space="preserve"> </w:t>
      </w:r>
      <w:r>
        <w:rPr>
          <w:w w:val="99"/>
        </w:rPr>
        <w:t>splitting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dataset into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testing</w:t>
      </w:r>
      <w:r>
        <w:t xml:space="preserve"> </w:t>
      </w:r>
      <w:r>
        <w:rPr>
          <w:w w:val="99"/>
        </w:rPr>
        <w:t>portions,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feeding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training data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chosen</w:t>
      </w:r>
      <w:r>
        <w:t xml:space="preserve"> </w:t>
      </w:r>
      <w:r>
        <w:rPr>
          <w:w w:val="99"/>
        </w:rPr>
        <w:t>algorithm.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iteratively</w:t>
      </w:r>
      <w:r>
        <w:t xml:space="preserve"> </w:t>
      </w:r>
      <w:r>
        <w:rPr>
          <w:w w:val="99"/>
        </w:rPr>
        <w:t>adjusts its</w:t>
      </w:r>
      <w:r>
        <w:t xml:space="preserve">  </w:t>
      </w:r>
      <w:r>
        <w:rPr>
          <w:w w:val="99"/>
        </w:rPr>
        <w:t>parameters</w:t>
      </w:r>
      <w:r>
        <w:t xml:space="preserve">  </w:t>
      </w:r>
      <w:r>
        <w:rPr>
          <w:w w:val="99"/>
        </w:rPr>
        <w:t>until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achieves</w:t>
      </w:r>
      <w:r>
        <w:t xml:space="preserve">  </w:t>
      </w:r>
      <w:r>
        <w:rPr>
          <w:w w:val="99"/>
        </w:rPr>
        <w:t>high</w:t>
      </w:r>
      <w:r>
        <w:t xml:space="preserve">  </w:t>
      </w:r>
      <w:r>
        <w:rPr>
          <w:w w:val="99"/>
        </w:rPr>
        <w:t>accuracy.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supervised learning,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learns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labeled</w:t>
      </w:r>
      <w:r>
        <w:t xml:space="preserve">  </w:t>
      </w:r>
      <w:r>
        <w:rPr>
          <w:w w:val="99"/>
        </w:rPr>
        <w:t>input-output</w:t>
      </w:r>
      <w:r>
        <w:t xml:space="preserve">  </w:t>
      </w:r>
      <w:r>
        <w:rPr>
          <w:w w:val="99"/>
        </w:rPr>
        <w:t>pairs, minimizing</w:t>
      </w:r>
      <w:r>
        <w:t xml:space="preserve">  </w:t>
      </w:r>
      <w:r>
        <w:rPr>
          <w:w w:val="99"/>
        </w:rPr>
        <w:t>differences</w:t>
      </w:r>
      <w:r>
        <w:t xml:space="preserve">  </w:t>
      </w:r>
      <w:r>
        <w:rPr>
          <w:w w:val="99"/>
        </w:rPr>
        <w:t>between</w:t>
      </w:r>
      <w:r>
        <w:t xml:space="preserve">  </w:t>
      </w:r>
      <w:r>
        <w:rPr>
          <w:w w:val="99"/>
        </w:rPr>
        <w:t>predicted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documented results.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process</w:t>
      </w:r>
      <w:r>
        <w:t xml:space="preserve">  </w:t>
      </w:r>
      <w:r>
        <w:rPr>
          <w:w w:val="99"/>
        </w:rPr>
        <w:t>aims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minimal</w:t>
      </w:r>
      <w:r>
        <w:t xml:space="preserve">  </w:t>
      </w:r>
      <w:r>
        <w:rPr>
          <w:w w:val="99"/>
        </w:rPr>
        <w:t>human</w:t>
      </w:r>
      <w:r>
        <w:t xml:space="preserve">  </w:t>
      </w:r>
      <w:r>
        <w:rPr>
          <w:w w:val="99"/>
        </w:rPr>
        <w:t>intervention, focusing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selecting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right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parameters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refining the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dataset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optimize</w:t>
      </w:r>
      <w:r>
        <w:t xml:space="preserve"> </w:t>
      </w:r>
      <w:r>
        <w:rPr>
          <w:w w:val="99"/>
        </w:rPr>
        <w:t>results.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model’s</w:t>
      </w:r>
      <w:r>
        <w:t xml:space="preserve"> </w:t>
      </w:r>
      <w:r>
        <w:rPr>
          <w:w w:val="99"/>
        </w:rPr>
        <w:t>performance is</w:t>
      </w:r>
      <w:r>
        <w:t xml:space="preserve"> </w:t>
      </w:r>
      <w:r>
        <w:rPr>
          <w:w w:val="99"/>
        </w:rPr>
        <w:t>evaluated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comparing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outputs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expected</w:t>
      </w:r>
      <w:r>
        <w:t xml:space="preserve"> </w:t>
      </w:r>
      <w:r>
        <w:rPr>
          <w:w w:val="99"/>
        </w:rPr>
        <w:t>results, allowing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continuous</w:t>
      </w:r>
      <w:r>
        <w:t xml:space="preserve"> </w:t>
      </w:r>
      <w:r>
        <w:rPr>
          <w:w w:val="99"/>
        </w:rPr>
        <w:t>improvement.</w:t>
      </w:r>
    </w:p>
    <w:p w14:paraId="6AAE1448" w14:textId="77777777" w:rsidR="00CA11B9" w:rsidRPr="005E60F8" w:rsidRDefault="00CA11B9" w:rsidP="005E60F8">
      <w:pPr>
        <w:spacing w:before="16" w:line="220" w:lineRule="exact"/>
        <w:jc w:val="both"/>
        <w:rPr>
          <w:i/>
          <w:iCs/>
          <w:sz w:val="22"/>
          <w:szCs w:val="22"/>
        </w:rPr>
      </w:pPr>
    </w:p>
    <w:p w14:paraId="334CF230" w14:textId="77777777" w:rsidR="00CA11B9" w:rsidRPr="005E60F8" w:rsidRDefault="00000000" w:rsidP="005E60F8">
      <w:pPr>
        <w:ind w:left="119" w:right="101"/>
        <w:jc w:val="both"/>
        <w:rPr>
          <w:i/>
          <w:iCs/>
        </w:rPr>
      </w:pPr>
      <w:r w:rsidRPr="005E60F8">
        <w:rPr>
          <w:i/>
          <w:iCs/>
          <w:w w:val="99"/>
        </w:rPr>
        <w:t>F.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TESTING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AND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IMPROVISATIONS</w:t>
      </w:r>
    </w:p>
    <w:p w14:paraId="29F3E1B9" w14:textId="77777777" w:rsidR="00CA11B9" w:rsidRDefault="00CA11B9" w:rsidP="005E60F8">
      <w:pPr>
        <w:spacing w:before="4" w:line="100" w:lineRule="exact"/>
        <w:jc w:val="both"/>
        <w:rPr>
          <w:sz w:val="11"/>
          <w:szCs w:val="11"/>
        </w:rPr>
      </w:pPr>
    </w:p>
    <w:p w14:paraId="0C273839" w14:textId="77777777" w:rsidR="00CA11B9" w:rsidRDefault="00000000" w:rsidP="005E60F8">
      <w:pPr>
        <w:spacing w:line="249" w:lineRule="auto"/>
        <w:ind w:left="119" w:right="-34" w:firstLine="199"/>
        <w:jc w:val="both"/>
      </w:pPr>
      <w:r>
        <w:rPr>
          <w:w w:val="99"/>
        </w:rPr>
        <w:t>Once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has</w:t>
      </w:r>
      <w:r>
        <w:t xml:space="preserve">  </w:t>
      </w:r>
      <w:r>
        <w:rPr>
          <w:w w:val="99"/>
        </w:rPr>
        <w:t>been</w:t>
      </w:r>
      <w:r>
        <w:t xml:space="preserve">  </w:t>
      </w:r>
      <w:r>
        <w:rPr>
          <w:w w:val="99"/>
        </w:rPr>
        <w:t>trained</w:t>
      </w:r>
      <w:r>
        <w:t xml:space="preserve">  </w:t>
      </w:r>
      <w:r>
        <w:rPr>
          <w:w w:val="99"/>
        </w:rPr>
        <w:t>successfully,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next important</w:t>
      </w:r>
      <w:r>
        <w:t xml:space="preserve"> </w:t>
      </w:r>
      <w:r>
        <w:rPr>
          <w:w w:val="99"/>
        </w:rPr>
        <w:t>step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dataset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 produces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required</w:t>
      </w:r>
      <w:r>
        <w:t xml:space="preserve"> </w:t>
      </w:r>
      <w:r>
        <w:rPr>
          <w:w w:val="99"/>
        </w:rPr>
        <w:t>outputs.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important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check</w:t>
      </w:r>
      <w:r>
        <w:t xml:space="preserve"> </w:t>
      </w:r>
      <w:r>
        <w:rPr>
          <w:w w:val="99"/>
        </w:rPr>
        <w:t>if 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that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have</w:t>
      </w:r>
      <w:r>
        <w:t xml:space="preserve">  </w:t>
      </w:r>
      <w:r>
        <w:rPr>
          <w:w w:val="99"/>
        </w:rPr>
        <w:t>developed</w:t>
      </w:r>
      <w:r>
        <w:t xml:space="preserve">  </w:t>
      </w:r>
      <w:r>
        <w:rPr>
          <w:w w:val="99"/>
        </w:rPr>
        <w:t>using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test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train can</w:t>
      </w:r>
      <w:r>
        <w:t xml:space="preserve">  </w:t>
      </w:r>
      <w:r>
        <w:rPr>
          <w:w w:val="99"/>
        </w:rPr>
        <w:t>handle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adversarial</w:t>
      </w:r>
      <w:r>
        <w:t xml:space="preserve">  </w:t>
      </w:r>
      <w:r>
        <w:rPr>
          <w:w w:val="99"/>
        </w:rPr>
        <w:t>data,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what</w:t>
      </w:r>
      <w:r>
        <w:t xml:space="preserve">  </w:t>
      </w:r>
      <w:r>
        <w:rPr>
          <w:w w:val="99"/>
        </w:rPr>
        <w:t>seems</w:t>
      </w:r>
      <w:r>
        <w:t xml:space="preserve">  </w:t>
      </w:r>
      <w:r>
        <w:rPr>
          <w:w w:val="99"/>
        </w:rPr>
        <w:t>normal</w:t>
      </w:r>
      <w:r>
        <w:t xml:space="preserve">  </w:t>
      </w:r>
      <w:r>
        <w:rPr>
          <w:w w:val="99"/>
        </w:rPr>
        <w:t>to a</w:t>
      </w:r>
      <w:r>
        <w:t xml:space="preserve">  </w:t>
      </w:r>
      <w:r>
        <w:rPr>
          <w:w w:val="99"/>
        </w:rPr>
        <w:t>human</w:t>
      </w:r>
      <w:r>
        <w:t xml:space="preserve">  </w:t>
      </w:r>
      <w:r>
        <w:rPr>
          <w:w w:val="99"/>
        </w:rPr>
        <w:t>eye</w:t>
      </w:r>
      <w:r>
        <w:t xml:space="preserve">  </w:t>
      </w:r>
      <w:r>
        <w:rPr>
          <w:w w:val="99"/>
        </w:rPr>
        <w:t>might</w:t>
      </w:r>
      <w:r>
        <w:t xml:space="preserve">  </w:t>
      </w:r>
      <w:r>
        <w:rPr>
          <w:w w:val="99"/>
        </w:rPr>
        <w:t>cause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biggest</w:t>
      </w:r>
      <w:r>
        <w:t xml:space="preserve">  </w:t>
      </w:r>
      <w:r>
        <w:rPr>
          <w:w w:val="99"/>
        </w:rPr>
        <w:t>misclassification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a machine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model.</w:t>
      </w:r>
      <w:r>
        <w:t xml:space="preserve"> </w:t>
      </w:r>
      <w:r>
        <w:rPr>
          <w:w w:val="99"/>
        </w:rPr>
        <w:t>Once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check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testing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with the</w:t>
      </w:r>
      <w:r>
        <w:t xml:space="preserve">  </w:t>
      </w:r>
      <w:r>
        <w:rPr>
          <w:w w:val="99"/>
        </w:rPr>
        <w:t>outputs,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then</w:t>
      </w:r>
      <w:r>
        <w:t xml:space="preserve">  </w:t>
      </w:r>
      <w:r>
        <w:rPr>
          <w:w w:val="99"/>
        </w:rPr>
        <w:t>check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output</w:t>
      </w:r>
      <w:r>
        <w:t xml:space="preserve">  </w:t>
      </w:r>
      <w:r>
        <w:rPr>
          <w:w w:val="99"/>
        </w:rPr>
        <w:t>accuracy</w:t>
      </w:r>
      <w:r>
        <w:t xml:space="preserve">  </w:t>
      </w:r>
      <w:r>
        <w:rPr>
          <w:w w:val="99"/>
        </w:rPr>
        <w:t>and model</w:t>
      </w:r>
      <w:r>
        <w:t xml:space="preserve"> </w:t>
      </w:r>
      <w:r>
        <w:rPr>
          <w:w w:val="99"/>
        </w:rPr>
        <w:t>performance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various</w:t>
      </w:r>
      <w:r>
        <w:t xml:space="preserve"> </w:t>
      </w:r>
      <w:r>
        <w:rPr>
          <w:w w:val="99"/>
        </w:rPr>
        <w:t>factors.</w:t>
      </w:r>
    </w:p>
    <w:p w14:paraId="57A49728" w14:textId="77777777" w:rsidR="00CA11B9" w:rsidRDefault="00000000" w:rsidP="005E60F8">
      <w:pPr>
        <w:spacing w:before="12" w:line="249" w:lineRule="auto"/>
        <w:ind w:left="119" w:right="-34" w:firstLine="199"/>
        <w:jc w:val="both"/>
      </w:pPr>
      <w:r>
        <w:rPr>
          <w:w w:val="99"/>
        </w:rPr>
        <w:t>For</w:t>
      </w:r>
      <w:r>
        <w:t xml:space="preserve">  </w:t>
      </w:r>
      <w:r>
        <w:rPr>
          <w:w w:val="99"/>
        </w:rPr>
        <w:t>testing</w:t>
      </w:r>
      <w:r>
        <w:t xml:space="preserve">  </w:t>
      </w:r>
      <w:r>
        <w:rPr>
          <w:w w:val="99"/>
        </w:rPr>
        <w:t>our</w:t>
      </w:r>
      <w:r>
        <w:t xml:space="preserve">  </w:t>
      </w:r>
      <w:r>
        <w:rPr>
          <w:w w:val="99"/>
        </w:rPr>
        <w:t>model,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following</w:t>
      </w:r>
      <w:r>
        <w:t xml:space="preserve">  </w:t>
      </w:r>
      <w:r>
        <w:rPr>
          <w:w w:val="99"/>
        </w:rPr>
        <w:t>formulae</w:t>
      </w:r>
      <w:r>
        <w:t xml:space="preserve">  </w:t>
      </w:r>
      <w:r>
        <w:rPr>
          <w:w w:val="99"/>
        </w:rPr>
        <w:t>and calculate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accuracy.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say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perform well,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checking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accuracy</w:t>
      </w:r>
      <w:r>
        <w:t xml:space="preserve"> </w:t>
      </w:r>
      <w:r>
        <w:rPr>
          <w:w w:val="99"/>
        </w:rPr>
        <w:t>value.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would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checking the</w:t>
      </w:r>
      <w:r>
        <w:t xml:space="preserve"> </w:t>
      </w:r>
      <w:r>
        <w:rPr>
          <w:w w:val="99"/>
        </w:rPr>
        <w:t>accuracy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custom</w:t>
      </w:r>
      <w:r>
        <w:t xml:space="preserve"> </w:t>
      </w:r>
      <w:r>
        <w:rPr>
          <w:w w:val="99"/>
        </w:rPr>
        <w:t>dataset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 formula</w:t>
      </w:r>
      <w:r>
        <w:t xml:space="preserve"> </w:t>
      </w:r>
      <w:r>
        <w:rPr>
          <w:w w:val="99"/>
        </w:rPr>
        <w:t>given</w:t>
      </w:r>
      <w:r>
        <w:t xml:space="preserve"> </w:t>
      </w:r>
      <w:r>
        <w:rPr>
          <w:w w:val="99"/>
        </w:rPr>
        <w:t>below:</w:t>
      </w:r>
    </w:p>
    <w:p w14:paraId="6047B910" w14:textId="77777777" w:rsidR="00CA11B9" w:rsidRDefault="00000000" w:rsidP="005E60F8">
      <w:pPr>
        <w:spacing w:before="12" w:line="249" w:lineRule="auto"/>
        <w:ind w:left="119" w:right="-34" w:firstLine="199"/>
        <w:jc w:val="both"/>
      </w:pPr>
      <w:r>
        <w:rPr>
          <w:w w:val="99"/>
        </w:rPr>
        <w:t>There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few</w:t>
      </w:r>
      <w:r>
        <w:t xml:space="preserve">  </w:t>
      </w:r>
      <w:r>
        <w:rPr>
          <w:w w:val="99"/>
        </w:rPr>
        <w:t>parameters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taken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consideration while</w:t>
      </w:r>
      <w:r>
        <w:t xml:space="preserve"> </w:t>
      </w:r>
      <w:r>
        <w:rPr>
          <w:w w:val="99"/>
        </w:rPr>
        <w:t>calculating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accuracy:</w:t>
      </w:r>
    </w:p>
    <w:p w14:paraId="3A938B5B" w14:textId="77777777" w:rsidR="00CA11B9" w:rsidRDefault="00000000" w:rsidP="005E60F8">
      <w:pPr>
        <w:spacing w:before="91"/>
        <w:ind w:left="628"/>
        <w:jc w:val="both"/>
      </w:pPr>
      <w:r>
        <w:br w:type="column"/>
      </w:r>
      <w:r w:rsidR="005E60F8">
        <w:pict w14:anchorId="724942F2">
          <v:shape id="_x0000_i1030" type="#_x0000_t75" style="width:188.3pt;height:83.1pt">
            <v:imagedata r:id="rId12" o:title=""/>
          </v:shape>
        </w:pict>
      </w:r>
    </w:p>
    <w:p w14:paraId="4955F527" w14:textId="77777777" w:rsidR="00CA11B9" w:rsidRDefault="00CA11B9" w:rsidP="005E60F8">
      <w:pPr>
        <w:spacing w:before="9" w:line="200" w:lineRule="exact"/>
        <w:jc w:val="both"/>
      </w:pPr>
    </w:p>
    <w:p w14:paraId="01AAC3DF" w14:textId="77777777" w:rsidR="00CA11B9" w:rsidRDefault="00000000" w:rsidP="005E60F8">
      <w:pPr>
        <w:ind w:left="1613" w:right="1732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6.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Hand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Lank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Marks</w:t>
      </w:r>
    </w:p>
    <w:p w14:paraId="0F28E84E" w14:textId="77777777" w:rsidR="00CA11B9" w:rsidRDefault="00CA11B9" w:rsidP="005E60F8">
      <w:pPr>
        <w:spacing w:line="200" w:lineRule="exact"/>
        <w:jc w:val="both"/>
      </w:pPr>
    </w:p>
    <w:p w14:paraId="2F64A4D9" w14:textId="77777777" w:rsidR="00CA11B9" w:rsidRDefault="00CA11B9" w:rsidP="005E60F8">
      <w:pPr>
        <w:spacing w:before="2" w:line="240" w:lineRule="exact"/>
        <w:jc w:val="both"/>
        <w:rPr>
          <w:sz w:val="24"/>
          <w:szCs w:val="24"/>
        </w:rPr>
      </w:pPr>
    </w:p>
    <w:p w14:paraId="4314DF44" w14:textId="77777777" w:rsidR="00CA11B9" w:rsidRDefault="00000000" w:rsidP="005E60F8">
      <w:pPr>
        <w:spacing w:line="253" w:lineRule="auto"/>
        <w:ind w:left="-34" w:right="119" w:firstLine="199"/>
        <w:jc w:val="both"/>
      </w:pPr>
      <w:r w:rsidRPr="005E60F8">
        <w:rPr>
          <w:b/>
          <w:bCs/>
          <w:w w:val="99"/>
        </w:rPr>
        <w:t>Precision</w:t>
      </w:r>
      <w:r w:rsidRPr="005E60F8">
        <w:rPr>
          <w:b/>
          <w:bCs/>
        </w:rPr>
        <w:t xml:space="preserve"> </w:t>
      </w:r>
      <w:r>
        <w:rPr>
          <w:w w:val="99"/>
        </w:rPr>
        <w:t>-</w:t>
      </w:r>
      <w:r>
        <w:t xml:space="preserve"> </w:t>
      </w:r>
      <w:r>
        <w:rPr>
          <w:w w:val="99"/>
        </w:rPr>
        <w:t>Precision</w:t>
      </w:r>
      <w:r>
        <w:t xml:space="preserve"> </w:t>
      </w:r>
      <w:r>
        <w:rPr>
          <w:w w:val="99"/>
        </w:rPr>
        <w:t>gives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percentage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correct</w:t>
      </w:r>
      <w:r>
        <w:t xml:space="preserve"> </w:t>
      </w:r>
      <w:r>
        <w:rPr>
          <w:w w:val="99"/>
        </w:rPr>
        <w:t>positive results</w:t>
      </w:r>
      <w:r>
        <w:t xml:space="preserve"> </w:t>
      </w:r>
      <w:r>
        <w:rPr>
          <w:w w:val="99"/>
        </w:rPr>
        <w:t>out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total</w:t>
      </w:r>
      <w:r>
        <w:t xml:space="preserve"> </w:t>
      </w:r>
      <w:r>
        <w:rPr>
          <w:w w:val="99"/>
        </w:rPr>
        <w:t>positive</w:t>
      </w:r>
      <w:r>
        <w:t xml:space="preserve"> </w:t>
      </w:r>
      <w:r>
        <w:rPr>
          <w:w w:val="99"/>
        </w:rPr>
        <w:t>results</w:t>
      </w:r>
      <w:r>
        <w:t xml:space="preserve"> </w:t>
      </w:r>
      <w:r>
        <w:rPr>
          <w:w w:val="99"/>
        </w:rPr>
        <w:t>predicted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 precision</w:t>
      </w:r>
      <w:r>
        <w:t xml:space="preserve">          </w:t>
      </w:r>
      <w:r>
        <w:rPr>
          <w:w w:val="99"/>
        </w:rPr>
        <w:t>=</w:t>
      </w:r>
      <w:r>
        <w:t xml:space="preserve">          </w:t>
      </w:r>
      <w:proofErr w:type="spellStart"/>
      <w:r>
        <w:rPr>
          <w:w w:val="99"/>
        </w:rPr>
        <w:t>truepositives</w:t>
      </w:r>
      <w:proofErr w:type="spellEnd"/>
      <w:r>
        <w:rPr>
          <w:w w:val="99"/>
        </w:rPr>
        <w:t>/</w:t>
      </w:r>
      <w:proofErr w:type="spellStart"/>
      <w:r>
        <w:rPr>
          <w:w w:val="99"/>
        </w:rPr>
        <w:t>truepositives</w:t>
      </w:r>
      <w:proofErr w:type="spellEnd"/>
      <w:r>
        <w:t xml:space="preserve">     </w:t>
      </w:r>
      <w:r>
        <w:rPr>
          <w:w w:val="99"/>
        </w:rPr>
        <w:t>+</w:t>
      </w:r>
    </w:p>
    <w:p w14:paraId="12C603A8" w14:textId="77777777" w:rsidR="00CA11B9" w:rsidRDefault="00000000" w:rsidP="005E60F8">
      <w:pPr>
        <w:spacing w:line="220" w:lineRule="exact"/>
        <w:ind w:right="3848"/>
        <w:jc w:val="both"/>
      </w:pPr>
      <w:proofErr w:type="spellStart"/>
      <w:r>
        <w:rPr>
          <w:w w:val="99"/>
        </w:rPr>
        <w:t>falsepositives</w:t>
      </w:r>
      <w:proofErr w:type="spellEnd"/>
    </w:p>
    <w:p w14:paraId="5186F03D" w14:textId="77777777" w:rsidR="00CA11B9" w:rsidRDefault="00000000" w:rsidP="005E60F8">
      <w:pPr>
        <w:spacing w:before="16" w:line="249" w:lineRule="auto"/>
        <w:ind w:right="85" w:firstLine="199"/>
        <w:jc w:val="both"/>
      </w:pPr>
      <w:r w:rsidRPr="005E60F8">
        <w:rPr>
          <w:b/>
          <w:bCs/>
          <w:w w:val="99"/>
        </w:rPr>
        <w:t>Recall</w:t>
      </w:r>
      <w:r w:rsidRPr="005E60F8">
        <w:rPr>
          <w:b/>
          <w:bCs/>
        </w:rPr>
        <w:t xml:space="preserve">  </w:t>
      </w:r>
      <w:r w:rsidRPr="005E60F8">
        <w:rPr>
          <w:b/>
          <w:bCs/>
          <w:w w:val="99"/>
        </w:rPr>
        <w:t>-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Recall</w:t>
      </w:r>
      <w:r>
        <w:t xml:space="preserve">  </w:t>
      </w:r>
      <w:r>
        <w:rPr>
          <w:w w:val="99"/>
        </w:rPr>
        <w:t>gives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percentage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correct</w:t>
      </w:r>
      <w:r>
        <w:t xml:space="preserve">  </w:t>
      </w:r>
      <w:r>
        <w:rPr>
          <w:w w:val="99"/>
        </w:rPr>
        <w:t>positive results</w:t>
      </w:r>
      <w:r>
        <w:t xml:space="preserve"> </w:t>
      </w:r>
      <w:r>
        <w:rPr>
          <w:w w:val="99"/>
        </w:rPr>
        <w:t>out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positive</w:t>
      </w:r>
      <w:r>
        <w:t xml:space="preserve"> </w:t>
      </w:r>
      <w:r>
        <w:rPr>
          <w:w w:val="99"/>
        </w:rPr>
        <w:t>results</w:t>
      </w:r>
    </w:p>
    <w:p w14:paraId="40BB3471" w14:textId="77777777" w:rsidR="00CA11B9" w:rsidRDefault="00000000" w:rsidP="005E60F8">
      <w:pPr>
        <w:spacing w:before="7"/>
        <w:ind w:right="180"/>
        <w:jc w:val="both"/>
      </w:pPr>
      <w:r>
        <w:rPr>
          <w:w w:val="99"/>
        </w:rPr>
        <w:t>Recall</w:t>
      </w:r>
      <w:r>
        <w:t xml:space="preserve"> </w:t>
      </w:r>
      <w:r>
        <w:rPr>
          <w:w w:val="99"/>
        </w:rPr>
        <w:t>=</w:t>
      </w:r>
      <w:r>
        <w:t xml:space="preserve"> </w:t>
      </w:r>
      <w:proofErr w:type="spellStart"/>
      <w:r>
        <w:rPr>
          <w:w w:val="99"/>
        </w:rPr>
        <w:t>truepositives</w:t>
      </w:r>
      <w:proofErr w:type="spellEnd"/>
      <w:r>
        <w:rPr>
          <w:w w:val="99"/>
        </w:rPr>
        <w:t>/</w:t>
      </w:r>
      <w:proofErr w:type="spellStart"/>
      <w:r>
        <w:rPr>
          <w:w w:val="99"/>
        </w:rPr>
        <w:t>truepositive</w:t>
      </w:r>
      <w:proofErr w:type="spellEnd"/>
      <w:r>
        <w:t xml:space="preserve"> </w:t>
      </w:r>
      <w:r>
        <w:rPr>
          <w:w w:val="99"/>
        </w:rPr>
        <w:t>+</w:t>
      </w:r>
      <w:r>
        <w:t xml:space="preserve"> </w:t>
      </w:r>
      <w:r>
        <w:rPr>
          <w:w w:val="99"/>
        </w:rPr>
        <w:t>F</w:t>
      </w:r>
      <w:r>
        <w:t xml:space="preserve"> </w:t>
      </w:r>
      <w:proofErr w:type="spellStart"/>
      <w:r>
        <w:rPr>
          <w:w w:val="99"/>
        </w:rPr>
        <w:t>alseP</w:t>
      </w:r>
      <w:proofErr w:type="spellEnd"/>
      <w:r>
        <w:t xml:space="preserve"> </w:t>
      </w:r>
      <w:proofErr w:type="spellStart"/>
      <w:r>
        <w:rPr>
          <w:w w:val="99"/>
        </w:rPr>
        <w:t>ositives</w:t>
      </w:r>
      <w:proofErr w:type="spellEnd"/>
    </w:p>
    <w:p w14:paraId="68D7BC8C" w14:textId="77777777" w:rsidR="00CA11B9" w:rsidRDefault="00CA11B9" w:rsidP="005E60F8">
      <w:pPr>
        <w:spacing w:before="6" w:line="200" w:lineRule="exact"/>
        <w:jc w:val="both"/>
      </w:pPr>
    </w:p>
    <w:p w14:paraId="37693D79" w14:textId="77777777" w:rsidR="00CA11B9" w:rsidRPr="005E60F8" w:rsidRDefault="00000000" w:rsidP="005E60F8">
      <w:pPr>
        <w:ind w:right="730"/>
        <w:jc w:val="both"/>
        <w:rPr>
          <w:i/>
          <w:iCs/>
        </w:rPr>
      </w:pPr>
      <w:r w:rsidRPr="005E60F8">
        <w:rPr>
          <w:i/>
          <w:iCs/>
          <w:w w:val="99"/>
        </w:rPr>
        <w:t>G.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LIBRARY</w:t>
      </w:r>
      <w:r w:rsidRPr="005E60F8">
        <w:rPr>
          <w:i/>
          <w:iCs/>
        </w:rPr>
        <w:t xml:space="preserve"> </w:t>
      </w:r>
      <w:r w:rsidRPr="005E60F8">
        <w:rPr>
          <w:i/>
          <w:iCs/>
          <w:w w:val="99"/>
        </w:rPr>
        <w:t>FUNCTION</w:t>
      </w:r>
    </w:p>
    <w:p w14:paraId="5B681309" w14:textId="77777777" w:rsidR="00CA11B9" w:rsidRPr="005E60F8" w:rsidRDefault="00000000" w:rsidP="005E60F8">
      <w:pPr>
        <w:spacing w:before="97"/>
        <w:ind w:left="199"/>
        <w:jc w:val="both"/>
        <w:rPr>
          <w:b/>
          <w:bCs/>
        </w:rPr>
      </w:pPr>
      <w:proofErr w:type="spellStart"/>
      <w:r w:rsidRPr="005E60F8">
        <w:rPr>
          <w:b/>
          <w:bCs/>
          <w:w w:val="99"/>
        </w:rPr>
        <w:t>Mediapipe</w:t>
      </w:r>
      <w:proofErr w:type="spellEnd"/>
    </w:p>
    <w:p w14:paraId="42AF366E" w14:textId="77777777" w:rsidR="00CA11B9" w:rsidRDefault="00000000" w:rsidP="005E60F8">
      <w:pPr>
        <w:spacing w:before="16" w:line="249" w:lineRule="auto"/>
        <w:ind w:right="85" w:firstLine="199"/>
        <w:jc w:val="both"/>
      </w:pPr>
      <w:r>
        <w:rPr>
          <w:w w:val="99"/>
        </w:rPr>
        <w:t>The</w:t>
      </w:r>
      <w:r>
        <w:t xml:space="preserve">  </w:t>
      </w:r>
      <w:r>
        <w:rPr>
          <w:w w:val="99"/>
        </w:rPr>
        <w:t>ability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perceive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coordinates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movement</w:t>
      </w:r>
      <w:r>
        <w:t xml:space="preserve">  </w:t>
      </w:r>
      <w:r>
        <w:rPr>
          <w:w w:val="99"/>
        </w:rPr>
        <w:t>of hands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important</w:t>
      </w:r>
      <w:r>
        <w:t xml:space="preserve"> </w:t>
      </w:r>
      <w:r>
        <w:rPr>
          <w:w w:val="99"/>
        </w:rPr>
        <w:t>aspect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improving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success</w:t>
      </w:r>
      <w:r>
        <w:t xml:space="preserve"> </w:t>
      </w:r>
      <w:r>
        <w:rPr>
          <w:w w:val="99"/>
        </w:rPr>
        <w:t>rate and</w:t>
      </w:r>
      <w:r>
        <w:t xml:space="preserve"> </w:t>
      </w:r>
      <w:r>
        <w:rPr>
          <w:w w:val="99"/>
        </w:rPr>
        <w:t>efficiency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modeling.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case,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highly</w:t>
      </w:r>
      <w:r>
        <w:t xml:space="preserve"> </w:t>
      </w:r>
      <w:r>
        <w:rPr>
          <w:w w:val="99"/>
        </w:rPr>
        <w:t>crucial for</w:t>
      </w:r>
      <w:r>
        <w:t xml:space="preserve"> </w:t>
      </w:r>
      <w:r>
        <w:rPr>
          <w:w w:val="99"/>
        </w:rPr>
        <w:t>sign</w:t>
      </w:r>
      <w:r>
        <w:t xml:space="preserve"> </w:t>
      </w:r>
      <w:r>
        <w:rPr>
          <w:w w:val="99"/>
        </w:rPr>
        <w:t>language</w:t>
      </w:r>
      <w:r>
        <w:t xml:space="preserve"> </w:t>
      </w:r>
      <w:r>
        <w:rPr>
          <w:w w:val="99"/>
        </w:rPr>
        <w:t>understanding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gesture</w:t>
      </w:r>
      <w:r>
        <w:t xml:space="preserve"> </w:t>
      </w:r>
      <w:r>
        <w:rPr>
          <w:w w:val="99"/>
        </w:rPr>
        <w:t xml:space="preserve">recognition. </w:t>
      </w:r>
      <w:proofErr w:type="spellStart"/>
      <w:r>
        <w:rPr>
          <w:w w:val="99"/>
        </w:rPr>
        <w:t>Mediapipe</w:t>
      </w:r>
      <w:proofErr w:type="spellEnd"/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framework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Google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enables</w:t>
      </w:r>
      <w:r>
        <w:t xml:space="preserve"> </w:t>
      </w:r>
      <w:r>
        <w:rPr>
          <w:w w:val="99"/>
        </w:rPr>
        <w:t>open-source cross-platform</w:t>
      </w:r>
      <w:r>
        <w:t xml:space="preserve">   </w:t>
      </w:r>
      <w:r>
        <w:rPr>
          <w:w w:val="99"/>
        </w:rPr>
        <w:t>for</w:t>
      </w:r>
      <w:r>
        <w:t xml:space="preserve">   </w:t>
      </w:r>
      <w:r>
        <w:rPr>
          <w:w w:val="99"/>
        </w:rPr>
        <w:t>various</w:t>
      </w:r>
      <w:r>
        <w:t xml:space="preserve">   </w:t>
      </w:r>
      <w:r>
        <w:rPr>
          <w:w w:val="99"/>
        </w:rPr>
        <w:t>machine</w:t>
      </w:r>
      <w:r>
        <w:t xml:space="preserve">   </w:t>
      </w:r>
      <w:r>
        <w:rPr>
          <w:w w:val="99"/>
        </w:rPr>
        <w:t>learning</w:t>
      </w:r>
      <w:r>
        <w:t xml:space="preserve">   </w:t>
      </w:r>
      <w:r>
        <w:rPr>
          <w:w w:val="99"/>
        </w:rPr>
        <w:t>methods</w:t>
      </w:r>
      <w:r>
        <w:t xml:space="preserve">   </w:t>
      </w:r>
      <w:r>
        <w:rPr>
          <w:w w:val="99"/>
        </w:rPr>
        <w:t>and models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Image</w:t>
      </w:r>
      <w:r>
        <w:t xml:space="preserve">  </w:t>
      </w:r>
      <w:r>
        <w:rPr>
          <w:w w:val="99"/>
        </w:rPr>
        <w:t>processing.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has</w:t>
      </w:r>
      <w:r>
        <w:t xml:space="preserve">  </w:t>
      </w:r>
      <w:r>
        <w:rPr>
          <w:w w:val="99"/>
        </w:rPr>
        <w:t>detection</w:t>
      </w:r>
      <w:r>
        <w:t xml:space="preserve">  </w:t>
      </w:r>
      <w:r>
        <w:rPr>
          <w:w w:val="99"/>
        </w:rPr>
        <w:t>methodologies built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various</w:t>
      </w:r>
      <w:r>
        <w:t xml:space="preserve">  </w:t>
      </w:r>
      <w:r>
        <w:rPr>
          <w:w w:val="99"/>
        </w:rPr>
        <w:t>action</w:t>
      </w:r>
      <w:r>
        <w:t xml:space="preserve">  </w:t>
      </w:r>
      <w:r>
        <w:rPr>
          <w:w w:val="99"/>
        </w:rPr>
        <w:t>tracking.</w:t>
      </w:r>
      <w:r>
        <w:t xml:space="preserve">  </w:t>
      </w:r>
      <w:r>
        <w:rPr>
          <w:w w:val="99"/>
        </w:rPr>
        <w:t>however,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will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using the</w:t>
      </w:r>
      <w:r>
        <w:t xml:space="preserve">  </w:t>
      </w:r>
      <w:r>
        <w:rPr>
          <w:w w:val="99"/>
        </w:rPr>
        <w:t>framework</w:t>
      </w:r>
      <w:r>
        <w:t xml:space="preserve">  </w:t>
      </w:r>
      <w:r>
        <w:rPr>
          <w:w w:val="99"/>
        </w:rPr>
        <w:t>pipeline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hand</w:t>
      </w:r>
      <w:r>
        <w:t xml:space="preserve">  </w:t>
      </w:r>
      <w:r>
        <w:rPr>
          <w:w w:val="99"/>
        </w:rPr>
        <w:t>gesture</w:t>
      </w:r>
      <w:r>
        <w:t xml:space="preserve">  </w:t>
      </w:r>
      <w:r>
        <w:rPr>
          <w:w w:val="99"/>
        </w:rPr>
        <w:t>recognition</w:t>
      </w:r>
      <w:r>
        <w:t xml:space="preserve">  </w:t>
      </w:r>
      <w:r>
        <w:rPr>
          <w:w w:val="99"/>
        </w:rPr>
        <w:t xml:space="preserve">from </w:t>
      </w:r>
      <w:proofErr w:type="spellStart"/>
      <w:r>
        <w:rPr>
          <w:w w:val="99"/>
        </w:rPr>
        <w:t>Mediapipe</w:t>
      </w:r>
      <w:proofErr w:type="spellEnd"/>
      <w:r>
        <w:rPr>
          <w:w w:val="99"/>
        </w:rPr>
        <w:t>.</w:t>
      </w:r>
    </w:p>
    <w:p w14:paraId="56C804F5" w14:textId="77777777" w:rsidR="00CA11B9" w:rsidRPr="005E60F8" w:rsidRDefault="00000000" w:rsidP="005E60F8">
      <w:pPr>
        <w:spacing w:before="7"/>
        <w:ind w:left="199"/>
        <w:jc w:val="both"/>
        <w:rPr>
          <w:b/>
          <w:bCs/>
        </w:rPr>
      </w:pPr>
      <w:r w:rsidRPr="005E60F8">
        <w:rPr>
          <w:b/>
          <w:bCs/>
          <w:w w:val="99"/>
        </w:rPr>
        <w:t>Hands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–</w:t>
      </w:r>
      <w:r w:rsidRPr="005E60F8">
        <w:rPr>
          <w:b/>
          <w:bCs/>
        </w:rPr>
        <w:t xml:space="preserve"> </w:t>
      </w:r>
      <w:proofErr w:type="spellStart"/>
      <w:r w:rsidRPr="005E60F8">
        <w:rPr>
          <w:b/>
          <w:bCs/>
          <w:w w:val="99"/>
        </w:rPr>
        <w:t>Mediapipe</w:t>
      </w:r>
      <w:proofErr w:type="spellEnd"/>
    </w:p>
    <w:p w14:paraId="52731387" w14:textId="77777777" w:rsidR="00CA11B9" w:rsidRDefault="00000000" w:rsidP="005E60F8">
      <w:pPr>
        <w:spacing w:before="16" w:line="249" w:lineRule="auto"/>
        <w:ind w:right="85" w:firstLine="199"/>
        <w:jc w:val="both"/>
      </w:pPr>
      <w:proofErr w:type="spellStart"/>
      <w:r>
        <w:rPr>
          <w:w w:val="99"/>
        </w:rPr>
        <w:t>MediaPipe</w:t>
      </w:r>
      <w:proofErr w:type="spellEnd"/>
      <w:r>
        <w:t xml:space="preserve">  </w:t>
      </w:r>
      <w:r>
        <w:rPr>
          <w:w w:val="99"/>
        </w:rPr>
        <w:t>Hands</w:t>
      </w:r>
      <w:r>
        <w:t xml:space="preserve">  </w:t>
      </w:r>
      <w:r>
        <w:rPr>
          <w:w w:val="99"/>
        </w:rPr>
        <w:t>utilizes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ML</w:t>
      </w:r>
      <w:r>
        <w:t xml:space="preserve">  </w:t>
      </w:r>
      <w:r>
        <w:rPr>
          <w:w w:val="99"/>
        </w:rPr>
        <w:t>pipeline</w:t>
      </w:r>
      <w:r>
        <w:t xml:space="preserve">  </w:t>
      </w:r>
      <w:r>
        <w:rPr>
          <w:w w:val="99"/>
        </w:rPr>
        <w:t>consisting</w:t>
      </w:r>
      <w:r>
        <w:t xml:space="preserve">  </w:t>
      </w:r>
      <w:r>
        <w:rPr>
          <w:w w:val="99"/>
        </w:rPr>
        <w:t>of two</w:t>
      </w:r>
      <w:r>
        <w:t xml:space="preserve"> </w:t>
      </w:r>
      <w:r>
        <w:rPr>
          <w:w w:val="99"/>
        </w:rPr>
        <w:t>models</w:t>
      </w:r>
      <w:r>
        <w:t xml:space="preserve"> </w:t>
      </w:r>
      <w:r>
        <w:rPr>
          <w:w w:val="99"/>
        </w:rPr>
        <w:t>working</w:t>
      </w:r>
      <w:r>
        <w:t xml:space="preserve"> </w:t>
      </w:r>
      <w:r>
        <w:rPr>
          <w:w w:val="99"/>
        </w:rPr>
        <w:t>together.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tracking neural</w:t>
      </w:r>
      <w:r>
        <w:t xml:space="preserve"> </w:t>
      </w:r>
      <w:r>
        <w:rPr>
          <w:w w:val="99"/>
        </w:rPr>
        <w:t>network</w:t>
      </w:r>
      <w:r>
        <w:t xml:space="preserve"> </w:t>
      </w:r>
      <w:r>
        <w:rPr>
          <w:w w:val="99"/>
        </w:rPr>
        <w:t>pipeline</w:t>
      </w:r>
      <w:r>
        <w:t xml:space="preserve"> </w:t>
      </w:r>
      <w:r>
        <w:rPr>
          <w:w w:val="99"/>
        </w:rPr>
        <w:t>-</w:t>
      </w:r>
      <w:r>
        <w:t xml:space="preserve"> </w:t>
      </w:r>
      <w:r>
        <w:rPr>
          <w:w w:val="99"/>
        </w:rPr>
        <w:t>lite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custom</w:t>
      </w:r>
      <w:r>
        <w:t xml:space="preserve"> </w:t>
      </w:r>
      <w:r>
        <w:rPr>
          <w:w w:val="99"/>
        </w:rPr>
        <w:t>dataset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predict</w:t>
      </w:r>
    </w:p>
    <w:p w14:paraId="23C10ACB" w14:textId="77777777" w:rsidR="00CA11B9" w:rsidRDefault="00000000" w:rsidP="005E60F8">
      <w:pPr>
        <w:ind w:right="906"/>
        <w:jc w:val="both"/>
      </w:pPr>
      <w:r>
        <w:rPr>
          <w:w w:val="99"/>
        </w:rPr>
        <w:t>2D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3D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landmarks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custom</w:t>
      </w:r>
      <w:r>
        <w:t xml:space="preserve"> </w:t>
      </w:r>
      <w:r>
        <w:rPr>
          <w:w w:val="99"/>
        </w:rPr>
        <w:t>images.</w:t>
      </w:r>
    </w:p>
    <w:p w14:paraId="3FC7E50A" w14:textId="77777777" w:rsidR="00CA11B9" w:rsidRDefault="00000000" w:rsidP="005E60F8">
      <w:pPr>
        <w:spacing w:before="16" w:line="249" w:lineRule="auto"/>
        <w:ind w:right="85" w:firstLine="199"/>
        <w:jc w:val="both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contains</w:t>
      </w:r>
      <w:r>
        <w:t xml:space="preserve"> 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inbuilt</w:t>
      </w:r>
      <w:r>
        <w:t xml:space="preserve"> </w:t>
      </w:r>
      <w:r>
        <w:rPr>
          <w:w w:val="99"/>
        </w:rPr>
        <w:t>CNN</w:t>
      </w:r>
      <w:r>
        <w:t xml:space="preserve"> </w:t>
      </w:r>
      <w:r>
        <w:rPr>
          <w:w w:val="99"/>
        </w:rPr>
        <w:t>models-</w:t>
      </w:r>
      <w:r>
        <w:t xml:space="preserve"> </w:t>
      </w:r>
      <w:r>
        <w:rPr>
          <w:w w:val="99"/>
        </w:rPr>
        <w:t>A palm</w:t>
      </w:r>
      <w:r>
        <w:t xml:space="preserve">  </w:t>
      </w:r>
      <w:r>
        <w:rPr>
          <w:w w:val="99"/>
        </w:rPr>
        <w:t>detection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which</w:t>
      </w:r>
      <w:r>
        <w:t xml:space="preserve">  </w:t>
      </w:r>
      <w:r>
        <w:rPr>
          <w:w w:val="99"/>
        </w:rPr>
        <w:t>uses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single</w:t>
      </w:r>
      <w:r>
        <w:t xml:space="preserve">  </w:t>
      </w:r>
      <w:r>
        <w:rPr>
          <w:w w:val="99"/>
        </w:rPr>
        <w:t>shot</w:t>
      </w:r>
      <w:r>
        <w:t xml:space="preserve">  </w:t>
      </w:r>
      <w:r>
        <w:rPr>
          <w:w w:val="99"/>
        </w:rPr>
        <w:t>detection model</w:t>
      </w:r>
      <w:r>
        <w:t xml:space="preserve"> </w:t>
      </w:r>
      <w:r>
        <w:rPr>
          <w:w w:val="99"/>
        </w:rPr>
        <w:t>architecture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landmark</w:t>
      </w:r>
      <w:r>
        <w:t xml:space="preserve"> </w:t>
      </w:r>
      <w:r>
        <w:rPr>
          <w:w w:val="99"/>
        </w:rPr>
        <w:t>generator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uses a</w:t>
      </w:r>
      <w:r>
        <w:t xml:space="preserve"> </w:t>
      </w:r>
      <w:r>
        <w:rPr>
          <w:w w:val="99"/>
        </w:rPr>
        <w:t>regression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architecture.</w:t>
      </w:r>
    </w:p>
    <w:p w14:paraId="72AA7B8F" w14:textId="77777777" w:rsidR="00CA11B9" w:rsidRPr="005E60F8" w:rsidRDefault="00000000" w:rsidP="005E60F8">
      <w:pPr>
        <w:spacing w:before="7"/>
        <w:ind w:left="199"/>
        <w:jc w:val="both"/>
        <w:rPr>
          <w:b/>
          <w:bCs/>
        </w:rPr>
      </w:pPr>
      <w:r w:rsidRPr="005E60F8">
        <w:rPr>
          <w:b/>
          <w:bCs/>
          <w:w w:val="99"/>
        </w:rPr>
        <w:t>Methodology</w:t>
      </w:r>
      <w:r w:rsidRPr="005E60F8">
        <w:rPr>
          <w:b/>
          <w:bCs/>
        </w:rPr>
        <w:t xml:space="preserve"> </w:t>
      </w:r>
      <w:r w:rsidRPr="005E60F8">
        <w:rPr>
          <w:b/>
          <w:bCs/>
          <w:w w:val="99"/>
        </w:rPr>
        <w:t>of</w:t>
      </w:r>
      <w:r w:rsidRPr="005E60F8">
        <w:rPr>
          <w:b/>
          <w:bCs/>
        </w:rPr>
        <w:t xml:space="preserve"> </w:t>
      </w:r>
      <w:proofErr w:type="spellStart"/>
      <w:r w:rsidRPr="005E60F8">
        <w:rPr>
          <w:b/>
          <w:bCs/>
          <w:w w:val="99"/>
        </w:rPr>
        <w:t>mediapipe</w:t>
      </w:r>
      <w:proofErr w:type="spellEnd"/>
      <w:r w:rsidRPr="005E60F8">
        <w:rPr>
          <w:b/>
          <w:bCs/>
          <w:w w:val="99"/>
        </w:rPr>
        <w:t>-hands</w:t>
      </w:r>
    </w:p>
    <w:p w14:paraId="11530F5E" w14:textId="77777777" w:rsidR="00CA11B9" w:rsidRDefault="00000000" w:rsidP="005E60F8">
      <w:pPr>
        <w:spacing w:before="16" w:line="249" w:lineRule="auto"/>
        <w:ind w:right="85" w:firstLine="199"/>
        <w:jc w:val="both"/>
      </w:pPr>
      <w:r>
        <w:rPr>
          <w:w w:val="99"/>
        </w:rPr>
        <w:t>First,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palm</w:t>
      </w:r>
      <w:r>
        <w:t xml:space="preserve">  </w:t>
      </w:r>
      <w:r>
        <w:rPr>
          <w:w w:val="99"/>
        </w:rPr>
        <w:t>detection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detects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image, it</w:t>
      </w:r>
      <w:r>
        <w:t xml:space="preserve">  </w:t>
      </w:r>
      <w:r>
        <w:rPr>
          <w:w w:val="99"/>
        </w:rPr>
        <w:t>creates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box</w:t>
      </w:r>
      <w:r>
        <w:t xml:space="preserve">  </w:t>
      </w:r>
      <w:r>
        <w:rPr>
          <w:w w:val="99"/>
        </w:rPr>
        <w:t>around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image.</w:t>
      </w:r>
      <w:r>
        <w:t xml:space="preserve">  </w:t>
      </w:r>
      <w:r>
        <w:rPr>
          <w:w w:val="99"/>
        </w:rPr>
        <w:t>then,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palm</w:t>
      </w:r>
      <w:r>
        <w:t xml:space="preserve">  </w:t>
      </w:r>
      <w:r>
        <w:rPr>
          <w:w w:val="99"/>
        </w:rPr>
        <w:t>detector removes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background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returns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cropped</w:t>
      </w:r>
      <w:r>
        <w:t xml:space="preserve">  </w:t>
      </w:r>
      <w:r>
        <w:rPr>
          <w:w w:val="99"/>
        </w:rPr>
        <w:t>image.</w:t>
      </w:r>
      <w:r>
        <w:t xml:space="preserve">  </w:t>
      </w:r>
      <w:r>
        <w:rPr>
          <w:w w:val="99"/>
        </w:rPr>
        <w:t>The palm</w:t>
      </w:r>
      <w:r>
        <w:t xml:space="preserve"> </w:t>
      </w:r>
      <w:r>
        <w:rPr>
          <w:w w:val="99"/>
        </w:rPr>
        <w:t>detection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processes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image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initial</w:t>
      </w:r>
      <w:r>
        <w:t xml:space="preserve"> </w:t>
      </w:r>
      <w:r>
        <w:rPr>
          <w:w w:val="99"/>
        </w:rPr>
        <w:t>frame or</w:t>
      </w:r>
      <w:r>
        <w:t xml:space="preserve">  </w:t>
      </w:r>
      <w:r>
        <w:rPr>
          <w:w w:val="99"/>
        </w:rPr>
        <w:t>if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hand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absent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subsequent</w:t>
      </w:r>
      <w:r>
        <w:t xml:space="preserve">  </w:t>
      </w:r>
      <w:r>
        <w:rPr>
          <w:w w:val="99"/>
        </w:rPr>
        <w:t>frames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effort to</w:t>
      </w:r>
      <w:r>
        <w:t xml:space="preserve">  </w:t>
      </w:r>
      <w:r>
        <w:rPr>
          <w:w w:val="99"/>
        </w:rPr>
        <w:t>simplify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boost</w:t>
      </w:r>
      <w:r>
        <w:t xml:space="preserve">  </w:t>
      </w:r>
      <w:r>
        <w:rPr>
          <w:w w:val="99"/>
        </w:rPr>
        <w:t>its</w:t>
      </w:r>
      <w:r>
        <w:t xml:space="preserve">  </w:t>
      </w:r>
      <w:r>
        <w:rPr>
          <w:w w:val="99"/>
        </w:rPr>
        <w:t>real-time</w:t>
      </w:r>
      <w:r>
        <w:t xml:space="preserve">  </w:t>
      </w:r>
      <w:r>
        <w:rPr>
          <w:w w:val="99"/>
        </w:rPr>
        <w:t>performance. The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landmark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generates</w:t>
      </w:r>
      <w:r>
        <w:t xml:space="preserve"> </w:t>
      </w:r>
      <w:r>
        <w:rPr>
          <w:w w:val="99"/>
        </w:rPr>
        <w:t>3D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key</w:t>
      </w:r>
      <w:r>
        <w:t xml:space="preserve"> </w:t>
      </w:r>
      <w:r>
        <w:rPr>
          <w:w w:val="99"/>
        </w:rPr>
        <w:t>points 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cropped</w:t>
      </w:r>
      <w:r>
        <w:t xml:space="preserve"> </w:t>
      </w:r>
      <w:r>
        <w:rPr>
          <w:w w:val="99"/>
        </w:rPr>
        <w:t>image.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landmark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works</w:t>
      </w:r>
      <w:r>
        <w:t xml:space="preserve"> </w:t>
      </w:r>
      <w:r>
        <w:rPr>
          <w:w w:val="99"/>
        </w:rPr>
        <w:t>through</w:t>
      </w:r>
    </w:p>
    <w:p w14:paraId="3A814AB6" w14:textId="77777777" w:rsidR="00CA11B9" w:rsidRDefault="00000000" w:rsidP="005E60F8">
      <w:pPr>
        <w:spacing w:line="249" w:lineRule="auto"/>
        <w:ind w:right="85"/>
        <w:jc w:val="both"/>
        <w:sectPr w:rsidR="00CA11B9">
          <w:pgSz w:w="12240" w:h="15840"/>
          <w:pgMar w:top="920" w:right="860" w:bottom="280" w:left="860" w:header="720" w:footer="720" w:gutter="0"/>
          <w:cols w:num="2" w:space="720" w:equalWidth="0">
            <w:col w:w="5141" w:space="239"/>
            <w:col w:w="5140"/>
          </w:cols>
        </w:sectPr>
      </w:pPr>
      <w:r>
        <w:rPr>
          <w:w w:val="99"/>
        </w:rPr>
        <w:t>21</w:t>
      </w:r>
      <w:r>
        <w:t xml:space="preserve"> </w:t>
      </w:r>
      <w:r>
        <w:rPr>
          <w:w w:val="99"/>
        </w:rPr>
        <w:t>key</w:t>
      </w:r>
      <w:r>
        <w:t xml:space="preserve"> </w:t>
      </w:r>
      <w:r>
        <w:rPr>
          <w:w w:val="99"/>
        </w:rPr>
        <w:t>point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hand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regression algorithm.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21</w:t>
      </w:r>
      <w:r>
        <w:t xml:space="preserve">  </w:t>
      </w:r>
      <w:r>
        <w:rPr>
          <w:w w:val="99"/>
        </w:rPr>
        <w:t>coordinate</w:t>
      </w:r>
      <w:r>
        <w:t xml:space="preserve">  </w:t>
      </w:r>
      <w:r>
        <w:rPr>
          <w:w w:val="99"/>
        </w:rPr>
        <w:t>points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seen</w:t>
      </w:r>
      <w:r>
        <w:t xml:space="preserve">  </w:t>
      </w:r>
      <w:r>
        <w:rPr>
          <w:w w:val="99"/>
        </w:rPr>
        <w:t>below</w:t>
      </w:r>
      <w:r>
        <w:t xml:space="preserve">  </w:t>
      </w:r>
      <w:r>
        <w:rPr>
          <w:w w:val="99"/>
        </w:rPr>
        <w:t>in Figure</w:t>
      </w:r>
      <w:r>
        <w:t xml:space="preserve"> </w:t>
      </w:r>
      <w:r>
        <w:rPr>
          <w:w w:val="99"/>
        </w:rPr>
        <w:t>6.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landmark</w:t>
      </w:r>
      <w:r>
        <w:t xml:space="preserve"> </w:t>
      </w:r>
      <w:r>
        <w:rPr>
          <w:w w:val="99"/>
        </w:rPr>
        <w:t>consists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(x,</w:t>
      </w:r>
      <w:r>
        <w:t xml:space="preserve"> </w:t>
      </w:r>
      <w:r>
        <w:rPr>
          <w:w w:val="99"/>
        </w:rPr>
        <w:t>y)</w:t>
      </w:r>
      <w:r>
        <w:t xml:space="preserve"> </w:t>
      </w:r>
      <w:r>
        <w:rPr>
          <w:w w:val="99"/>
        </w:rPr>
        <w:t>and the</w:t>
      </w:r>
      <w:r>
        <w:t xml:space="preserve"> </w:t>
      </w:r>
      <w:r>
        <w:rPr>
          <w:w w:val="99"/>
        </w:rPr>
        <w:t>relative</w:t>
      </w:r>
      <w:r>
        <w:t xml:space="preserve"> </w:t>
      </w:r>
      <w:r>
        <w:rPr>
          <w:w w:val="99"/>
        </w:rPr>
        <w:t>depth</w:t>
      </w:r>
      <w:r>
        <w:t xml:space="preserve"> </w:t>
      </w:r>
      <w:r>
        <w:rPr>
          <w:w w:val="99"/>
        </w:rPr>
        <w:t>(z),</w:t>
      </w:r>
      <w:r>
        <w:t xml:space="preserve"> </w:t>
      </w:r>
      <w:r>
        <w:rPr>
          <w:w w:val="99"/>
        </w:rPr>
        <w:t>where</w:t>
      </w:r>
      <w:r>
        <w:t xml:space="preserve"> </w:t>
      </w:r>
      <w:r>
        <w:rPr>
          <w:w w:val="99"/>
        </w:rPr>
        <w:t>z</w:t>
      </w:r>
      <w:r>
        <w:t xml:space="preserve"> </w:t>
      </w:r>
      <w:r>
        <w:rPr>
          <w:w w:val="99"/>
        </w:rPr>
        <w:t>represents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camera’s</w:t>
      </w:r>
      <w:r>
        <w:t xml:space="preserve"> </w:t>
      </w:r>
      <w:r>
        <w:rPr>
          <w:w w:val="99"/>
        </w:rPr>
        <w:t>distance 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wrist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larger</w:t>
      </w:r>
      <w:r>
        <w:t xml:space="preserve">  </w:t>
      </w:r>
      <w:r>
        <w:rPr>
          <w:w w:val="99"/>
        </w:rPr>
        <w:t>values</w:t>
      </w:r>
      <w:r>
        <w:t xml:space="preserve">  </w:t>
      </w:r>
      <w:r>
        <w:rPr>
          <w:w w:val="99"/>
        </w:rPr>
        <w:t>indicate</w:t>
      </w:r>
      <w:r>
        <w:t xml:space="preserve">  </w:t>
      </w:r>
      <w:r>
        <w:rPr>
          <w:w w:val="99"/>
        </w:rPr>
        <w:t>closer</w:t>
      </w:r>
      <w:r>
        <w:t xml:space="preserve">  </w:t>
      </w:r>
      <w:r>
        <w:rPr>
          <w:w w:val="99"/>
        </w:rPr>
        <w:t>proximity</w:t>
      </w:r>
      <w:r>
        <w:t xml:space="preserve">  </w:t>
      </w:r>
      <w:r>
        <w:rPr>
          <w:w w:val="99"/>
        </w:rPr>
        <w:t>to the</w:t>
      </w:r>
      <w:r>
        <w:t xml:space="preserve">  </w:t>
      </w:r>
      <w:r>
        <w:rPr>
          <w:w w:val="99"/>
        </w:rPr>
        <w:t>camera.</w:t>
      </w:r>
      <w:r>
        <w:t xml:space="preserve">  </w:t>
      </w:r>
      <w:r>
        <w:rPr>
          <w:w w:val="99"/>
        </w:rPr>
        <w:t>[17]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turn</w:t>
      </w:r>
      <w:r>
        <w:t xml:space="preserve">  </w:t>
      </w:r>
      <w:r>
        <w:rPr>
          <w:w w:val="99"/>
        </w:rPr>
        <w:t>predicts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final</w:t>
      </w:r>
      <w:r>
        <w:t xml:space="preserve">  </w:t>
      </w:r>
      <w:r>
        <w:rPr>
          <w:w w:val="99"/>
        </w:rPr>
        <w:t>coordinates 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image.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final</w:t>
      </w:r>
      <w:r>
        <w:t xml:space="preserve">  </w:t>
      </w:r>
      <w:r>
        <w:rPr>
          <w:w w:val="99"/>
        </w:rPr>
        <w:t>returned</w:t>
      </w:r>
      <w:r>
        <w:t xml:space="preserve">  </w:t>
      </w:r>
      <w:r>
        <w:rPr>
          <w:w w:val="99"/>
        </w:rPr>
        <w:t>coordinates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</w:p>
    <w:p w14:paraId="0D1BFF7D" w14:textId="77777777" w:rsidR="00CA11B9" w:rsidRDefault="00000000" w:rsidP="005E60F8">
      <w:pPr>
        <w:spacing w:before="71" w:line="249" w:lineRule="auto"/>
        <w:ind w:left="119" w:right="5345"/>
        <w:jc w:val="both"/>
      </w:pPr>
      <w:r>
        <w:rPr>
          <w:w w:val="99"/>
        </w:rPr>
        <w:lastRenderedPageBreak/>
        <w:t>are</w:t>
      </w:r>
      <w:r>
        <w:t xml:space="preserve">  </w:t>
      </w:r>
      <w:r>
        <w:rPr>
          <w:w w:val="99"/>
        </w:rPr>
        <w:t>then</w:t>
      </w:r>
      <w:r>
        <w:t xml:space="preserve">  </w:t>
      </w:r>
      <w:r>
        <w:rPr>
          <w:w w:val="99"/>
        </w:rPr>
        <w:t>matched</w:t>
      </w:r>
      <w:r>
        <w:t xml:space="preserve"> 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stored</w:t>
      </w:r>
      <w:r>
        <w:t xml:space="preserve">  </w:t>
      </w:r>
      <w:r>
        <w:rPr>
          <w:w w:val="99"/>
        </w:rPr>
        <w:t>coordinates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our</w:t>
      </w:r>
      <w:r>
        <w:t xml:space="preserve">  </w:t>
      </w:r>
      <w:r>
        <w:rPr>
          <w:w w:val="99"/>
        </w:rPr>
        <w:t>custom images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returns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gesture</w:t>
      </w:r>
      <w:r>
        <w:t xml:space="preserve"> </w:t>
      </w:r>
      <w:r>
        <w:rPr>
          <w:w w:val="99"/>
        </w:rPr>
        <w:t>name.</w:t>
      </w:r>
    </w:p>
    <w:p w14:paraId="04006D50" w14:textId="77777777" w:rsidR="00CA11B9" w:rsidRDefault="00CA11B9" w:rsidP="005E60F8">
      <w:pPr>
        <w:spacing w:before="3" w:line="140" w:lineRule="exact"/>
        <w:jc w:val="both"/>
        <w:rPr>
          <w:sz w:val="15"/>
          <w:szCs w:val="15"/>
        </w:rPr>
      </w:pPr>
    </w:p>
    <w:p w14:paraId="062509F3" w14:textId="65D3A8D2" w:rsidR="005E60F8" w:rsidRDefault="005E60F8" w:rsidP="005E60F8">
      <w:pPr>
        <w:spacing w:before="3" w:line="140" w:lineRule="exact"/>
        <w:jc w:val="both"/>
        <w:rPr>
          <w:sz w:val="15"/>
          <w:szCs w:val="15"/>
        </w:rPr>
        <w:sectPr w:rsidR="005E60F8">
          <w:pgSz w:w="12240" w:h="15840"/>
          <w:pgMar w:top="920" w:right="860" w:bottom="280" w:left="860" w:header="720" w:footer="720" w:gutter="0"/>
          <w:cols w:space="720"/>
        </w:sectPr>
      </w:pPr>
    </w:p>
    <w:p w14:paraId="55FB50D8" w14:textId="77777777" w:rsidR="00CA11B9" w:rsidRDefault="00CA11B9" w:rsidP="005E60F8">
      <w:pPr>
        <w:spacing w:before="9" w:line="140" w:lineRule="exact"/>
        <w:jc w:val="both"/>
        <w:rPr>
          <w:sz w:val="15"/>
          <w:szCs w:val="15"/>
        </w:rPr>
      </w:pPr>
    </w:p>
    <w:p w14:paraId="255956B2" w14:textId="77777777" w:rsidR="00CA11B9" w:rsidRDefault="00CA11B9" w:rsidP="005E60F8">
      <w:pPr>
        <w:spacing w:line="200" w:lineRule="exact"/>
        <w:jc w:val="both"/>
      </w:pPr>
    </w:p>
    <w:p w14:paraId="6F5FB78A" w14:textId="77777777" w:rsidR="00CA11B9" w:rsidRPr="005E60F8" w:rsidRDefault="00000000" w:rsidP="005E60F8">
      <w:pPr>
        <w:ind w:left="119" w:right="-50"/>
        <w:jc w:val="both"/>
        <w:rPr>
          <w:i/>
          <w:iCs/>
        </w:rPr>
      </w:pPr>
      <w:r w:rsidRPr="005E60F8">
        <w:rPr>
          <w:i/>
          <w:iCs/>
          <w:w w:val="99"/>
        </w:rPr>
        <w:t>A.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Output</w:t>
      </w:r>
    </w:p>
    <w:p w14:paraId="461110E9" w14:textId="77777777" w:rsidR="00CA11B9" w:rsidRDefault="00000000" w:rsidP="005E60F8">
      <w:pPr>
        <w:spacing w:before="26"/>
        <w:jc w:val="both"/>
        <w:rPr>
          <w:sz w:val="16"/>
          <w:szCs w:val="16"/>
        </w:rPr>
        <w:sectPr w:rsidR="00CA11B9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944" w:space="423"/>
            <w:col w:w="9153"/>
          </w:cols>
        </w:sectPr>
      </w:pPr>
      <w:r>
        <w:br w:type="column"/>
      </w:r>
      <w:r>
        <w:rPr>
          <w:w w:val="99"/>
        </w:rPr>
        <w:t>IV.</w:t>
      </w:r>
      <w:r>
        <w:t xml:space="preserve">  </w:t>
      </w:r>
      <w:r>
        <w:rPr>
          <w:w w:val="99"/>
        </w:rPr>
        <w:t>E</w:t>
      </w:r>
      <w:r>
        <w:rPr>
          <w:w w:val="99"/>
          <w:sz w:val="16"/>
          <w:szCs w:val="16"/>
        </w:rPr>
        <w:t>XPERIMENTAL</w:t>
      </w:r>
      <w:r>
        <w:rPr>
          <w:sz w:val="16"/>
          <w:szCs w:val="16"/>
        </w:rPr>
        <w:t xml:space="preserve"> </w:t>
      </w:r>
      <w:r>
        <w:rPr>
          <w:w w:val="99"/>
        </w:rPr>
        <w:t>R</w:t>
      </w:r>
      <w:r>
        <w:rPr>
          <w:w w:val="99"/>
          <w:sz w:val="16"/>
          <w:szCs w:val="16"/>
        </w:rPr>
        <w:t>ESULTS</w:t>
      </w:r>
    </w:p>
    <w:p w14:paraId="17C28427" w14:textId="77777777" w:rsidR="00CA11B9" w:rsidRDefault="00000000" w:rsidP="005E60F8">
      <w:pPr>
        <w:spacing w:before="90" w:line="249" w:lineRule="auto"/>
        <w:ind w:left="119" w:right="-34" w:firstLine="199"/>
        <w:jc w:val="both"/>
      </w:pPr>
      <w:r>
        <w:rPr>
          <w:w w:val="99"/>
        </w:rPr>
        <w:t>The</w:t>
      </w:r>
      <w:r>
        <w:t xml:space="preserve">  </w:t>
      </w:r>
      <w:r>
        <w:rPr>
          <w:w w:val="99"/>
        </w:rPr>
        <w:t>Recognitions</w:t>
      </w:r>
      <w:r>
        <w:t xml:space="preserve">  </w:t>
      </w:r>
      <w:r>
        <w:rPr>
          <w:w w:val="99"/>
        </w:rPr>
        <w:t>using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technique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interest</w:t>
      </w:r>
      <w:r>
        <w:t xml:space="preserve">  </w:t>
      </w:r>
      <w:r>
        <w:rPr>
          <w:w w:val="99"/>
        </w:rPr>
        <w:t>-</w:t>
      </w:r>
      <w:r>
        <w:t xml:space="preserve">  </w:t>
      </w:r>
      <w:r>
        <w:rPr>
          <w:w w:val="99"/>
        </w:rPr>
        <w:t xml:space="preserve">”Medi- </w:t>
      </w:r>
      <w:proofErr w:type="spellStart"/>
      <w:r>
        <w:rPr>
          <w:w w:val="99"/>
        </w:rPr>
        <w:t>apipe</w:t>
      </w:r>
      <w:proofErr w:type="spellEnd"/>
      <w:r>
        <w:t xml:space="preserve"> </w:t>
      </w:r>
      <w:r>
        <w:rPr>
          <w:w w:val="99"/>
        </w:rPr>
        <w:t>Hands”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documented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given</w:t>
      </w:r>
      <w:r>
        <w:t xml:space="preserve"> </w:t>
      </w:r>
      <w:r>
        <w:rPr>
          <w:w w:val="99"/>
        </w:rPr>
        <w:t>below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Figures</w:t>
      </w:r>
    </w:p>
    <w:p w14:paraId="1C5486EA" w14:textId="77777777" w:rsidR="00CA11B9" w:rsidRDefault="00000000" w:rsidP="005E60F8">
      <w:pPr>
        <w:ind w:left="119"/>
        <w:jc w:val="both"/>
      </w:pPr>
      <w:r>
        <w:rPr>
          <w:w w:val="99"/>
        </w:rPr>
        <w:t>7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8</w:t>
      </w:r>
    </w:p>
    <w:p w14:paraId="71C88211" w14:textId="77777777" w:rsidR="00CA11B9" w:rsidRDefault="00CA11B9" w:rsidP="005E60F8">
      <w:pPr>
        <w:spacing w:before="8" w:line="240" w:lineRule="exact"/>
        <w:jc w:val="both"/>
        <w:rPr>
          <w:sz w:val="24"/>
          <w:szCs w:val="24"/>
        </w:rPr>
      </w:pPr>
    </w:p>
    <w:p w14:paraId="3432B5D2" w14:textId="77777777" w:rsidR="00CA11B9" w:rsidRDefault="005E60F8" w:rsidP="005E60F8">
      <w:pPr>
        <w:ind w:left="747"/>
        <w:jc w:val="both"/>
      </w:pPr>
      <w:r>
        <w:pict w14:anchorId="7F9A20BE">
          <v:shape id="_x0000_i1031" type="#_x0000_t75" style="width:188.3pt;height:143.55pt">
            <v:imagedata r:id="rId13" o:title=""/>
          </v:shape>
        </w:pict>
      </w:r>
    </w:p>
    <w:p w14:paraId="187605A5" w14:textId="77777777" w:rsidR="00CA11B9" w:rsidRDefault="00CA11B9" w:rsidP="005E60F8">
      <w:pPr>
        <w:spacing w:before="9" w:line="200" w:lineRule="exact"/>
        <w:jc w:val="both"/>
      </w:pPr>
    </w:p>
    <w:p w14:paraId="02C341F1" w14:textId="77777777" w:rsidR="00CA11B9" w:rsidRDefault="00000000" w:rsidP="005E60F8">
      <w:pPr>
        <w:ind w:left="1587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7.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Recognition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gestures</w:t>
      </w:r>
    </w:p>
    <w:p w14:paraId="17C57A78" w14:textId="77777777" w:rsidR="00CA11B9" w:rsidRDefault="00CA11B9" w:rsidP="005E60F8">
      <w:pPr>
        <w:spacing w:before="1" w:line="100" w:lineRule="exact"/>
        <w:jc w:val="both"/>
        <w:rPr>
          <w:sz w:val="10"/>
          <w:szCs w:val="10"/>
        </w:rPr>
      </w:pPr>
    </w:p>
    <w:p w14:paraId="0DF7FEC1" w14:textId="77777777" w:rsidR="00CA11B9" w:rsidRDefault="00CA11B9" w:rsidP="005E60F8">
      <w:pPr>
        <w:spacing w:line="200" w:lineRule="exact"/>
        <w:jc w:val="both"/>
      </w:pPr>
    </w:p>
    <w:p w14:paraId="7DF4DC38" w14:textId="77777777" w:rsidR="00CA11B9" w:rsidRDefault="00CA11B9" w:rsidP="005E60F8">
      <w:pPr>
        <w:spacing w:line="200" w:lineRule="exact"/>
        <w:jc w:val="both"/>
      </w:pPr>
    </w:p>
    <w:p w14:paraId="35B153B2" w14:textId="77777777" w:rsidR="00CA11B9" w:rsidRDefault="005E60F8" w:rsidP="005E60F8">
      <w:pPr>
        <w:ind w:left="747"/>
        <w:jc w:val="both"/>
      </w:pPr>
      <w:r>
        <w:pict w14:anchorId="56E70957">
          <v:shape id="_x0000_i1032" type="#_x0000_t75" style="width:188.3pt;height:214.15pt">
            <v:imagedata r:id="rId14" o:title=""/>
          </v:shape>
        </w:pict>
      </w:r>
    </w:p>
    <w:p w14:paraId="6EE4972C" w14:textId="77777777" w:rsidR="00CA11B9" w:rsidRDefault="00CA11B9" w:rsidP="005E60F8">
      <w:pPr>
        <w:spacing w:before="9" w:line="200" w:lineRule="exact"/>
        <w:jc w:val="both"/>
      </w:pPr>
    </w:p>
    <w:p w14:paraId="52886613" w14:textId="77777777" w:rsidR="00CA11B9" w:rsidRDefault="00000000" w:rsidP="005E60F8">
      <w:pPr>
        <w:ind w:left="1587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8.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Recognition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gestures</w:t>
      </w:r>
    </w:p>
    <w:p w14:paraId="55C0C0BE" w14:textId="77777777" w:rsidR="00CA11B9" w:rsidRDefault="00CA11B9" w:rsidP="005E60F8">
      <w:pPr>
        <w:spacing w:before="7" w:line="260" w:lineRule="exact"/>
        <w:jc w:val="both"/>
        <w:rPr>
          <w:sz w:val="26"/>
          <w:szCs w:val="26"/>
        </w:rPr>
      </w:pPr>
    </w:p>
    <w:p w14:paraId="5EAF0AB2" w14:textId="77777777" w:rsidR="00CA11B9" w:rsidRDefault="00000000" w:rsidP="005E60F8">
      <w:pPr>
        <w:spacing w:line="249" w:lineRule="auto"/>
        <w:ind w:left="119" w:right="-34" w:firstLine="199"/>
        <w:jc w:val="both"/>
      </w:pP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see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above</w:t>
      </w:r>
      <w:r>
        <w:t xml:space="preserve">  </w:t>
      </w:r>
      <w:r>
        <w:rPr>
          <w:w w:val="99"/>
        </w:rPr>
        <w:t>images</w:t>
      </w:r>
      <w:r>
        <w:t xml:space="preserve">  </w:t>
      </w:r>
      <w:r>
        <w:rPr>
          <w:w w:val="99"/>
        </w:rPr>
        <w:t>that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has given</w:t>
      </w:r>
      <w:r>
        <w:t xml:space="preserve"> </w:t>
      </w:r>
      <w:r>
        <w:rPr>
          <w:w w:val="99"/>
        </w:rPr>
        <w:t>us</w:t>
      </w:r>
      <w:r>
        <w:t xml:space="preserve"> </w:t>
      </w:r>
      <w:r>
        <w:rPr>
          <w:w w:val="99"/>
        </w:rPr>
        <w:t>accurate</w:t>
      </w:r>
      <w:r>
        <w:t xml:space="preserve"> </w:t>
      </w:r>
      <w:r>
        <w:rPr>
          <w:w w:val="99"/>
        </w:rPr>
        <w:t>recognition</w:t>
      </w:r>
      <w:r>
        <w:t xml:space="preserve"> </w:t>
      </w:r>
      <w:r>
        <w:rPr>
          <w:w w:val="99"/>
        </w:rPr>
        <w:t>outputs</w:t>
      </w:r>
      <w:r>
        <w:t xml:space="preserve"> </w:t>
      </w:r>
      <w:r>
        <w:rPr>
          <w:w w:val="99"/>
        </w:rPr>
        <w:t>making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successful attempt.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accuracy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will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discussed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the next</w:t>
      </w:r>
      <w:r>
        <w:t xml:space="preserve"> </w:t>
      </w:r>
      <w:r>
        <w:rPr>
          <w:w w:val="99"/>
        </w:rPr>
        <w:t>section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document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efficiency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model.</w:t>
      </w:r>
    </w:p>
    <w:p w14:paraId="7C3A280D" w14:textId="77777777" w:rsidR="00CA11B9" w:rsidRDefault="00CA11B9" w:rsidP="005E60F8">
      <w:pPr>
        <w:spacing w:before="9" w:line="160" w:lineRule="exact"/>
        <w:jc w:val="both"/>
        <w:rPr>
          <w:sz w:val="17"/>
          <w:szCs w:val="17"/>
        </w:rPr>
      </w:pPr>
    </w:p>
    <w:p w14:paraId="5E1F6F4F" w14:textId="77777777" w:rsidR="00CA11B9" w:rsidRPr="005E60F8" w:rsidRDefault="00000000" w:rsidP="005E60F8">
      <w:pPr>
        <w:ind w:left="119"/>
        <w:jc w:val="both"/>
        <w:rPr>
          <w:i/>
          <w:iCs/>
        </w:rPr>
      </w:pPr>
      <w:r w:rsidRPr="005E60F8">
        <w:rPr>
          <w:i/>
          <w:iCs/>
          <w:w w:val="99"/>
        </w:rPr>
        <w:t>B.</w:t>
      </w:r>
      <w:r w:rsidRPr="005E60F8">
        <w:rPr>
          <w:i/>
          <w:iCs/>
        </w:rPr>
        <w:t xml:space="preserve">  </w:t>
      </w:r>
      <w:r w:rsidRPr="005E60F8">
        <w:rPr>
          <w:i/>
          <w:iCs/>
          <w:w w:val="99"/>
        </w:rPr>
        <w:t>Accuracy</w:t>
      </w:r>
    </w:p>
    <w:p w14:paraId="76FE1BD0" w14:textId="77777777" w:rsidR="00CA11B9" w:rsidRDefault="00000000" w:rsidP="005E60F8">
      <w:pPr>
        <w:spacing w:before="90" w:line="249" w:lineRule="auto"/>
        <w:ind w:left="119" w:right="-34" w:firstLine="199"/>
        <w:jc w:val="both"/>
      </w:pPr>
      <w:r>
        <w:rPr>
          <w:w w:val="99"/>
        </w:rPr>
        <w:t>The</w:t>
      </w:r>
      <w:r>
        <w:t xml:space="preserve">  </w:t>
      </w:r>
      <w:r>
        <w:rPr>
          <w:w w:val="99"/>
        </w:rPr>
        <w:t>model</w:t>
      </w:r>
      <w:r>
        <w:t xml:space="preserve">  </w:t>
      </w:r>
      <w:r>
        <w:rPr>
          <w:w w:val="99"/>
        </w:rPr>
        <w:t>was</w:t>
      </w:r>
      <w:r>
        <w:t xml:space="preserve">  </w:t>
      </w:r>
      <w:r>
        <w:rPr>
          <w:w w:val="99"/>
        </w:rPr>
        <w:t>trained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tested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accuracy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 results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follows:</w:t>
      </w:r>
    </w:p>
    <w:p w14:paraId="0D7DECE8" w14:textId="77777777" w:rsidR="00CA11B9" w:rsidRDefault="00000000" w:rsidP="005E60F8">
      <w:pPr>
        <w:spacing w:before="5" w:line="249" w:lineRule="auto"/>
        <w:ind w:left="119" w:right="-34" w:firstLine="199"/>
        <w:jc w:val="both"/>
      </w:pPr>
      <w:r>
        <w:rPr>
          <w:w w:val="99"/>
        </w:rPr>
        <w:t>From</w:t>
      </w:r>
      <w:r>
        <w:t xml:space="preserve"> </w:t>
      </w:r>
      <w:r>
        <w:rPr>
          <w:w w:val="99"/>
        </w:rPr>
        <w:t>Figure</w:t>
      </w:r>
      <w:r>
        <w:t xml:space="preserve"> </w:t>
      </w:r>
      <w:r>
        <w:rPr>
          <w:w w:val="99"/>
        </w:rPr>
        <w:t>9,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see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testing</w:t>
      </w:r>
      <w:r>
        <w:t xml:space="preserve"> </w:t>
      </w:r>
      <w:r>
        <w:rPr>
          <w:w w:val="99"/>
        </w:rPr>
        <w:t>accuracy 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precise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unwavering.</w:t>
      </w:r>
      <w:r>
        <w:t xml:space="preserve"> </w:t>
      </w:r>
      <w:r>
        <w:rPr>
          <w:w w:val="99"/>
        </w:rPr>
        <w:t>Further,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calculate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overall</w:t>
      </w:r>
    </w:p>
    <w:p w14:paraId="32F63AF4" w14:textId="77777777" w:rsidR="00CA11B9" w:rsidRDefault="00000000" w:rsidP="005E60F8">
      <w:pPr>
        <w:spacing w:line="200" w:lineRule="exact"/>
        <w:jc w:val="both"/>
      </w:pPr>
      <w:r>
        <w:br w:type="column"/>
      </w:r>
    </w:p>
    <w:p w14:paraId="2B405EBC" w14:textId="77777777" w:rsidR="00CA11B9" w:rsidRDefault="00CA11B9" w:rsidP="005E60F8">
      <w:pPr>
        <w:spacing w:line="200" w:lineRule="exact"/>
        <w:jc w:val="both"/>
      </w:pPr>
    </w:p>
    <w:p w14:paraId="5F7F1FB2" w14:textId="77777777" w:rsidR="00CA11B9" w:rsidRDefault="00CA11B9" w:rsidP="005E60F8">
      <w:pPr>
        <w:spacing w:line="200" w:lineRule="exact"/>
        <w:jc w:val="both"/>
      </w:pPr>
    </w:p>
    <w:p w14:paraId="2AEFE1DB" w14:textId="77777777" w:rsidR="00CA11B9" w:rsidRDefault="00CA11B9" w:rsidP="005E60F8">
      <w:pPr>
        <w:spacing w:line="200" w:lineRule="exact"/>
        <w:jc w:val="both"/>
      </w:pPr>
    </w:p>
    <w:p w14:paraId="4FB86181" w14:textId="77777777" w:rsidR="00CA11B9" w:rsidRDefault="00CA11B9" w:rsidP="005E60F8">
      <w:pPr>
        <w:spacing w:line="200" w:lineRule="exact"/>
        <w:jc w:val="both"/>
      </w:pPr>
    </w:p>
    <w:p w14:paraId="6F816E9F" w14:textId="77777777" w:rsidR="00CA11B9" w:rsidRDefault="00CA11B9" w:rsidP="005E60F8">
      <w:pPr>
        <w:spacing w:line="200" w:lineRule="exact"/>
        <w:jc w:val="both"/>
      </w:pPr>
    </w:p>
    <w:p w14:paraId="537DC505" w14:textId="77777777" w:rsidR="00CA11B9" w:rsidRDefault="00CA11B9" w:rsidP="005E60F8">
      <w:pPr>
        <w:spacing w:line="200" w:lineRule="exact"/>
        <w:jc w:val="both"/>
      </w:pPr>
    </w:p>
    <w:p w14:paraId="1AFC2304" w14:textId="77777777" w:rsidR="00CA11B9" w:rsidRDefault="00CA11B9" w:rsidP="005E60F8">
      <w:pPr>
        <w:spacing w:line="200" w:lineRule="exact"/>
        <w:jc w:val="both"/>
      </w:pPr>
    </w:p>
    <w:p w14:paraId="55D80DE5" w14:textId="77777777" w:rsidR="00CA11B9" w:rsidRDefault="00CA11B9" w:rsidP="005E60F8">
      <w:pPr>
        <w:spacing w:before="2" w:line="220" w:lineRule="exact"/>
        <w:jc w:val="both"/>
        <w:rPr>
          <w:sz w:val="22"/>
          <w:szCs w:val="22"/>
        </w:rPr>
      </w:pPr>
    </w:p>
    <w:p w14:paraId="5C99E1EE" w14:textId="77777777" w:rsidR="00CA11B9" w:rsidRDefault="00000000" w:rsidP="005E60F8">
      <w:pPr>
        <w:ind w:left="1658" w:right="1777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9.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Accuracy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Graph.</w:t>
      </w:r>
    </w:p>
    <w:p w14:paraId="167D5C34" w14:textId="77777777" w:rsidR="00CA11B9" w:rsidRDefault="00CA11B9" w:rsidP="005E60F8">
      <w:pPr>
        <w:spacing w:before="9" w:line="280" w:lineRule="exact"/>
        <w:jc w:val="both"/>
        <w:rPr>
          <w:sz w:val="28"/>
          <w:szCs w:val="28"/>
        </w:rPr>
      </w:pPr>
    </w:p>
    <w:p w14:paraId="6246EA37" w14:textId="77777777" w:rsidR="00CA11B9" w:rsidRDefault="00000000" w:rsidP="005E60F8">
      <w:pPr>
        <w:ind w:left="628"/>
        <w:jc w:val="both"/>
      </w:pPr>
      <w:r>
        <w:pict w14:anchorId="785E333B">
          <v:shape id="_x0000_s1027" type="#_x0000_t75" style="position:absolute;left:0;text-align:left;margin-left:343.35pt;margin-top:-174.8pt;width:188.3pt;height:140.65pt;z-index:-251658752;mso-position-horizontal-relative:page">
            <v:imagedata r:id="rId15" o:title=""/>
            <w10:wrap anchorx="page"/>
          </v:shape>
        </w:pict>
      </w:r>
      <w:r w:rsidR="005E60F8">
        <w:pict w14:anchorId="50E05C76">
          <v:shape id="_x0000_i1033" type="#_x0000_t75" style="width:188.3pt;height:186.9pt">
            <v:imagedata r:id="rId16" o:title=""/>
          </v:shape>
        </w:pict>
      </w:r>
    </w:p>
    <w:p w14:paraId="55942A14" w14:textId="77777777" w:rsidR="00CA11B9" w:rsidRDefault="00CA11B9" w:rsidP="005E60F8">
      <w:pPr>
        <w:spacing w:before="9" w:line="200" w:lineRule="exact"/>
        <w:jc w:val="both"/>
      </w:pPr>
    </w:p>
    <w:p w14:paraId="301F22E6" w14:textId="77777777" w:rsidR="00CA11B9" w:rsidRDefault="00000000" w:rsidP="005E60F8">
      <w:pPr>
        <w:ind w:left="1642" w:right="1761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Fig.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10.</w:t>
      </w:r>
      <w:r>
        <w:rPr>
          <w:sz w:val="16"/>
          <w:szCs w:val="16"/>
        </w:rPr>
        <w:t xml:space="preserve">   </w:t>
      </w:r>
      <w:r>
        <w:rPr>
          <w:w w:val="99"/>
          <w:sz w:val="16"/>
          <w:szCs w:val="16"/>
        </w:rPr>
        <w:t>Accuracy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Table.</w:t>
      </w:r>
    </w:p>
    <w:p w14:paraId="358A9F08" w14:textId="77777777" w:rsidR="00CA11B9" w:rsidRDefault="00CA11B9" w:rsidP="005E60F8">
      <w:pPr>
        <w:spacing w:line="200" w:lineRule="exact"/>
        <w:jc w:val="both"/>
      </w:pPr>
    </w:p>
    <w:p w14:paraId="2203C8B4" w14:textId="77777777" w:rsidR="00CA11B9" w:rsidRDefault="00CA11B9" w:rsidP="005E60F8">
      <w:pPr>
        <w:spacing w:before="17" w:line="220" w:lineRule="exact"/>
        <w:jc w:val="both"/>
        <w:rPr>
          <w:sz w:val="22"/>
          <w:szCs w:val="22"/>
        </w:rPr>
      </w:pPr>
    </w:p>
    <w:p w14:paraId="06377038" w14:textId="77777777" w:rsidR="00CA11B9" w:rsidRDefault="00000000" w:rsidP="005E60F8">
      <w:pPr>
        <w:spacing w:line="249" w:lineRule="auto"/>
        <w:ind w:right="85"/>
        <w:jc w:val="both"/>
      </w:pPr>
      <w:r>
        <w:rPr>
          <w:w w:val="99"/>
        </w:rPr>
        <w:t>Accuracy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model,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result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calculation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as follows:</w:t>
      </w:r>
    </w:p>
    <w:p w14:paraId="17D8CB1E" w14:textId="77777777" w:rsidR="00CA11B9" w:rsidRDefault="00000000" w:rsidP="005E60F8">
      <w:pPr>
        <w:spacing w:before="5"/>
        <w:ind w:left="164" w:right="84"/>
        <w:jc w:val="both"/>
      </w:pP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table</w:t>
      </w:r>
      <w:r>
        <w:t xml:space="preserve"> </w:t>
      </w:r>
      <w:r>
        <w:rPr>
          <w:w w:val="99"/>
        </w:rPr>
        <w:t>depicted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10,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see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is</w:t>
      </w:r>
    </w:p>
    <w:p w14:paraId="72F50F45" w14:textId="77777777" w:rsidR="00CA11B9" w:rsidRDefault="00000000" w:rsidP="005E60F8">
      <w:pPr>
        <w:spacing w:before="9"/>
        <w:ind w:left="-35" w:right="172"/>
        <w:jc w:val="both"/>
      </w:pPr>
      <w:r>
        <w:rPr>
          <w:w w:val="99"/>
        </w:rPr>
        <w:t>98</w:t>
      </w:r>
      <w:r>
        <w:t xml:space="preserve"> </w:t>
      </w:r>
      <w:r>
        <w:rPr>
          <w:w w:val="99"/>
        </w:rPr>
        <w:t>percent</w:t>
      </w:r>
      <w:r>
        <w:t xml:space="preserve"> </w:t>
      </w:r>
      <w:r>
        <w:rPr>
          <w:w w:val="99"/>
        </w:rPr>
        <w:t>accurate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been</w:t>
      </w:r>
      <w:r>
        <w:t xml:space="preserve"> </w:t>
      </w:r>
      <w:r>
        <w:rPr>
          <w:w w:val="99"/>
        </w:rPr>
        <w:t>found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efficient.</w:t>
      </w:r>
    </w:p>
    <w:p w14:paraId="3E57ADF2" w14:textId="77777777" w:rsidR="00CA11B9" w:rsidRDefault="00CA11B9" w:rsidP="005E60F8">
      <w:pPr>
        <w:spacing w:line="180" w:lineRule="exact"/>
        <w:jc w:val="both"/>
        <w:rPr>
          <w:sz w:val="19"/>
          <w:szCs w:val="19"/>
        </w:rPr>
      </w:pPr>
    </w:p>
    <w:p w14:paraId="44B8FBB3" w14:textId="77777777" w:rsidR="00CA11B9" w:rsidRDefault="00000000" w:rsidP="005E60F8">
      <w:pPr>
        <w:ind w:left="1761" w:right="1880"/>
        <w:jc w:val="both"/>
        <w:rPr>
          <w:sz w:val="16"/>
          <w:szCs w:val="16"/>
        </w:rPr>
      </w:pPr>
      <w:r>
        <w:rPr>
          <w:w w:val="99"/>
        </w:rPr>
        <w:t>V.</w:t>
      </w:r>
      <w:r>
        <w:t xml:space="preserve">  </w:t>
      </w:r>
      <w:r>
        <w:rPr>
          <w:w w:val="99"/>
        </w:rPr>
        <w:t>C</w:t>
      </w:r>
      <w:r>
        <w:rPr>
          <w:w w:val="99"/>
          <w:sz w:val="16"/>
          <w:szCs w:val="16"/>
        </w:rPr>
        <w:t>ONCLUSION</w:t>
      </w:r>
    </w:p>
    <w:p w14:paraId="079CD341" w14:textId="77777777" w:rsidR="00CA11B9" w:rsidRDefault="00CA11B9" w:rsidP="005E60F8">
      <w:pPr>
        <w:spacing w:before="5" w:line="100" w:lineRule="exact"/>
        <w:jc w:val="both"/>
        <w:rPr>
          <w:sz w:val="10"/>
          <w:szCs w:val="10"/>
        </w:rPr>
      </w:pPr>
    </w:p>
    <w:p w14:paraId="26611432" w14:textId="77777777" w:rsidR="00CA11B9" w:rsidRDefault="00000000" w:rsidP="005E60F8">
      <w:pPr>
        <w:spacing w:line="249" w:lineRule="auto"/>
        <w:ind w:right="85" w:firstLine="199"/>
        <w:jc w:val="both"/>
      </w:pPr>
      <w:r>
        <w:rPr>
          <w:w w:val="99"/>
        </w:rPr>
        <w:t>As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image</w:t>
      </w:r>
      <w:r>
        <w:t xml:space="preserve">  </w:t>
      </w:r>
      <w:r>
        <w:rPr>
          <w:w w:val="99"/>
        </w:rPr>
        <w:t>processing</w:t>
      </w:r>
      <w:r>
        <w:t xml:space="preserve">  </w:t>
      </w:r>
      <w:r>
        <w:rPr>
          <w:w w:val="99"/>
        </w:rPr>
        <w:t>technique,</w:t>
      </w:r>
      <w:r>
        <w:t xml:space="preserve">  </w:t>
      </w:r>
      <w:r>
        <w:rPr>
          <w:w w:val="99"/>
        </w:rPr>
        <w:t>Gesture</w:t>
      </w:r>
      <w:r>
        <w:t xml:space="preserve">  </w:t>
      </w:r>
      <w:r>
        <w:rPr>
          <w:w w:val="99"/>
        </w:rPr>
        <w:t>recognition using</w:t>
      </w:r>
      <w:r>
        <w:t xml:space="preserve"> </w:t>
      </w:r>
      <w:proofErr w:type="spellStart"/>
      <w:r>
        <w:rPr>
          <w:w w:val="99"/>
        </w:rPr>
        <w:t>mediapipe</w:t>
      </w:r>
      <w:proofErr w:type="spellEnd"/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been</w:t>
      </w:r>
      <w:r>
        <w:t xml:space="preserve"> </w:t>
      </w:r>
      <w:r>
        <w:rPr>
          <w:w w:val="99"/>
        </w:rPr>
        <w:t>successfully</w:t>
      </w:r>
      <w:r>
        <w:t xml:space="preserve"> </w:t>
      </w:r>
      <w:r>
        <w:rPr>
          <w:w w:val="99"/>
        </w:rPr>
        <w:t>implemented</w:t>
      </w:r>
      <w:r>
        <w:t xml:space="preserve"> </w:t>
      </w:r>
      <w:r>
        <w:rPr>
          <w:w w:val="99"/>
        </w:rPr>
        <w:t>providing us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promising</w:t>
      </w:r>
      <w:r>
        <w:t xml:space="preserve"> </w:t>
      </w:r>
      <w:r>
        <w:rPr>
          <w:w w:val="99"/>
        </w:rPr>
        <w:t>accuracy.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coordinate-based</w:t>
      </w:r>
      <w:r>
        <w:t xml:space="preserve"> </w:t>
      </w:r>
      <w:r>
        <w:rPr>
          <w:w w:val="99"/>
        </w:rPr>
        <w:t>recognition system</w:t>
      </w:r>
      <w:r>
        <w:t xml:space="preserve">  </w:t>
      </w:r>
      <w:r>
        <w:rPr>
          <w:w w:val="99"/>
        </w:rPr>
        <w:t>has</w:t>
      </w:r>
      <w:r>
        <w:t xml:space="preserve">  </w:t>
      </w:r>
      <w:r>
        <w:rPr>
          <w:w w:val="99"/>
        </w:rPr>
        <w:t>proved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accurate</w:t>
      </w:r>
      <w:r>
        <w:t xml:space="preserve">  </w:t>
      </w:r>
      <w:r>
        <w:rPr>
          <w:w w:val="99"/>
        </w:rPr>
        <w:t>way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distinguish</w:t>
      </w:r>
      <w:r>
        <w:t xml:space="preserve">  </w:t>
      </w:r>
      <w:r>
        <w:rPr>
          <w:w w:val="99"/>
        </w:rPr>
        <w:t xml:space="preserve">and </w:t>
      </w:r>
      <w:proofErr w:type="spellStart"/>
      <w:r>
        <w:rPr>
          <w:w w:val="99"/>
        </w:rPr>
        <w:t>recognise</w:t>
      </w:r>
      <w:proofErr w:type="spellEnd"/>
      <w:r>
        <w:t xml:space="preserve">  </w:t>
      </w:r>
      <w:r>
        <w:rPr>
          <w:w w:val="99"/>
        </w:rPr>
        <w:t>images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angle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position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saved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a new</w:t>
      </w:r>
      <w:r>
        <w:t xml:space="preserve"> </w:t>
      </w:r>
      <w:r>
        <w:rPr>
          <w:w w:val="99"/>
        </w:rPr>
        <w:t>coordinate.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turn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provided</w:t>
      </w:r>
      <w:r>
        <w:t xml:space="preserve"> </w:t>
      </w:r>
      <w:r>
        <w:rPr>
          <w:w w:val="99"/>
        </w:rPr>
        <w:t>us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maximum number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correct</w:t>
      </w:r>
      <w:r>
        <w:t xml:space="preserve">  </w:t>
      </w:r>
      <w:r>
        <w:rPr>
          <w:w w:val="99"/>
        </w:rPr>
        <w:t>recognitions.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importance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topic was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enable</w:t>
      </w:r>
      <w:r>
        <w:t xml:space="preserve"> </w:t>
      </w:r>
      <w:r>
        <w:rPr>
          <w:w w:val="99"/>
        </w:rPr>
        <w:t>good</w:t>
      </w:r>
      <w:r>
        <w:t xml:space="preserve"> </w:t>
      </w:r>
      <w:r>
        <w:rPr>
          <w:w w:val="99"/>
        </w:rPr>
        <w:t>usability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simple</w:t>
      </w:r>
      <w:r>
        <w:t xml:space="preserve"> </w:t>
      </w:r>
      <w:r>
        <w:rPr>
          <w:w w:val="99"/>
        </w:rPr>
        <w:t>understanding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 gestures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shown</w:t>
      </w:r>
      <w:r>
        <w:t xml:space="preserve"> </w:t>
      </w:r>
      <w:r>
        <w:rPr>
          <w:w w:val="99"/>
        </w:rPr>
        <w:t>significant</w:t>
      </w:r>
      <w:r>
        <w:t xml:space="preserve"> </w:t>
      </w:r>
      <w:r>
        <w:rPr>
          <w:w w:val="99"/>
        </w:rPr>
        <w:t>results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paved</w:t>
      </w:r>
      <w:r>
        <w:t xml:space="preserve"> </w:t>
      </w:r>
      <w:r>
        <w:rPr>
          <w:w w:val="99"/>
        </w:rPr>
        <w:t>way for</w:t>
      </w:r>
      <w:r>
        <w:t xml:space="preserve"> </w:t>
      </w:r>
      <w:r>
        <w:rPr>
          <w:w w:val="99"/>
        </w:rPr>
        <w:t>massive</w:t>
      </w:r>
      <w:r>
        <w:t xml:space="preserve"> </w:t>
      </w:r>
      <w:r>
        <w:rPr>
          <w:w w:val="99"/>
        </w:rPr>
        <w:t>enhancements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future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speech/hearing impaired.</w:t>
      </w:r>
      <w:r>
        <w:t xml:space="preserve"> 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advancing</w:t>
      </w:r>
      <w:r>
        <w:t xml:space="preserve">  </w:t>
      </w:r>
      <w:r>
        <w:rPr>
          <w:w w:val="99"/>
        </w:rPr>
        <w:t>technologies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improving</w:t>
      </w:r>
      <w:r>
        <w:t xml:space="preserve">  </w:t>
      </w:r>
      <w:proofErr w:type="spellStart"/>
      <w:r>
        <w:rPr>
          <w:w w:val="99"/>
        </w:rPr>
        <w:t>envi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ronments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proposed</w:t>
      </w:r>
      <w:r>
        <w:t xml:space="preserve"> </w:t>
      </w:r>
      <w:r>
        <w:rPr>
          <w:w w:val="99"/>
        </w:rPr>
        <w:t>project</w:t>
      </w:r>
      <w:r>
        <w:t xml:space="preserve"> </w:t>
      </w:r>
      <w:r>
        <w:rPr>
          <w:w w:val="99"/>
        </w:rPr>
        <w:t>does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scope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additional implementations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future</w:t>
      </w:r>
      <w:r>
        <w:t xml:space="preserve">  </w:t>
      </w:r>
      <w:r>
        <w:rPr>
          <w:w w:val="99"/>
        </w:rPr>
        <w:t>enhancements.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methodology can</w:t>
      </w:r>
      <w:r>
        <w:t xml:space="preserve"> </w:t>
      </w:r>
      <w:r>
        <w:rPr>
          <w:w w:val="99"/>
        </w:rPr>
        <w:t>further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carried</w:t>
      </w:r>
      <w:r>
        <w:t xml:space="preserve"> </w:t>
      </w:r>
      <w:r>
        <w:rPr>
          <w:w w:val="99"/>
        </w:rPr>
        <w:t>out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app</w:t>
      </w:r>
      <w:r>
        <w:t xml:space="preserve"> </w:t>
      </w:r>
      <w:r>
        <w:rPr>
          <w:w w:val="99"/>
        </w:rPr>
        <w:t>exclusively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speech</w:t>
      </w:r>
    </w:p>
    <w:p w14:paraId="755082C0" w14:textId="77777777" w:rsidR="00CA11B9" w:rsidRDefault="00000000" w:rsidP="005E60F8">
      <w:pPr>
        <w:spacing w:line="249" w:lineRule="auto"/>
        <w:ind w:right="85"/>
        <w:jc w:val="both"/>
        <w:sectPr w:rsidR="00CA11B9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41" w:space="239"/>
            <w:col w:w="5140"/>
          </w:cols>
        </w:sectPr>
      </w:pPr>
      <w:r>
        <w:rPr>
          <w:w w:val="99"/>
        </w:rPr>
        <w:t>/</w:t>
      </w:r>
      <w:r>
        <w:t xml:space="preserve"> </w:t>
      </w:r>
      <w:r>
        <w:rPr>
          <w:w w:val="99"/>
        </w:rPr>
        <w:t>hearing</w:t>
      </w:r>
      <w:r>
        <w:t xml:space="preserve"> </w:t>
      </w:r>
      <w:r>
        <w:rPr>
          <w:w w:val="99"/>
        </w:rPr>
        <w:t>impaired</w:t>
      </w:r>
      <w:r>
        <w:t xml:space="preserve"> </w:t>
      </w:r>
      <w:r>
        <w:rPr>
          <w:w w:val="99"/>
        </w:rPr>
        <w:t>empowering</w:t>
      </w:r>
      <w:r>
        <w:t xml:space="preserve"> </w:t>
      </w:r>
      <w:r>
        <w:rPr>
          <w:w w:val="99"/>
        </w:rPr>
        <w:t>them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flourish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their</w:t>
      </w:r>
      <w:r>
        <w:t xml:space="preserve"> </w:t>
      </w:r>
      <w:r>
        <w:rPr>
          <w:w w:val="99"/>
        </w:rPr>
        <w:t>fields of</w:t>
      </w:r>
      <w:r>
        <w:t xml:space="preserve"> </w:t>
      </w:r>
      <w:r>
        <w:rPr>
          <w:w w:val="99"/>
        </w:rPr>
        <w:t>interest.</w:t>
      </w:r>
    </w:p>
    <w:p w14:paraId="2CB4EF9F" w14:textId="77777777" w:rsidR="00CA11B9" w:rsidRDefault="00000000" w:rsidP="005E60F8">
      <w:pPr>
        <w:spacing w:before="71"/>
        <w:ind w:left="2037" w:right="6437"/>
        <w:jc w:val="both"/>
        <w:rPr>
          <w:sz w:val="16"/>
          <w:szCs w:val="16"/>
        </w:rPr>
      </w:pPr>
      <w:r>
        <w:rPr>
          <w:w w:val="99"/>
        </w:rPr>
        <w:lastRenderedPageBreak/>
        <w:t>R</w:t>
      </w:r>
      <w:r>
        <w:rPr>
          <w:w w:val="99"/>
          <w:sz w:val="16"/>
          <w:szCs w:val="16"/>
        </w:rPr>
        <w:t>EFERENCES</w:t>
      </w:r>
    </w:p>
    <w:p w14:paraId="34596195" w14:textId="77777777" w:rsidR="00CA11B9" w:rsidRDefault="00CA11B9" w:rsidP="005E60F8">
      <w:pPr>
        <w:spacing w:before="9" w:line="100" w:lineRule="exact"/>
        <w:jc w:val="both"/>
        <w:rPr>
          <w:sz w:val="10"/>
          <w:szCs w:val="10"/>
        </w:rPr>
      </w:pPr>
    </w:p>
    <w:p w14:paraId="64015B28" w14:textId="77777777" w:rsidR="00CA11B9" w:rsidRDefault="00000000" w:rsidP="005E60F8">
      <w:pPr>
        <w:ind w:left="270" w:right="4492" w:hanging="28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[1]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Mahesh,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B.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Machine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learning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algorithms-a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review.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International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Journal of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Science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Research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(IJSR)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9.,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pp.381-386,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(2020).</w:t>
      </w:r>
    </w:p>
    <w:p w14:paraId="2312F90E" w14:textId="77777777" w:rsidR="00CA11B9" w:rsidRDefault="00000000" w:rsidP="005E60F8">
      <w:pPr>
        <w:ind w:left="270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[2]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Vihar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Kurama</w:t>
      </w:r>
      <w:proofErr w:type="spellEnd"/>
      <w:r>
        <w:rPr>
          <w:w w:val="99"/>
          <w:sz w:val="16"/>
          <w:szCs w:val="16"/>
        </w:rPr>
        <w:t>-Blog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ML-based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Image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Processing,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(2021)</w:t>
      </w:r>
    </w:p>
    <w:p w14:paraId="29E95AAA" w14:textId="77777777" w:rsidR="00CA11B9" w:rsidRDefault="00000000" w:rsidP="005E60F8">
      <w:pPr>
        <w:ind w:left="270" w:right="4520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[3]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Geethu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Nath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Arun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C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”Real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Time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Sign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Language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Interpreter,”</w:t>
      </w:r>
    </w:p>
    <w:p w14:paraId="7847F7A8" w14:textId="77777777" w:rsidR="00CA11B9" w:rsidRDefault="00000000" w:rsidP="005E60F8">
      <w:pPr>
        <w:ind w:left="270" w:right="4492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2017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International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Conference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Electrical,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Instrumentation,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 xml:space="preserve">Com- </w:t>
      </w:r>
      <w:proofErr w:type="spellStart"/>
      <w:r>
        <w:rPr>
          <w:w w:val="99"/>
          <w:sz w:val="16"/>
          <w:szCs w:val="16"/>
        </w:rPr>
        <w:t>munication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Engineering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(ICEICE2017).</w:t>
      </w:r>
    </w:p>
    <w:p w14:paraId="7BF4E84E" w14:textId="77777777" w:rsidR="00CA11B9" w:rsidRDefault="00000000" w:rsidP="005E60F8">
      <w:pPr>
        <w:ind w:left="270" w:right="4492" w:hanging="28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[4]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Kumud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Tripathi,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Neha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Baranwal</w:t>
      </w:r>
      <w:proofErr w:type="spellEnd"/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G.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C.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Nandi,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”Continuous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 xml:space="preserve">In- </w:t>
      </w:r>
      <w:proofErr w:type="spellStart"/>
      <w:r>
        <w:rPr>
          <w:w w:val="99"/>
          <w:sz w:val="16"/>
          <w:szCs w:val="16"/>
        </w:rPr>
        <w:t>dian</w:t>
      </w:r>
      <w:proofErr w:type="spellEnd"/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Sign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Language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Gesture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Recognition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Sentence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Formation”, Eleventh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International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Multi-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Conference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Information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Processing-</w:t>
      </w:r>
    </w:p>
    <w:p w14:paraId="7D80F756" w14:textId="77777777" w:rsidR="00CA11B9" w:rsidRDefault="00000000" w:rsidP="005E60F8">
      <w:pPr>
        <w:ind w:left="270" w:right="4520" w:firstLine="28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2015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(IMCIP-2015),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Procedia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Computer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Science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54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(2015)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523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531. [5]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Manasa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Srinivasa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H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Suresha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H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”Implementation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Real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Time Hand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Gesture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Recognition,”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International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Journal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Innovative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Research</w:t>
      </w:r>
    </w:p>
    <w:p w14:paraId="579D99F3" w14:textId="77777777" w:rsidR="00CA11B9" w:rsidRDefault="00000000" w:rsidP="005E60F8">
      <w:pPr>
        <w:ind w:left="270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in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Computer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Communication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Engineering,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Vol.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3,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Issue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5,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May</w:t>
      </w:r>
    </w:p>
    <w:p w14:paraId="5427D4EB" w14:textId="77777777" w:rsidR="00CA11B9" w:rsidRDefault="00000000" w:rsidP="005E60F8">
      <w:pPr>
        <w:ind w:left="270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2015.</w:t>
      </w:r>
    </w:p>
    <w:p w14:paraId="17202CD1" w14:textId="77777777" w:rsidR="00CA11B9" w:rsidRDefault="00000000" w:rsidP="005E60F8">
      <w:pPr>
        <w:ind w:left="270" w:right="4492" w:hanging="28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[6]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Joyeeta</w:t>
      </w:r>
      <w:proofErr w:type="spellEnd"/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Singha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Karen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Das,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”Automatic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Indian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Sign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Language Recognition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for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Continuous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Video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Sequence,”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ADBU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Journal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 xml:space="preserve">En- </w:t>
      </w:r>
      <w:proofErr w:type="spellStart"/>
      <w:r>
        <w:rPr>
          <w:w w:val="99"/>
          <w:sz w:val="16"/>
          <w:szCs w:val="16"/>
        </w:rPr>
        <w:t>gineering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Technology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2015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Volume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2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Issue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1.</w:t>
      </w:r>
    </w:p>
    <w:p w14:paraId="4864018D" w14:textId="77777777" w:rsidR="00CA11B9" w:rsidRDefault="00000000" w:rsidP="005E60F8">
      <w:pPr>
        <w:ind w:left="270" w:right="4492" w:hanging="28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[7]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Archana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S.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Ghotkar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Gajanan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K.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Kharate</w:t>
      </w:r>
      <w:proofErr w:type="spellEnd"/>
      <w:r>
        <w:rPr>
          <w:w w:val="99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”Dynamic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Hand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Gesture Recognition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Novel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Sentence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Interpretation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Algorithm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for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Indian Sign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Language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Using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Microsoft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Kinect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Sensor,”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Journal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Pattern Recognition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Research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(2015)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24-38.</w:t>
      </w:r>
    </w:p>
    <w:p w14:paraId="3F9C5DD5" w14:textId="77777777" w:rsidR="00CA11B9" w:rsidRDefault="00000000" w:rsidP="005E60F8">
      <w:pPr>
        <w:ind w:left="270" w:right="4492" w:hanging="28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[8]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M.K.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Bhuyan</w:t>
      </w:r>
      <w:proofErr w:type="spellEnd"/>
      <w:r>
        <w:rPr>
          <w:w w:val="99"/>
          <w:sz w:val="16"/>
          <w:szCs w:val="16"/>
        </w:rPr>
        <w:t>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”FSM-based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recognition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dynamic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hand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gestures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via gesture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summarization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using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key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video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object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planes,”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World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Academy of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Science,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Engineering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Technology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Vol: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6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2012-08-23.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42</w:t>
      </w:r>
    </w:p>
    <w:p w14:paraId="6CC88586" w14:textId="77777777" w:rsidR="00CA11B9" w:rsidRDefault="00000000" w:rsidP="005E60F8">
      <w:pPr>
        <w:ind w:left="270" w:right="4492" w:hanging="28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[9]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M.M.Gharasuie</w:t>
      </w:r>
      <w:proofErr w:type="spellEnd"/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H.Seyedarabi</w:t>
      </w:r>
      <w:proofErr w:type="spellEnd"/>
      <w:r>
        <w:rPr>
          <w:w w:val="99"/>
          <w:sz w:val="16"/>
          <w:szCs w:val="16"/>
        </w:rPr>
        <w:t>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”Real-time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Dynamic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Hand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Gesture Recognition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using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Hidden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Markov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Models,”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2013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8th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Iranian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 xml:space="preserve">Confer- </w:t>
      </w:r>
      <w:proofErr w:type="spellStart"/>
      <w:r>
        <w:rPr>
          <w:w w:val="99"/>
          <w:sz w:val="16"/>
          <w:szCs w:val="16"/>
        </w:rPr>
        <w:t>ence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Machine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Vision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Image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Processing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(MVIP).</w:t>
      </w:r>
    </w:p>
    <w:p w14:paraId="63B75B04" w14:textId="77777777" w:rsidR="00CA11B9" w:rsidRDefault="00000000" w:rsidP="005E60F8">
      <w:pPr>
        <w:ind w:left="270" w:right="4492" w:hanging="36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[10]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Kairong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Wang,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Bingjia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Xiao,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Jinyao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Xia,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Dan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Li,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”A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Dynamic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Hand Gesture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Recognition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Algorithm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Using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Codebook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Model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Spatial Moments,”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2015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7th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International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Conference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Intelligent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Human- Machine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Systems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Cybernetics.</w:t>
      </w:r>
    </w:p>
    <w:p w14:paraId="0C2B93AE" w14:textId="77777777" w:rsidR="00CA11B9" w:rsidRDefault="00000000" w:rsidP="005E60F8">
      <w:pPr>
        <w:ind w:left="270" w:right="4492" w:hanging="36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[11]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Francke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H.,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Ruiz-del-Solar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J.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Verschae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R.,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”Real-Time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Hand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Ges</w:t>
      </w:r>
      <w:proofErr w:type="spellEnd"/>
      <w:r>
        <w:rPr>
          <w:w w:val="99"/>
          <w:sz w:val="16"/>
          <w:szCs w:val="16"/>
        </w:rPr>
        <w:t xml:space="preserve">- </w:t>
      </w:r>
      <w:proofErr w:type="spellStart"/>
      <w:r>
        <w:rPr>
          <w:w w:val="99"/>
          <w:sz w:val="16"/>
          <w:szCs w:val="16"/>
        </w:rPr>
        <w:t>ture</w:t>
      </w:r>
      <w:proofErr w:type="spellEnd"/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Detection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Recognition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Using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Boosted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Classifiers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Active Learning,”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Advances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Image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Video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Technology.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PSIVT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2007. Lecture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Notes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in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Computer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Science,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vol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4872.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Springer,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Berlin,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 xml:space="preserve">Hei- </w:t>
      </w:r>
      <w:proofErr w:type="spellStart"/>
      <w:r>
        <w:rPr>
          <w:w w:val="99"/>
          <w:sz w:val="16"/>
          <w:szCs w:val="16"/>
        </w:rPr>
        <w:t>delberg</w:t>
      </w:r>
      <w:proofErr w:type="spellEnd"/>
      <w:r>
        <w:rPr>
          <w:w w:val="99"/>
          <w:sz w:val="16"/>
          <w:szCs w:val="16"/>
        </w:rPr>
        <w:t>.</w:t>
      </w:r>
    </w:p>
    <w:p w14:paraId="7ECD2AE9" w14:textId="77777777" w:rsidR="00CA11B9" w:rsidRDefault="00000000" w:rsidP="005E60F8">
      <w:pPr>
        <w:ind w:left="270" w:right="4492" w:hanging="36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[12]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Jagreet</w:t>
      </w:r>
      <w:proofErr w:type="spellEnd"/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Kaur,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Blog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Machine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Learning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Model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Testing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Training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Tool, February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2022</w:t>
      </w:r>
    </w:p>
    <w:p w14:paraId="1FF42F66" w14:textId="77777777" w:rsidR="00CA11B9" w:rsidRDefault="00000000" w:rsidP="005E60F8">
      <w:pPr>
        <w:ind w:left="270" w:right="4520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[13]</w:t>
      </w:r>
      <w:r>
        <w:rPr>
          <w:sz w:val="16"/>
          <w:szCs w:val="16"/>
        </w:rPr>
        <w:t xml:space="preserve">  </w:t>
      </w:r>
      <w:proofErr w:type="spellStart"/>
      <w:r>
        <w:rPr>
          <w:w w:val="99"/>
          <w:sz w:val="16"/>
          <w:szCs w:val="16"/>
        </w:rPr>
        <w:t>Unext</w:t>
      </w:r>
      <w:proofErr w:type="spellEnd"/>
      <w:r>
        <w:rPr>
          <w:w w:val="99"/>
          <w:sz w:val="16"/>
          <w:szCs w:val="16"/>
        </w:rPr>
        <w:t>-blog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10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Popular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Regression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Algorithms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Machine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Learning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of</w:t>
      </w:r>
    </w:p>
    <w:p w14:paraId="75CB0E2E" w14:textId="77777777" w:rsidR="00CA11B9" w:rsidRDefault="00000000" w:rsidP="005E60F8">
      <w:pPr>
        <w:ind w:left="270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2022,2022</w:t>
      </w:r>
    </w:p>
    <w:p w14:paraId="09EBE869" w14:textId="77777777" w:rsidR="00CA11B9" w:rsidRDefault="00000000" w:rsidP="005E60F8">
      <w:pPr>
        <w:ind w:left="270" w:right="4492" w:hanging="365"/>
        <w:jc w:val="both"/>
        <w:rPr>
          <w:sz w:val="16"/>
          <w:szCs w:val="16"/>
        </w:rPr>
      </w:pPr>
      <w:r>
        <w:rPr>
          <w:w w:val="99"/>
          <w:sz w:val="16"/>
          <w:szCs w:val="16"/>
        </w:rPr>
        <w:t>[14]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Harris,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Moh,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Ali</w:t>
      </w:r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Suryaperdana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w w:val="99"/>
          <w:sz w:val="16"/>
          <w:szCs w:val="16"/>
        </w:rPr>
        <w:t>Agoes</w:t>
      </w:r>
      <w:proofErr w:type="spellEnd"/>
      <w:r>
        <w:rPr>
          <w:w w:val="99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2nd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International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Seminar of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Science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Applied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Technology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(ISSAT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2021),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Atlantis</w:t>
      </w:r>
      <w:r>
        <w:rPr>
          <w:sz w:val="16"/>
          <w:szCs w:val="16"/>
        </w:rPr>
        <w:t xml:space="preserve">  </w:t>
      </w:r>
      <w:r>
        <w:rPr>
          <w:w w:val="99"/>
          <w:sz w:val="16"/>
          <w:szCs w:val="16"/>
        </w:rPr>
        <w:t>Press. Applying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Hand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Gesture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Recognition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for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User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Guide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Application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 xml:space="preserve">Using </w:t>
      </w:r>
      <w:proofErr w:type="spellStart"/>
      <w:r>
        <w:rPr>
          <w:w w:val="99"/>
          <w:sz w:val="16"/>
          <w:szCs w:val="16"/>
        </w:rPr>
        <w:t>MediaPipe</w:t>
      </w:r>
      <w:proofErr w:type="spellEnd"/>
      <w:r>
        <w:rPr>
          <w:w w:val="99"/>
          <w:sz w:val="16"/>
          <w:szCs w:val="16"/>
        </w:rPr>
        <w:t>.,pp.</w:t>
      </w:r>
      <w:r>
        <w:rPr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101-108,2021</w:t>
      </w:r>
    </w:p>
    <w:sectPr w:rsidR="00CA11B9">
      <w:pgSz w:w="12240" w:h="15840"/>
      <w:pgMar w:top="920" w:right="1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6E86"/>
    <w:multiLevelType w:val="multilevel"/>
    <w:tmpl w:val="CBB6B9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7122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B9"/>
    <w:rsid w:val="001A0962"/>
    <w:rsid w:val="005E60F8"/>
    <w:rsid w:val="00C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85F2C4"/>
  <w15:docId w15:val="{A84449E9-C3B9-44BD-93BE-AC6DA335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mailto:araj06@gmail.com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an@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3840</Words>
  <Characters>21888</Characters>
  <Application>Microsoft Office Word</Application>
  <DocSecurity>0</DocSecurity>
  <Lines>182</Lines>
  <Paragraphs>51</Paragraphs>
  <ScaleCrop>false</ScaleCrop>
  <Company>Visteon</Company>
  <LinksUpToDate>false</LinksUpToDate>
  <CharactersWithSpaces>25677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Paul, Jacob (J.)</cp:lastModifiedBy>
  <cp:revision>3</cp:revision>
  <dcterms:created xsi:type="dcterms:W3CDTF">2023-10-04T11:04:00Z</dcterms:created>
  <dcterms:modified xsi:type="dcterms:W3CDTF">2023-10-04T11:11:00Z</dcterms:modified>
</cp:coreProperties>
</file>